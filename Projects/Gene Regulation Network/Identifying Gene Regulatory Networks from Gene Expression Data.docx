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AFB5" w14:textId="77777777" w:rsidR="002D79DA" w:rsidRDefault="00675C63">
      <w:pPr>
        <w:spacing w:before="1233" w:line="996" w:lineRule="atLeast"/>
        <w:ind w:left="7238" w:right="-200"/>
        <w:jc w:val="both"/>
        <w:rPr>
          <w:sz w:val="90"/>
          <w:szCs w:val="90"/>
        </w:rPr>
      </w:pPr>
      <w:r>
        <w:rPr>
          <w:color w:val="231F20"/>
          <w:sz w:val="90"/>
          <w:szCs w:val="90"/>
        </w:rPr>
        <w:t>27</w:t>
      </w:r>
      <w:r>
        <w:pict w14:anchorId="266BE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1" type="#_x0000_t75" style="position:absolute;left:0;text-align:left;margin-left:71.2pt;margin-top:-21.6pt;width:.35pt;height:16.95pt;z-index:-251658240;mso-position-horizontal-relative:page;mso-position-vertical-relative:text" o:allowincell="f">
            <v:imagedata r:id="rId7" o:title=""/>
            <w10:wrap anchorx="page"/>
            <w10:anchorlock/>
          </v:shape>
        </w:pict>
      </w:r>
      <w:r>
        <w:pict w14:anchorId="13915DBB">
          <v:shape id="_x0000_s1026" type="#_x0000_t75" style="position:absolute;left:0;text-align:left;margin-left:545.5pt;margin-top:-21.6pt;width:.35pt;height:16.95pt;z-index:-251657216;mso-position-horizontal-relative:page;mso-position-vertical-relative:text" o:allowincell="f">
            <v:imagedata r:id="rId7" o:title=""/>
            <w10:wrap anchorx="page"/>
            <w10:anchorlock/>
          </v:shape>
        </w:pict>
      </w:r>
      <w:r>
        <w:pict w14:anchorId="4AC59BBC">
          <v:shape id="_x0000_s1027" type="#_x0000_t75" style="position:absolute;left:0;text-align:left;margin-left:46.85pt;margin-top:2.55pt;width:16.95pt;height:.35pt;z-index:-25165619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9F45C1B">
          <v:shape id="_x0000_s1028" type="#_x0000_t75" style="position:absolute;left:0;text-align:left;margin-left:553.2pt;margin-top:2.55pt;width:16.95pt;height:.35pt;z-index:-25165516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716A85FF" w14:textId="77777777" w:rsidR="002D79DA" w:rsidRDefault="00675C63">
      <w:pPr>
        <w:spacing w:before="38" w:after="663" w:line="526" w:lineRule="atLeast"/>
        <w:ind w:left="1129" w:right="1099" w:firstLine="1826"/>
        <w:jc w:val="both"/>
        <w:rPr>
          <w:sz w:val="45"/>
          <w:szCs w:val="45"/>
        </w:rPr>
      </w:pPr>
      <w:r>
        <w:rPr>
          <w:color w:val="231F20"/>
          <w:sz w:val="45"/>
          <w:szCs w:val="45"/>
        </w:rPr>
        <w:t>Identifying</w:t>
      </w:r>
      <w:r>
        <w:rPr>
          <w:color w:val="231F20"/>
          <w:spacing w:val="37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Gene</w:t>
      </w:r>
      <w:r>
        <w:rPr>
          <w:color w:val="231F20"/>
          <w:spacing w:val="37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Regulatory Networks</w:t>
      </w:r>
      <w:r>
        <w:rPr>
          <w:color w:val="231F20"/>
          <w:spacing w:val="35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from</w:t>
      </w:r>
      <w:r>
        <w:rPr>
          <w:color w:val="231F20"/>
          <w:spacing w:val="34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Gene</w:t>
      </w:r>
      <w:r>
        <w:rPr>
          <w:color w:val="231F20"/>
          <w:spacing w:val="33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Expression</w:t>
      </w:r>
      <w:r>
        <w:rPr>
          <w:color w:val="231F20"/>
          <w:spacing w:val="31"/>
          <w:sz w:val="45"/>
          <w:szCs w:val="45"/>
        </w:rPr>
        <w:t xml:space="preserve"> </w:t>
      </w:r>
      <w:r>
        <w:rPr>
          <w:color w:val="231F20"/>
          <w:sz w:val="45"/>
          <w:szCs w:val="45"/>
        </w:rPr>
        <w:t>Data</w:t>
      </w:r>
      <w:r>
        <w:pict w14:anchorId="4E7E455C">
          <v:shape id="_x0000_s1029" type="#_x0000_t75" style="position:absolute;left:0;text-align:left;margin-left:228.9pt;margin-top:60.8pt;width:270pt;height:1pt;z-index:-251654144;mso-position-horizontal-relative:page;mso-position-vertical-relative:text" o:allowincell="f">
            <v:imagedata r:id="rId9" o:title=""/>
            <w10:wrap anchorx="page"/>
            <w10:anchorlock/>
          </v:shape>
        </w:pict>
      </w:r>
    </w:p>
    <w:p w14:paraId="1EA38046" w14:textId="77777777" w:rsidR="002D79DA" w:rsidRDefault="00675C63">
      <w:pPr>
        <w:numPr>
          <w:ilvl w:val="0"/>
          <w:numId w:val="1"/>
        </w:numPr>
        <w:spacing w:before="20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Introduction</w:t>
      </w:r>
      <w:r>
        <w:rPr>
          <w:color w:val="231F20"/>
          <w:spacing w:val="80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...........................................</w:t>
      </w:r>
      <w:r>
        <w:rPr>
          <w:color w:val="231F20"/>
          <w:spacing w:val="38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27-1</w:t>
      </w:r>
    </w:p>
    <w:p w14:paraId="017CC1FE" w14:textId="77777777" w:rsidR="002D79DA" w:rsidRDefault="00675C63">
      <w:pPr>
        <w:numPr>
          <w:ilvl w:val="0"/>
          <w:numId w:val="1"/>
        </w:numPr>
        <w:spacing w:before="20" w:line="195" w:lineRule="atLeast"/>
        <w:ind w:right="745"/>
        <w:rPr>
          <w:sz w:val="16"/>
          <w:szCs w:val="16"/>
        </w:rPr>
      </w:pPr>
      <w:r>
        <w:rPr>
          <w:color w:val="231F20"/>
          <w:sz w:val="18"/>
          <w:szCs w:val="18"/>
        </w:rPr>
        <w:t>Gene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104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.......................................</w:t>
      </w:r>
      <w:r>
        <w:rPr>
          <w:color w:val="231F20"/>
          <w:spacing w:val="35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27-2 </w:t>
      </w:r>
      <w:r>
        <w:rPr>
          <w:color w:val="231F20"/>
          <w:sz w:val="16"/>
          <w:szCs w:val="16"/>
        </w:rPr>
        <w:t>Definition</w:t>
      </w:r>
      <w:r>
        <w:rPr>
          <w:color w:val="231F20"/>
          <w:spacing w:val="73"/>
          <w:sz w:val="9"/>
          <w:szCs w:val="9"/>
        </w:rPr>
        <w:t xml:space="preserve"> </w:t>
      </w:r>
      <w:r>
        <w:rPr>
          <w:color w:val="231F20"/>
          <w:sz w:val="9"/>
          <w:szCs w:val="9"/>
        </w:rPr>
        <w:t>•</w:t>
      </w:r>
      <w:r>
        <w:rPr>
          <w:color w:val="231F20"/>
          <w:spacing w:val="49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Biological</w:t>
      </w:r>
      <w:r>
        <w:rPr>
          <w:color w:val="231F20"/>
          <w:spacing w:val="15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Properties</w:t>
      </w:r>
      <w:r>
        <w:rPr>
          <w:color w:val="231F20"/>
          <w:spacing w:val="112"/>
          <w:sz w:val="9"/>
          <w:szCs w:val="9"/>
        </w:rPr>
        <w:t xml:space="preserve"> </w:t>
      </w:r>
      <w:r>
        <w:rPr>
          <w:color w:val="231F20"/>
          <w:sz w:val="9"/>
          <w:szCs w:val="9"/>
        </w:rPr>
        <w:t>•</w:t>
      </w:r>
      <w:r>
        <w:rPr>
          <w:color w:val="231F20"/>
          <w:spacing w:val="49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Utility</w:t>
      </w:r>
    </w:p>
    <w:p w14:paraId="2A2AE878" w14:textId="77777777" w:rsidR="002D79DA" w:rsidRDefault="00675C63">
      <w:pPr>
        <w:numPr>
          <w:ilvl w:val="0"/>
          <w:numId w:val="1"/>
        </w:numPr>
        <w:spacing w:before="21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Gene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Expression: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Analysis</w:t>
      </w:r>
      <w:r>
        <w:rPr>
          <w:color w:val="231F20"/>
          <w:spacing w:val="169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</w:t>
      </w:r>
      <w:r>
        <w:rPr>
          <w:color w:val="231F20"/>
          <w:spacing w:val="18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27-5</w:t>
      </w:r>
    </w:p>
    <w:p w14:paraId="4B250A1A" w14:textId="77777777" w:rsidR="002D79DA" w:rsidRDefault="00675C63">
      <w:pPr>
        <w:numPr>
          <w:ilvl w:val="0"/>
          <w:numId w:val="1"/>
        </w:numPr>
        <w:spacing w:before="20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General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Properties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Formalisms</w:t>
      </w:r>
      <w:r>
        <w:rPr>
          <w:color w:val="231F20"/>
          <w:spacing w:val="185"/>
          <w:sz w:val="15"/>
          <w:szCs w:val="15"/>
        </w:rPr>
        <w:t xml:space="preserve"> </w:t>
      </w:r>
      <w:r>
        <w:rPr>
          <w:color w:val="231F20"/>
          <w:spacing w:val="22"/>
          <w:sz w:val="15"/>
          <w:szCs w:val="15"/>
        </w:rPr>
        <w:t>......</w:t>
      </w:r>
      <w:r>
        <w:rPr>
          <w:color w:val="231F20"/>
          <w:spacing w:val="1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27-6</w:t>
      </w:r>
    </w:p>
    <w:p w14:paraId="670169DD" w14:textId="77777777" w:rsidR="002D79DA" w:rsidRDefault="00675C63">
      <w:pPr>
        <w:numPr>
          <w:ilvl w:val="0"/>
          <w:numId w:val="1"/>
        </w:numPr>
        <w:spacing w:before="1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Graph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Theoretical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</w:t>
      </w:r>
      <w:r>
        <w:rPr>
          <w:color w:val="231F20"/>
          <w:spacing w:val="160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..........................</w:t>
      </w:r>
      <w:r>
        <w:rPr>
          <w:color w:val="231F20"/>
          <w:spacing w:val="27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27-9</w:t>
      </w:r>
    </w:p>
    <w:p w14:paraId="3C472059" w14:textId="77777777" w:rsidR="002D79DA" w:rsidRDefault="00675C63">
      <w:pPr>
        <w:numPr>
          <w:ilvl w:val="0"/>
          <w:numId w:val="1"/>
        </w:numPr>
        <w:spacing w:before="20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Bayesian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98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...................................</w:t>
      </w:r>
      <w:r>
        <w:rPr>
          <w:color w:val="231F20"/>
          <w:spacing w:val="24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27-12</w:t>
      </w:r>
    </w:p>
    <w:p w14:paraId="0FB0C0BD" w14:textId="77777777" w:rsidR="002D79DA" w:rsidRDefault="00675C63">
      <w:pPr>
        <w:numPr>
          <w:ilvl w:val="0"/>
          <w:numId w:val="1"/>
        </w:numPr>
        <w:spacing w:before="1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Boolean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79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....................................</w:t>
      </w:r>
      <w:r>
        <w:rPr>
          <w:color w:val="231F20"/>
          <w:spacing w:val="25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27-15</w:t>
      </w:r>
    </w:p>
    <w:p w14:paraId="0ADED44D" w14:textId="77777777" w:rsidR="002D79DA" w:rsidRDefault="00675C63">
      <w:pPr>
        <w:numPr>
          <w:ilvl w:val="0"/>
          <w:numId w:val="1"/>
        </w:numPr>
        <w:spacing w:before="20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Differential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Equations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Linearization</w:t>
      </w:r>
      <w:r>
        <w:rPr>
          <w:color w:val="231F20"/>
          <w:spacing w:val="4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27-19</w:t>
      </w:r>
    </w:p>
    <w:p w14:paraId="218345F2" w14:textId="77777777" w:rsidR="002D79DA" w:rsidRDefault="00675C63">
      <w:pPr>
        <w:spacing w:before="17" w:line="216" w:lineRule="atLeast"/>
        <w:ind w:left="1129" w:right="745"/>
        <w:jc w:val="both"/>
        <w:rPr>
          <w:sz w:val="18"/>
          <w:szCs w:val="18"/>
        </w:rPr>
      </w:pPr>
      <w:r>
        <w:rPr>
          <w:color w:val="231F20"/>
          <w:sz w:val="19"/>
          <w:szCs w:val="19"/>
        </w:rPr>
        <w:t>Vladimir</w:t>
      </w:r>
      <w:r>
        <w:rPr>
          <w:color w:val="231F20"/>
          <w:spacing w:val="1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Filkov</w:t>
      </w:r>
      <w:proofErr w:type="spellEnd"/>
      <w:r>
        <w:rPr>
          <w:color w:val="231F20"/>
          <w:spacing w:val="14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27.9</w:t>
      </w:r>
      <w:r>
        <w:rPr>
          <w:color w:val="231F20"/>
          <w:spacing w:val="1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Summary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Comparison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</w:t>
      </w:r>
      <w:r>
        <w:rPr>
          <w:color w:val="231F20"/>
          <w:spacing w:val="182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</w:t>
      </w:r>
      <w:r>
        <w:rPr>
          <w:color w:val="231F20"/>
          <w:spacing w:val="9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27-24 </w:t>
      </w:r>
      <w:r>
        <w:rPr>
          <w:color w:val="231F20"/>
          <w:sz w:val="13"/>
          <w:szCs w:val="13"/>
        </w:rPr>
        <w:t>University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of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California,</w:t>
      </w:r>
      <w:r>
        <w:rPr>
          <w:color w:val="231F20"/>
          <w:spacing w:val="1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Davis</w:t>
      </w:r>
      <w:r>
        <w:rPr>
          <w:color w:val="231F20"/>
          <w:spacing w:val="99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27.10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Future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Directions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Conclusions</w:t>
      </w:r>
      <w:r>
        <w:rPr>
          <w:color w:val="231F20"/>
          <w:spacing w:val="222"/>
          <w:sz w:val="15"/>
          <w:szCs w:val="15"/>
        </w:rPr>
        <w:t xml:space="preserve"> </w:t>
      </w:r>
      <w:r>
        <w:rPr>
          <w:color w:val="231F20"/>
          <w:spacing w:val="21"/>
          <w:sz w:val="15"/>
          <w:szCs w:val="15"/>
        </w:rPr>
        <w:t>................</w:t>
      </w:r>
      <w:r>
        <w:rPr>
          <w:color w:val="231F20"/>
          <w:spacing w:val="1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27-24</w:t>
      </w:r>
    </w:p>
    <w:p w14:paraId="441F22B1" w14:textId="77777777" w:rsidR="002D79DA" w:rsidRDefault="00675C63">
      <w:pPr>
        <w:numPr>
          <w:ilvl w:val="0"/>
          <w:numId w:val="2"/>
        </w:numPr>
        <w:spacing w:before="747" w:line="269" w:lineRule="atLeast"/>
        <w:ind w:right="-200"/>
        <w:jc w:val="both"/>
      </w:pPr>
      <w:r>
        <w:rPr>
          <w:color w:val="231F20"/>
        </w:rPr>
        <w:t>Introduction</w:t>
      </w:r>
      <w:r>
        <w:pict w14:anchorId="5D37B42F">
          <v:shape id="_x0000_s1030" type="#_x0000_t75" style="position:absolute;left:0;text-align:left;margin-left:127.65pt;margin-top:52.5pt;width:371.15pt;height:.35pt;z-index:-251653120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7982A89A" w14:textId="63B4837D" w:rsidR="002D79DA" w:rsidRDefault="00675C63">
      <w:pPr>
        <w:spacing w:before="212" w:line="225" w:lineRule="atLeast"/>
        <w:ind w:left="1129" w:right="1005"/>
        <w:jc w:val="both"/>
        <w:rPr>
          <w:sz w:val="19"/>
          <w:szCs w:val="19"/>
        </w:rPr>
      </w:pPr>
      <w:r w:rsidRPr="00A66198">
        <w:rPr>
          <w:color w:val="231F20"/>
          <w:sz w:val="19"/>
          <w:szCs w:val="19"/>
          <w:highlight w:val="yellow"/>
        </w:rPr>
        <w:t>The</w:t>
      </w:r>
      <w:r w:rsidRPr="00A66198">
        <w:rPr>
          <w:color w:val="231F20"/>
          <w:spacing w:val="1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ultimate</w:t>
      </w:r>
      <w:r w:rsidRPr="00A66198">
        <w:rPr>
          <w:color w:val="231F20"/>
          <w:spacing w:val="3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goal of the</w:t>
      </w:r>
      <w:r w:rsidRPr="00A66198">
        <w:rPr>
          <w:color w:val="231F20"/>
          <w:spacing w:val="3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genomic revolution is</w:t>
      </w:r>
      <w:r w:rsidRPr="00A66198">
        <w:rPr>
          <w:color w:val="231F20"/>
          <w:spacing w:val="1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understanding the</w:t>
      </w:r>
      <w:r w:rsidRPr="00A66198">
        <w:rPr>
          <w:color w:val="231F20"/>
          <w:spacing w:val="3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genetic</w:t>
      </w:r>
      <w:r w:rsidRPr="00A66198">
        <w:rPr>
          <w:color w:val="231F20"/>
          <w:spacing w:val="1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causes</w:t>
      </w:r>
      <w:r w:rsidRPr="00A66198">
        <w:rPr>
          <w:color w:val="231F20"/>
          <w:spacing w:val="1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behind</w:t>
      </w:r>
      <w:r w:rsidRPr="00A66198">
        <w:rPr>
          <w:color w:val="231F20"/>
          <w:spacing w:val="3"/>
          <w:sz w:val="19"/>
          <w:szCs w:val="19"/>
          <w:highlight w:val="yellow"/>
        </w:rPr>
        <w:t xml:space="preserve"> </w:t>
      </w:r>
      <w:proofErr w:type="spellStart"/>
      <w:r w:rsidRPr="00A66198">
        <w:rPr>
          <w:color w:val="231F20"/>
          <w:sz w:val="19"/>
          <w:szCs w:val="19"/>
          <w:highlight w:val="yellow"/>
        </w:rPr>
        <w:t>phe</w:t>
      </w:r>
      <w:proofErr w:type="spellEnd"/>
      <w:r w:rsidRPr="00A66198">
        <w:rPr>
          <w:color w:val="231F20"/>
          <w:sz w:val="19"/>
          <w:szCs w:val="19"/>
          <w:highlight w:val="yellow"/>
        </w:rPr>
        <w:t xml:space="preserve">- </w:t>
      </w:r>
      <w:proofErr w:type="spellStart"/>
      <w:r w:rsidRPr="00A66198">
        <w:rPr>
          <w:color w:val="231F20"/>
          <w:sz w:val="19"/>
          <w:szCs w:val="19"/>
          <w:highlight w:val="yellow"/>
        </w:rPr>
        <w:t>notypic</w:t>
      </w:r>
      <w:proofErr w:type="spellEnd"/>
      <w:r w:rsidRPr="00A66198">
        <w:rPr>
          <w:color w:val="231F20"/>
          <w:spacing w:val="3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 xml:space="preserve">characteristics </w:t>
      </w:r>
      <w:r w:rsidRPr="00A66198">
        <w:rPr>
          <w:color w:val="231F20"/>
          <w:spacing w:val="1"/>
          <w:sz w:val="19"/>
          <w:szCs w:val="19"/>
          <w:highlight w:val="yellow"/>
        </w:rPr>
        <w:t>of</w:t>
      </w:r>
      <w:r w:rsidRPr="00A66198">
        <w:rPr>
          <w:color w:val="231F20"/>
          <w:spacing w:val="2"/>
          <w:sz w:val="19"/>
          <w:szCs w:val="19"/>
          <w:highlight w:val="yellow"/>
        </w:rPr>
        <w:t xml:space="preserve"> </w:t>
      </w:r>
      <w:r w:rsidRPr="00A66198">
        <w:rPr>
          <w:color w:val="231F20"/>
          <w:sz w:val="19"/>
          <w:szCs w:val="19"/>
          <w:highlight w:val="yellow"/>
        </w:rPr>
        <w:t>organisms</w:t>
      </w:r>
      <w:r>
        <w:rPr>
          <w:color w:val="231F20"/>
          <w:sz w:val="19"/>
          <w:szCs w:val="19"/>
        </w:rPr>
        <w:t>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 mean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blueprint which specifies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exact ways in </w:t>
      </w:r>
      <w:r>
        <w:rPr>
          <w:color w:val="231F20"/>
          <w:sz w:val="19"/>
          <w:szCs w:val="19"/>
        </w:rPr>
        <w:t>which genetic components,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 genes and proteins, interact 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make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living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z w:val="19"/>
          <w:szCs w:val="19"/>
        </w:rPr>
        <w:t>.</w:t>
      </w:r>
      <w:r w:rsidR="0033437A"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availability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 w:rsidRPr="0033437A">
        <w:rPr>
          <w:color w:val="231F20"/>
          <w:sz w:val="19"/>
          <w:szCs w:val="19"/>
          <w:highlight w:val="yellow"/>
        </w:rPr>
        <w:t>genome-wide</w:t>
      </w:r>
      <w:r w:rsidRPr="0033437A">
        <w:rPr>
          <w:color w:val="231F20"/>
          <w:spacing w:val="28"/>
          <w:sz w:val="19"/>
          <w:szCs w:val="19"/>
          <w:highlight w:val="yellow"/>
        </w:rPr>
        <w:t xml:space="preserve"> </w:t>
      </w:r>
      <w:r w:rsidRPr="0033437A">
        <w:rPr>
          <w:color w:val="231F20"/>
          <w:sz w:val="19"/>
          <w:szCs w:val="19"/>
          <w:highlight w:val="yellow"/>
        </w:rPr>
        <w:t>gene</w:t>
      </w:r>
      <w:r w:rsidRPr="0033437A">
        <w:rPr>
          <w:color w:val="231F20"/>
          <w:spacing w:val="28"/>
          <w:sz w:val="19"/>
          <w:szCs w:val="19"/>
          <w:highlight w:val="yellow"/>
        </w:rPr>
        <w:t xml:space="preserve"> </w:t>
      </w:r>
      <w:r w:rsidRPr="0033437A">
        <w:rPr>
          <w:color w:val="231F20"/>
          <w:sz w:val="19"/>
          <w:szCs w:val="19"/>
          <w:highlight w:val="yellow"/>
        </w:rPr>
        <w:t>expression</w:t>
      </w:r>
      <w:r w:rsidRPr="0033437A">
        <w:rPr>
          <w:color w:val="231F20"/>
          <w:spacing w:val="27"/>
          <w:sz w:val="19"/>
          <w:szCs w:val="19"/>
          <w:highlight w:val="yellow"/>
        </w:rPr>
        <w:t xml:space="preserve"> </w:t>
      </w:r>
      <w:r w:rsidRPr="0033437A">
        <w:rPr>
          <w:color w:val="231F20"/>
          <w:sz w:val="19"/>
          <w:szCs w:val="19"/>
          <w:highlight w:val="yellow"/>
        </w:rPr>
        <w:t xml:space="preserve">tech- </w:t>
      </w:r>
      <w:proofErr w:type="spellStart"/>
      <w:r w:rsidRPr="0033437A">
        <w:rPr>
          <w:color w:val="231F20"/>
          <w:sz w:val="19"/>
          <w:szCs w:val="19"/>
          <w:highlight w:val="yellow"/>
        </w:rPr>
        <w:t>nologies</w:t>
      </w:r>
      <w:proofErr w:type="spellEnd"/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made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least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closer,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 between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living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suited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quantitative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simulation,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embraced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biologists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com- </w:t>
      </w:r>
      <w:proofErr w:type="spellStart"/>
      <w:r>
        <w:rPr>
          <w:color w:val="231F20"/>
          <w:sz w:val="19"/>
          <w:szCs w:val="19"/>
        </w:rPr>
        <w:t>putational</w:t>
      </w:r>
      <w:proofErr w:type="spellEnd"/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scientists,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elucidate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 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organisms.</w:t>
      </w:r>
    </w:p>
    <w:p w14:paraId="248B2704" w14:textId="77777777" w:rsidR="002D79DA" w:rsidRDefault="00675C63">
      <w:pPr>
        <w:spacing w:before="3" w:line="223" w:lineRule="atLeast"/>
        <w:ind w:left="1129" w:right="114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[9,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17].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Once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z w:val="19"/>
          <w:szCs w:val="19"/>
        </w:rPr>
        <w:t xml:space="preserve"> has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z w:val="19"/>
          <w:szCs w:val="19"/>
        </w:rPr>
        <w:t xml:space="preserve"> chosen,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parameters need to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 to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Even the simplest network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fitting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non-trivial </w:t>
      </w:r>
      <w:r>
        <w:rPr>
          <w:color w:val="231F20"/>
          <w:spacing w:val="1"/>
          <w:sz w:val="19"/>
          <w:szCs w:val="19"/>
        </w:rPr>
        <w:t>process,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8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identification,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engineering.</w:t>
      </w:r>
    </w:p>
    <w:p w14:paraId="09647CBA" w14:textId="77777777" w:rsidR="002D79DA" w:rsidRDefault="00675C63">
      <w:pPr>
        <w:spacing w:line="225" w:lineRule="atLeast"/>
        <w:ind w:left="1129" w:right="108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reviews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 scale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key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 general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four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popular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 frameworks,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models.</w:t>
      </w:r>
    </w:p>
    <w:p w14:paraId="6F11AEDA" w14:textId="77777777" w:rsidR="002D79DA" w:rsidRDefault="00675C63">
      <w:pPr>
        <w:spacing w:before="3" w:line="223" w:lineRule="atLeast"/>
        <w:ind w:left="1129" w:right="1128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Our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cellular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still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lim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ited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grown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past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decade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significantly,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advances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biotechnology. Some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key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aid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 standing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especially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covered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</w:p>
    <w:p w14:paraId="146DE5BF" w14:textId="77777777" w:rsidR="002D79DA" w:rsidRDefault="00675C63">
      <w:pPr>
        <w:spacing w:before="268" w:line="186" w:lineRule="atLeast"/>
        <w:ind w:left="8283" w:right="-200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27-1</w:t>
      </w:r>
      <w:r>
        <w:pict w14:anchorId="3D086024">
          <v:shape id="_x0000_s1031" type="#_x0000_t75" style="position:absolute;left:0;text-align:left;margin-left:46.85pt;margin-top:50.8pt;width:16.95pt;height:.35pt;z-index:-25165209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55D2298">
          <v:shape id="_x0000_s1032" type="#_x0000_t75" style="position:absolute;left:0;text-align:left;margin-left:553.2pt;margin-top:50.8pt;width:16.95pt;height:.35pt;z-index:-25165107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713904D" w14:textId="77777777" w:rsidR="002D79DA" w:rsidRDefault="002D79DA">
      <w:pPr>
        <w:sectPr w:rsidR="002D79DA">
          <w:footerReference w:type="even" r:id="rId11"/>
          <w:footerReference w:type="default" r:id="rId12"/>
          <w:pgSz w:w="12240" w:h="15840"/>
          <w:pgMar w:top="640" w:right="1323" w:bottom="1800" w:left="1424" w:header="708" w:footer="1220" w:gutter="0"/>
          <w:cols w:space="708"/>
        </w:sectPr>
      </w:pPr>
    </w:p>
    <w:p w14:paraId="2493B17E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27-2</w:t>
      </w:r>
      <w:r>
        <w:rPr>
          <w:color w:val="231F20"/>
          <w:spacing w:val="31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6104C8B4">
          <v:shape id="_x0000_s1033" type="#_x0000_t75" style="position:absolute;left:0;text-align:left;margin-left:55.3pt;margin-top:.55pt;width:16.95pt;height:.35pt;z-index:-25165004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F949708">
          <v:shape id="_x0000_s1034" type="#_x0000_t75" style="position:absolute;left:0;text-align:left;margin-left:561.65pt;margin-top:.55pt;width:16.95pt;height:.35pt;z-index:-25164902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10CE83E" w14:textId="77777777" w:rsidR="002D79DA" w:rsidRDefault="00675C63">
      <w:pPr>
        <w:spacing w:before="224" w:line="225" w:lineRule="atLeast"/>
        <w:ind w:left="1447" w:right="182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chapter,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 described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 27.2.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 connectivity,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 the nature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cis-trans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repeatedly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 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77367893" w14:textId="77777777" w:rsidR="002D79DA" w:rsidRDefault="00675C63">
      <w:pPr>
        <w:spacing w:before="3" w:line="223" w:lineRule="atLeast"/>
        <w:ind w:left="1447" w:right="179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background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pacing w:val="1"/>
          <w:sz w:val="19"/>
          <w:szCs w:val="19"/>
        </w:rPr>
        <w:t>experi</w:t>
      </w:r>
      <w:proofErr w:type="spellEnd"/>
      <w:r>
        <w:rPr>
          <w:color w:val="231F20"/>
          <w:spacing w:val="1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ments</w:t>
      </w:r>
      <w:proofErr w:type="spellEnd"/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description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</w:p>
    <w:p w14:paraId="7FBC8860" w14:textId="77777777" w:rsidR="002D79DA" w:rsidRDefault="00675C63">
      <w:pPr>
        <w:spacing w:line="225" w:lineRule="atLeast"/>
        <w:ind w:left="1447" w:right="1828"/>
        <w:rPr>
          <w:sz w:val="19"/>
          <w:szCs w:val="19"/>
        </w:rPr>
      </w:pPr>
      <w:r>
        <w:rPr>
          <w:color w:val="231F20"/>
          <w:sz w:val="19"/>
          <w:szCs w:val="19"/>
        </w:rPr>
        <w:t>data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27.3.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descriptions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technology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elsewhere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book.</w:t>
      </w:r>
    </w:p>
    <w:p w14:paraId="7EC8B725" w14:textId="77777777" w:rsidR="002D79DA" w:rsidRDefault="00675C63">
      <w:pPr>
        <w:spacing w:before="1" w:line="225" w:lineRule="atLeast"/>
        <w:ind w:left="1447" w:right="1797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Before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actual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for- </w:t>
      </w:r>
      <w:proofErr w:type="spellStart"/>
      <w:r>
        <w:rPr>
          <w:color w:val="231F20"/>
          <w:sz w:val="19"/>
          <w:szCs w:val="19"/>
        </w:rPr>
        <w:t>malisms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27.4.</w:t>
      </w:r>
    </w:p>
    <w:p w14:paraId="7526F269" w14:textId="77777777" w:rsidR="002D79DA" w:rsidRDefault="00675C63">
      <w:pPr>
        <w:spacing w:before="3" w:line="223" w:lineRule="atLeast"/>
        <w:ind w:left="1447" w:right="1876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Those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(synchronicity,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stochasticity,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etc.)</w:t>
      </w:r>
      <w:r>
        <w:rPr>
          <w:color w:val="231F20"/>
          <w:spacing w:val="9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necessary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considerations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 modeling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extent.</w:t>
      </w:r>
    </w:p>
    <w:p w14:paraId="722E9C9A" w14:textId="77777777" w:rsidR="002D79DA" w:rsidRDefault="00675C63">
      <w:pPr>
        <w:spacing w:before="3" w:line="223" w:lineRule="atLeast"/>
        <w:ind w:left="1447" w:right="168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four large classes of </w:t>
      </w:r>
      <w:r>
        <w:rPr>
          <w:color w:val="231F20"/>
          <w:spacing w:val="1"/>
          <w:sz w:val="19"/>
          <w:szCs w:val="19"/>
        </w:rPr>
        <w:t>modeling</w:t>
      </w:r>
      <w:r>
        <w:rPr>
          <w:color w:val="231F20"/>
          <w:sz w:val="19"/>
          <w:szCs w:val="19"/>
        </w:rPr>
        <w:t xml:space="preserve"> formalisms covered in this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chapter are graph theoretical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27.5,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Sec.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27.6,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Sec.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27.7,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Linearized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27.8.</w:t>
      </w:r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 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influential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research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articles</w:t>
      </w:r>
    </w:p>
    <w:p w14:paraId="013AC6E5" w14:textId="77777777" w:rsidR="002D79DA" w:rsidRDefault="00675C63">
      <w:pPr>
        <w:spacing w:line="225" w:lineRule="atLeast"/>
        <w:ind w:left="1447" w:right="193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area,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pertinent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expression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complexity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amount/type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required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versus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underlined.</w:t>
      </w:r>
    </w:p>
    <w:p w14:paraId="46ECF7E9" w14:textId="77777777" w:rsidR="002D79DA" w:rsidRDefault="00675C63">
      <w:pPr>
        <w:spacing w:before="1" w:line="225" w:lineRule="atLeast"/>
        <w:ind w:left="1447" w:right="1851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summarized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future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toward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outlined.</w:t>
      </w:r>
    </w:p>
    <w:p w14:paraId="0BEF92BF" w14:textId="77777777" w:rsidR="002D79DA" w:rsidRDefault="00675C63">
      <w:pPr>
        <w:spacing w:before="17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This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comprehensive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respect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frameworks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</w:p>
    <w:p w14:paraId="00DD53F3" w14:textId="77777777" w:rsidR="002D79DA" w:rsidRDefault="00675C63">
      <w:pPr>
        <w:spacing w:before="1" w:line="225" w:lineRule="atLeast"/>
        <w:ind w:left="1447" w:right="147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thorough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reviews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respect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[17].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emphasis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integrated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inference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feedback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theory</w:t>
      </w:r>
      <w:r>
        <w:rPr>
          <w:color w:val="231F20"/>
          <w:spacing w:val="1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another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book.</w:t>
      </w:r>
    </w:p>
    <w:p w14:paraId="45EA4B59" w14:textId="77777777" w:rsidR="002D79DA" w:rsidRDefault="00675C63">
      <w:pPr>
        <w:numPr>
          <w:ilvl w:val="0"/>
          <w:numId w:val="3"/>
        </w:numPr>
        <w:spacing w:before="305" w:line="269" w:lineRule="atLeast"/>
        <w:ind w:right="-200"/>
        <w:jc w:val="both"/>
      </w:pPr>
      <w:r>
        <w:rPr>
          <w:color w:val="231F20"/>
        </w:rPr>
        <w:t>Gene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Networks</w:t>
      </w:r>
      <w:r>
        <w:pict w14:anchorId="5272C820">
          <v:shape id="_x0000_s1035" type="#_x0000_t75" style="position:absolute;left:0;text-align:left;margin-left:127.65pt;margin-top:30.4pt;width:371.15pt;height:.35pt;z-index:-251648000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48596668" w14:textId="77777777" w:rsidR="002D79DA" w:rsidRDefault="00675C63">
      <w:pPr>
        <w:numPr>
          <w:ilvl w:val="0"/>
          <w:numId w:val="4"/>
        </w:numPr>
        <w:spacing w:before="214" w:line="228" w:lineRule="atLeast"/>
        <w:ind w:right="-200"/>
        <w:jc w:val="both"/>
        <w:rPr>
          <w:sz w:val="21"/>
          <w:szCs w:val="21"/>
        </w:rPr>
      </w:pPr>
      <w:r>
        <w:rPr>
          <w:color w:val="231F20"/>
          <w:sz w:val="21"/>
          <w:szCs w:val="21"/>
        </w:rPr>
        <w:t>Definition</w:t>
      </w:r>
    </w:p>
    <w:p w14:paraId="28BA7741" w14:textId="70DFFC41" w:rsidR="002D79DA" w:rsidRDefault="00675C63">
      <w:pPr>
        <w:spacing w:before="111" w:line="223" w:lineRule="atLeast"/>
        <w:ind w:left="1447" w:right="1771"/>
        <w:jc w:val="both"/>
        <w:rPr>
          <w:sz w:val="19"/>
          <w:szCs w:val="19"/>
        </w:rPr>
      </w:pPr>
      <w:r w:rsidRPr="005301DB">
        <w:rPr>
          <w:color w:val="231F20"/>
          <w:sz w:val="19"/>
          <w:szCs w:val="19"/>
          <w:highlight w:val="yellow"/>
        </w:rPr>
        <w:t>Gene</w:t>
      </w:r>
      <w:r w:rsidRPr="005301DB">
        <w:rPr>
          <w:color w:val="231F20"/>
          <w:spacing w:val="4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regulation</w:t>
      </w:r>
      <w:r w:rsidRPr="005301DB">
        <w:rPr>
          <w:color w:val="231F20"/>
          <w:spacing w:val="39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is</w:t>
      </w:r>
      <w:r w:rsidRPr="005301DB">
        <w:rPr>
          <w:color w:val="231F20"/>
          <w:spacing w:val="4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</w:t>
      </w:r>
      <w:r w:rsidRPr="005301DB">
        <w:rPr>
          <w:color w:val="231F20"/>
          <w:spacing w:val="42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general</w:t>
      </w:r>
      <w:r w:rsidRPr="005301DB">
        <w:rPr>
          <w:color w:val="231F20"/>
          <w:spacing w:val="39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name</w:t>
      </w:r>
      <w:r w:rsidRPr="005301DB">
        <w:rPr>
          <w:color w:val="231F20"/>
          <w:spacing w:val="4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for</w:t>
      </w:r>
      <w:r w:rsidRPr="005301DB">
        <w:rPr>
          <w:color w:val="231F20"/>
          <w:spacing w:val="42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</w:t>
      </w:r>
      <w:r w:rsidRPr="005301DB">
        <w:rPr>
          <w:color w:val="231F20"/>
          <w:spacing w:val="42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number</w:t>
      </w:r>
      <w:r w:rsidRPr="005301DB">
        <w:rPr>
          <w:color w:val="231F20"/>
          <w:spacing w:val="42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of</w:t>
      </w:r>
      <w:r w:rsidRPr="005301DB">
        <w:rPr>
          <w:color w:val="231F20"/>
          <w:spacing w:val="43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sequential</w:t>
      </w:r>
      <w:r w:rsidRPr="005301DB">
        <w:rPr>
          <w:color w:val="231F20"/>
          <w:spacing w:val="41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processes,</w:t>
      </w:r>
      <w:r w:rsidRPr="005301DB">
        <w:rPr>
          <w:color w:val="231F20"/>
          <w:spacing w:val="4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the</w:t>
      </w:r>
      <w:r w:rsidRPr="005301DB">
        <w:rPr>
          <w:color w:val="231F20"/>
          <w:spacing w:val="4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most</w:t>
      </w:r>
      <w:r w:rsidRPr="005301DB">
        <w:rPr>
          <w:color w:val="231F20"/>
          <w:spacing w:val="43"/>
          <w:sz w:val="19"/>
          <w:szCs w:val="19"/>
          <w:highlight w:val="yellow"/>
        </w:rPr>
        <w:t xml:space="preserve"> </w:t>
      </w:r>
      <w:r w:rsidR="0033437A" w:rsidRPr="005301DB">
        <w:rPr>
          <w:color w:val="231F20"/>
          <w:sz w:val="19"/>
          <w:szCs w:val="19"/>
          <w:highlight w:val="yellow"/>
        </w:rPr>
        <w:t>well-known</w:t>
      </w:r>
      <w:r w:rsidRPr="005301DB">
        <w:rPr>
          <w:color w:val="231F20"/>
          <w:spacing w:val="3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and</w:t>
      </w:r>
      <w:r w:rsidRPr="005301DB">
        <w:rPr>
          <w:color w:val="231F20"/>
          <w:spacing w:val="36"/>
          <w:sz w:val="19"/>
          <w:szCs w:val="19"/>
          <w:highlight w:val="yellow"/>
        </w:rPr>
        <w:t xml:space="preserve"> </w:t>
      </w:r>
      <w:r w:rsidRPr="005301DB">
        <w:rPr>
          <w:color w:val="231F20"/>
          <w:spacing w:val="1"/>
          <w:sz w:val="19"/>
          <w:szCs w:val="19"/>
          <w:highlight w:val="yellow"/>
        </w:rPr>
        <w:t>understood</w:t>
      </w:r>
      <w:r w:rsidRPr="005301DB">
        <w:rPr>
          <w:color w:val="231F20"/>
          <w:spacing w:val="36"/>
          <w:sz w:val="19"/>
          <w:szCs w:val="19"/>
          <w:highlight w:val="yellow"/>
        </w:rPr>
        <w:t xml:space="preserve"> </w:t>
      </w:r>
      <w:r w:rsidRPr="005301DB">
        <w:rPr>
          <w:color w:val="231F20"/>
          <w:spacing w:val="1"/>
          <w:sz w:val="19"/>
          <w:szCs w:val="19"/>
          <w:highlight w:val="yellow"/>
        </w:rPr>
        <w:t>being</w:t>
      </w:r>
      <w:r w:rsidRPr="005301DB">
        <w:rPr>
          <w:color w:val="231F20"/>
          <w:spacing w:val="40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transcription</w:t>
      </w:r>
      <w:r w:rsidRPr="005301DB">
        <w:rPr>
          <w:color w:val="231F20"/>
          <w:spacing w:val="3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and</w:t>
      </w:r>
      <w:r w:rsidRPr="005301DB">
        <w:rPr>
          <w:color w:val="231F20"/>
          <w:spacing w:val="3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translation,</w:t>
      </w:r>
      <w:r w:rsidRPr="005301DB">
        <w:rPr>
          <w:color w:val="231F20"/>
          <w:spacing w:val="41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which</w:t>
      </w:r>
      <w:r w:rsidRPr="005301DB">
        <w:rPr>
          <w:color w:val="231F20"/>
          <w:spacing w:val="39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control</w:t>
      </w:r>
      <w:r w:rsidRPr="005301DB">
        <w:rPr>
          <w:color w:val="231F20"/>
          <w:spacing w:val="3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the</w:t>
      </w:r>
      <w:r w:rsidRPr="005301DB">
        <w:rPr>
          <w:color w:val="231F20"/>
          <w:spacing w:val="39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level</w:t>
      </w:r>
      <w:r w:rsidRPr="005301DB">
        <w:rPr>
          <w:color w:val="231F20"/>
          <w:spacing w:val="37"/>
          <w:sz w:val="19"/>
          <w:szCs w:val="19"/>
          <w:highlight w:val="yellow"/>
        </w:rPr>
        <w:t xml:space="preserve"> </w:t>
      </w:r>
      <w:r w:rsidRPr="005301DB">
        <w:rPr>
          <w:color w:val="231F20"/>
          <w:spacing w:val="1"/>
          <w:sz w:val="19"/>
          <w:szCs w:val="19"/>
          <w:highlight w:val="yellow"/>
        </w:rPr>
        <w:t>of</w:t>
      </w:r>
      <w:r w:rsidRPr="005301DB">
        <w:rPr>
          <w:color w:val="231F20"/>
          <w:spacing w:val="3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 gene’s</w:t>
      </w:r>
      <w:r w:rsidRPr="005301DB">
        <w:rPr>
          <w:color w:val="231F20"/>
          <w:spacing w:val="15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expression,</w:t>
      </w:r>
      <w:r w:rsidRPr="005301DB">
        <w:rPr>
          <w:color w:val="231F20"/>
          <w:spacing w:val="12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and</w:t>
      </w:r>
      <w:r w:rsidRPr="005301DB">
        <w:rPr>
          <w:color w:val="231F20"/>
          <w:spacing w:val="14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ultimately</w:t>
      </w:r>
      <w:r w:rsidRPr="005301DB">
        <w:rPr>
          <w:color w:val="231F20"/>
          <w:spacing w:val="17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result</w:t>
      </w:r>
      <w:r w:rsidRPr="005301DB">
        <w:rPr>
          <w:color w:val="231F20"/>
          <w:spacing w:val="1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with</w:t>
      </w:r>
      <w:r w:rsidRPr="005301DB">
        <w:rPr>
          <w:color w:val="231F20"/>
          <w:spacing w:val="16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specific</w:t>
      </w:r>
      <w:r w:rsidRPr="005301DB">
        <w:rPr>
          <w:color w:val="231F20"/>
          <w:spacing w:val="17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quantity</w:t>
      </w:r>
      <w:r w:rsidRPr="005301DB">
        <w:rPr>
          <w:color w:val="231F20"/>
          <w:spacing w:val="15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of</w:t>
      </w:r>
      <w:r w:rsidRPr="005301DB">
        <w:rPr>
          <w:color w:val="231F20"/>
          <w:spacing w:val="13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a</w:t>
      </w:r>
      <w:r w:rsidRPr="005301DB">
        <w:rPr>
          <w:color w:val="231F20"/>
          <w:spacing w:val="15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target</w:t>
      </w:r>
      <w:r w:rsidRPr="005301DB">
        <w:rPr>
          <w:color w:val="231F20"/>
          <w:spacing w:val="13"/>
          <w:sz w:val="19"/>
          <w:szCs w:val="19"/>
          <w:highlight w:val="yellow"/>
        </w:rPr>
        <w:t xml:space="preserve"> </w:t>
      </w:r>
      <w:r w:rsidRPr="005301DB">
        <w:rPr>
          <w:color w:val="231F20"/>
          <w:sz w:val="19"/>
          <w:szCs w:val="19"/>
          <w:highlight w:val="yellow"/>
        </w:rPr>
        <w:t>protein.</w:t>
      </w:r>
    </w:p>
    <w:p w14:paraId="147DB96E" w14:textId="77777777" w:rsidR="002D79DA" w:rsidRDefault="00675C63">
      <w:pPr>
        <w:spacing w:before="3" w:line="223" w:lineRule="atLeast"/>
        <w:ind w:left="1447" w:right="1686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cis-elements,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 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proteins,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1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factors,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molecules,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RNAs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metabolites,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sometimes also participate in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 regulation.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 and bind-</w:t>
      </w:r>
    </w:p>
    <w:p w14:paraId="363F6902" w14:textId="65BED080" w:rsidR="002D79DA" w:rsidRDefault="00675C63">
      <w:pPr>
        <w:spacing w:line="225" w:lineRule="atLeast"/>
        <w:ind w:left="1447" w:right="1516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ing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</w:t>
      </w:r>
      <w:r w:rsidR="0033437A">
        <w:rPr>
          <w:color w:val="231F20"/>
          <w:spacing w:val="3"/>
          <w:sz w:val="19"/>
          <w:szCs w:val="19"/>
        </w:rPr>
        <w:t>regulators to</w:t>
      </w:r>
      <w:r>
        <w:rPr>
          <w:color w:val="231F20"/>
          <w:sz w:val="19"/>
          <w:szCs w:val="19"/>
        </w:rPr>
        <w:t xml:space="preserve"> cis-elements in the </w:t>
      </w:r>
      <w:r>
        <w:rPr>
          <w:color w:val="231F20"/>
          <w:spacing w:val="3"/>
          <w:sz w:val="19"/>
          <w:szCs w:val="19"/>
        </w:rPr>
        <w:t>cis-</w:t>
      </w:r>
      <w:r w:rsidR="0033437A">
        <w:rPr>
          <w:color w:val="231F20"/>
          <w:spacing w:val="3"/>
          <w:sz w:val="19"/>
          <w:szCs w:val="19"/>
        </w:rPr>
        <w:t>region of</w:t>
      </w:r>
      <w:r>
        <w:rPr>
          <w:color w:val="231F20"/>
          <w:sz w:val="19"/>
          <w:szCs w:val="19"/>
        </w:rPr>
        <w:t xml:space="preserve"> genes controls the level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gene expression during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cis-regions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aggregate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mediated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regulators,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signal.</w:t>
      </w:r>
      <w:r>
        <w:rPr>
          <w:color w:val="231F20"/>
          <w:spacing w:val="3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regulators, and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connections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them,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interpretation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scheme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 gene</w:t>
      </w:r>
      <w:r>
        <w:rPr>
          <w:color w:val="231F20"/>
          <w:spacing w:val="20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networks</w:t>
      </w:r>
      <w:proofErr w:type="gramEnd"/>
      <w:r>
        <w:rPr>
          <w:color w:val="231F20"/>
          <w:sz w:val="19"/>
          <w:szCs w:val="19"/>
        </w:rPr>
        <w:t>.</w:t>
      </w:r>
    </w:p>
    <w:p w14:paraId="39AC4679" w14:textId="77777777" w:rsidR="002D79DA" w:rsidRDefault="00675C63">
      <w:pPr>
        <w:spacing w:before="3" w:line="223" w:lineRule="atLeast"/>
        <w:ind w:left="1447" w:right="1749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Depending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abstraction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availability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different levels</w:t>
      </w:r>
      <w:r>
        <w:rPr>
          <w:color w:val="231F20"/>
          <w:spacing w:val="1"/>
          <w:sz w:val="19"/>
          <w:szCs w:val="19"/>
        </w:rPr>
        <w:t xml:space="preserve"> of</w:t>
      </w:r>
      <w:r>
        <w:rPr>
          <w:color w:val="231F20"/>
          <w:sz w:val="19"/>
          <w:szCs w:val="19"/>
        </w:rPr>
        <w:t xml:space="preserve"> modeling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gene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 shows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hypothetical gene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together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modeled.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 depends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 goal,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hypothesis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testing,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modeling.</w:t>
      </w:r>
    </w:p>
    <w:p w14:paraId="21185425" w14:textId="77777777" w:rsidR="002D79DA" w:rsidRDefault="00675C63">
      <w:pPr>
        <w:spacing w:line="225" w:lineRule="atLeast"/>
        <w:ind w:left="1447" w:right="176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great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detail: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lysis/lysogeny cycle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bacteriophage-λ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[51],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endomesoderm</w:t>
      </w:r>
      <w:proofErr w:type="spellEnd"/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 Urchin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[16],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segment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polarity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Drosophila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[68,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5].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pict w14:anchorId="187452A3">
          <v:shape id="_x0000_s1036" type="#_x0000_t75" style="position:absolute;left:0;text-align:left;margin-left:55.3pt;margin-top:84.55pt;width:16.95pt;height:.35pt;z-index:-25164697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192F6FB">
          <v:shape id="_x0000_s1037" type="#_x0000_t75" style="position:absolute;left:0;text-align:left;margin-left:561.65pt;margin-top:84.55pt;width:16.95pt;height:.35pt;z-index:-25164595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D60CE28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87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27-3</w:t>
      </w:r>
      <w:r>
        <w:pict w14:anchorId="3E19C4C3">
          <v:shape id="_x0000_s1038" type="#_x0000_t75" style="position:absolute;left:0;text-align:left;margin-left:46.85pt;margin-top:.55pt;width:16.95pt;height:.35pt;z-index:-25164492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7D9E54E9">
          <v:shape id="_x0000_s1039" type="#_x0000_t75" style="position:absolute;left:0;text-align:left;margin-left:553.2pt;margin-top:.55pt;width:16.95pt;height:.35pt;z-index:-25164390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E2C7A50">
          <v:shape id="_x0000_s1040" type="#_x0000_t75" style="position:absolute;left:0;text-align:left;margin-left:346.7pt;margin-top:68.3pt;width:7.4pt;height:3.7pt;z-index:-251642880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4B5D18B7">
          <v:shape id="_x0000_s1041" type="#_x0000_t75" style="position:absolute;left:0;text-align:left;margin-left:354.1pt;margin-top:68.3pt;width:2.1pt;height:3.7pt;z-index:-251641856;mso-position-horizontal-relative:page;mso-position-vertical-relative:text" o:allowincell="f">
            <v:imagedata r:id="rId14" o:title=""/>
            <w10:wrap anchorx="page"/>
            <w10:anchorlock/>
          </v:shape>
        </w:pict>
      </w:r>
      <w:r>
        <w:pict w14:anchorId="4D8A1386">
          <v:shape id="_x0000_s1042" type="#_x0000_t75" style="position:absolute;left:0;text-align:left;margin-left:392.9pt;margin-top:68.3pt;width:7.4pt;height:3.7pt;z-index:-251640832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451BDCDD">
          <v:shape id="_x0000_s1043" type="#_x0000_t75" style="position:absolute;left:0;text-align:left;margin-left:400.3pt;margin-top:68.3pt;width:2.1pt;height:3.7pt;z-index:-251639808;mso-position-horizontal-relative:page;mso-position-vertical-relative:text" o:allowincell="f">
            <v:imagedata r:id="rId14" o:title=""/>
            <w10:wrap anchorx="page"/>
            <w10:anchorlock/>
          </v:shape>
        </w:pict>
      </w:r>
      <w:r>
        <w:pict w14:anchorId="58F4D450">
          <v:shape id="_x0000_s1044" type="#_x0000_t75" style="position:absolute;left:0;text-align:left;margin-left:429.85pt;margin-top:68.3pt;width:7.4pt;height:3.7pt;z-index:-251638784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4381EC96">
          <v:shape id="_x0000_s1045" type="#_x0000_t75" style="position:absolute;left:0;text-align:left;margin-left:437.2pt;margin-top:68.3pt;width:2.1pt;height:3.7pt;z-index:-251637760;mso-position-horizontal-relative:page;mso-position-vertical-relative:text" o:allowincell="f">
            <v:imagedata r:id="rId14" o:title=""/>
            <w10:wrap anchorx="page"/>
            <w10:anchorlock/>
          </v:shape>
        </w:pict>
      </w:r>
      <w:r>
        <w:pict w14:anchorId="6A5E0311">
          <v:shape id="_x0000_s1046" type="#_x0000_t75" style="position:absolute;left:0;text-align:left;margin-left:346.7pt;margin-top:1in;width:7.4pt;height:3.7pt;z-index:-251636736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33A89571">
          <v:shape id="_x0000_s1047" type="#_x0000_t75" style="position:absolute;left:0;text-align:left;margin-left:354.1pt;margin-top:1in;width:2.1pt;height:3.7pt;z-index:-251635712;mso-position-horizontal-relative:page;mso-position-vertical-relative:text" o:allowincell="f">
            <v:imagedata r:id="rId14" o:title=""/>
            <w10:wrap anchorx="page"/>
            <w10:anchorlock/>
          </v:shape>
        </w:pict>
      </w:r>
      <w:r>
        <w:pict w14:anchorId="6579E9F6">
          <v:shape id="_x0000_s1048" type="#_x0000_t75" style="position:absolute;left:0;text-align:left;margin-left:392.9pt;margin-top:1in;width:7.4pt;height:3.7pt;z-index:-251634688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11118160">
          <v:shape id="_x0000_s1049" type="#_x0000_t75" style="position:absolute;left:0;text-align:left;margin-left:400.3pt;margin-top:1in;width:2.1pt;height:3.7pt;z-index:-251633664;mso-position-horizontal-relative:page;mso-position-vertical-relative:text" o:allowincell="f">
            <v:imagedata r:id="rId14" o:title=""/>
            <w10:wrap anchorx="page"/>
            <w10:anchorlock/>
          </v:shape>
        </w:pict>
      </w:r>
      <w:r>
        <w:pict w14:anchorId="679CEEC7">
          <v:shape id="_x0000_s1050" type="#_x0000_t75" style="position:absolute;left:0;text-align:left;margin-left:429.85pt;margin-top:1in;width:7.4pt;height:3.7pt;z-index:-251632640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0A813D42">
          <v:shape id="_x0000_s1051" type="#_x0000_t75" style="position:absolute;left:0;text-align:left;margin-left:437.2pt;margin-top:1in;width:2.1pt;height:3.7pt;z-index:-251631616;mso-position-horizontal-relative:page;mso-position-vertical-relative:text" o:allowincell="f">
            <v:imagedata r:id="rId14" o:title=""/>
            <w10:wrap anchorx="page"/>
            <w10:anchorlock/>
          </v:shape>
        </w:pict>
      </w:r>
    </w:p>
    <w:p w14:paraId="45D1AFA5" w14:textId="77777777" w:rsidR="002D79DA" w:rsidRDefault="00675C63">
      <w:pPr>
        <w:spacing w:before="629" w:line="176" w:lineRule="atLeast"/>
        <w:ind w:left="2426" w:right="-200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lastRenderedPageBreak/>
        <w:t>Metabolite 1</w:t>
      </w:r>
      <w:r>
        <w:rPr>
          <w:rFonts w:ascii="Arial" w:eastAsia="Arial" w:hAnsi="Arial" w:cs="Arial"/>
          <w:b/>
          <w:bCs/>
          <w:color w:val="231F20"/>
          <w:spacing w:val="952"/>
          <w:sz w:val="6"/>
          <w:szCs w:val="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6"/>
          <w:szCs w:val="6"/>
        </w:rPr>
        <w:t>Metabolite 2</w:t>
      </w:r>
      <w:r>
        <w:rPr>
          <w:rFonts w:ascii="Arial" w:eastAsia="Arial" w:hAnsi="Arial" w:cs="Arial"/>
          <w:color w:val="231F20"/>
          <w:spacing w:val="1282"/>
          <w:sz w:val="13"/>
          <w:szCs w:val="13"/>
        </w:rPr>
        <w:t xml:space="preserve"> </w:t>
      </w:r>
      <w:r>
        <w:rPr>
          <w:rFonts w:ascii="Arial" w:eastAsia="Arial" w:hAnsi="Arial" w:cs="Arial"/>
          <w:color w:val="231F20"/>
          <w:sz w:val="13"/>
          <w:szCs w:val="13"/>
        </w:rPr>
        <w:t>Gene 1</w:t>
      </w:r>
      <w:r>
        <w:rPr>
          <w:rFonts w:ascii="Arial" w:eastAsia="Arial" w:hAnsi="Arial" w:cs="Arial"/>
          <w:color w:val="231F20"/>
          <w:spacing w:val="475"/>
          <w:sz w:val="13"/>
          <w:szCs w:val="13"/>
        </w:rPr>
        <w:t xml:space="preserve"> </w:t>
      </w:r>
      <w:r>
        <w:rPr>
          <w:rFonts w:ascii="Arial" w:eastAsia="Arial" w:hAnsi="Arial" w:cs="Arial"/>
          <w:color w:val="231F20"/>
          <w:sz w:val="13"/>
          <w:szCs w:val="13"/>
        </w:rPr>
        <w:t>Gene 3</w:t>
      </w:r>
      <w:r>
        <w:rPr>
          <w:rFonts w:ascii="Arial" w:eastAsia="Arial" w:hAnsi="Arial" w:cs="Arial"/>
          <w:color w:val="231F20"/>
          <w:spacing w:val="726"/>
          <w:sz w:val="13"/>
          <w:szCs w:val="13"/>
        </w:rPr>
        <w:t xml:space="preserve"> </w:t>
      </w:r>
      <w:r>
        <w:rPr>
          <w:rFonts w:ascii="Arial" w:eastAsia="Arial" w:hAnsi="Arial" w:cs="Arial"/>
          <w:color w:val="231F20"/>
          <w:sz w:val="13"/>
          <w:szCs w:val="13"/>
        </w:rPr>
        <w:t>Gene 4</w:t>
      </w:r>
      <w:r>
        <w:pict w14:anchorId="1B17D536">
          <v:shape id="PathGroup" o:spid="_x0000_s1052" type="#_x0000_t75" style="position:absolute;left:0;text-align:left;margin-left:126pt;margin-top:7.85pt;width:179pt;height:153pt;z-index:-251630592;mso-position-horizontal-relative:page;mso-position-vertical-relative:text" o:allowincell="f">
            <v:imagedata r:id="rId15" o:title=""/>
            <w10:wrap anchorx="page"/>
            <w10:anchorlock/>
          </v:shape>
        </w:pict>
      </w:r>
      <w:r>
        <w:pict w14:anchorId="7C5B2FFC">
          <v:shape id="_x0000_s1053" type="#_x0000_t75" style="position:absolute;left:0;text-align:left;margin-left:320pt;margin-top:7.85pt;width:181pt;height:135pt;z-index:-251629568;mso-position-horizontal-relative:page;mso-position-vertical-relative:text" o:allowincell="f">
            <v:imagedata r:id="rId16" o:title=""/>
            <w10:wrap anchorx="page"/>
            <w10:anchorlock/>
          </v:shape>
        </w:pict>
      </w:r>
    </w:p>
    <w:p w14:paraId="184C21FD" w14:textId="77777777" w:rsidR="002D79DA" w:rsidRDefault="00675C63">
      <w:pPr>
        <w:spacing w:before="272" w:line="71" w:lineRule="atLeast"/>
        <w:ind w:left="4227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231F20"/>
          <w:sz w:val="6"/>
          <w:szCs w:val="6"/>
        </w:rPr>
        <w:t>Metabolic Space</w:t>
      </w:r>
    </w:p>
    <w:p w14:paraId="3BC0A09B" w14:textId="77777777" w:rsidR="002D79DA" w:rsidRDefault="00675C63">
      <w:pPr>
        <w:spacing w:before="385" w:line="72" w:lineRule="atLeast"/>
        <w:ind w:left="2541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Protein 2</w:t>
      </w:r>
    </w:p>
    <w:p w14:paraId="67DE2EE7" w14:textId="77777777" w:rsidR="002D79DA" w:rsidRDefault="00675C63">
      <w:pPr>
        <w:spacing w:line="72" w:lineRule="atLeast"/>
        <w:ind w:left="3084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Complex 3−4</w:t>
      </w:r>
    </w:p>
    <w:p w14:paraId="51BA3087" w14:textId="77777777" w:rsidR="002D79DA" w:rsidRDefault="00675C63">
      <w:pPr>
        <w:spacing w:line="67" w:lineRule="atLeast"/>
        <w:ind w:left="8783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231F20"/>
          <w:sz w:val="6"/>
          <w:szCs w:val="6"/>
        </w:rPr>
        <w:t>Metabolite 2</w:t>
      </w:r>
    </w:p>
    <w:p w14:paraId="6EE4985C" w14:textId="77777777" w:rsidR="002D79DA" w:rsidRDefault="00675C63">
      <w:pPr>
        <w:spacing w:before="177" w:line="100" w:lineRule="atLeast"/>
        <w:ind w:left="2083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Protein 1</w:t>
      </w:r>
      <w:r>
        <w:rPr>
          <w:rFonts w:ascii="Arial" w:eastAsia="Arial" w:hAnsi="Arial" w:cs="Arial"/>
          <w:b/>
          <w:bCs/>
          <w:color w:val="231F20"/>
          <w:spacing w:val="1134"/>
          <w:sz w:val="6"/>
          <w:szCs w:val="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6"/>
          <w:szCs w:val="6"/>
        </w:rPr>
        <w:t>Protein 4</w:t>
      </w:r>
    </w:p>
    <w:p w14:paraId="52B60226" w14:textId="77777777" w:rsidR="002D79DA" w:rsidRDefault="00675C63">
      <w:pPr>
        <w:spacing w:before="1" w:line="71" w:lineRule="atLeast"/>
        <w:ind w:left="4027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231F20"/>
          <w:sz w:val="6"/>
          <w:szCs w:val="6"/>
        </w:rPr>
        <w:t>Protein Space</w:t>
      </w:r>
    </w:p>
    <w:p w14:paraId="2B7D480B" w14:textId="77777777" w:rsidR="002D79DA" w:rsidRDefault="00675C63">
      <w:pPr>
        <w:spacing w:before="43" w:line="72" w:lineRule="atLeast"/>
        <w:ind w:left="3055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Protein 3</w:t>
      </w:r>
      <w:r>
        <w:rPr>
          <w:rFonts w:ascii="Arial" w:eastAsia="Arial" w:hAnsi="Arial" w:cs="Arial"/>
          <w:color w:val="231F20"/>
          <w:spacing w:val="2720"/>
          <w:sz w:val="6"/>
          <w:szCs w:val="6"/>
        </w:rPr>
        <w:t xml:space="preserve"> </w:t>
      </w:r>
      <w:r>
        <w:rPr>
          <w:rFonts w:ascii="Arial" w:eastAsia="Arial" w:hAnsi="Arial" w:cs="Arial"/>
          <w:color w:val="231F20"/>
          <w:sz w:val="6"/>
          <w:szCs w:val="6"/>
        </w:rPr>
        <w:t>Protein 1</w:t>
      </w:r>
      <w:r>
        <w:rPr>
          <w:rFonts w:ascii="Arial" w:eastAsia="Arial" w:hAnsi="Arial" w:cs="Arial"/>
          <w:color w:val="231F20"/>
          <w:spacing w:val="632"/>
          <w:sz w:val="6"/>
          <w:szCs w:val="6"/>
        </w:rPr>
        <w:t xml:space="preserve"> </w:t>
      </w:r>
      <w:r>
        <w:rPr>
          <w:rFonts w:ascii="Arial" w:eastAsia="Arial" w:hAnsi="Arial" w:cs="Arial"/>
          <w:color w:val="231F20"/>
          <w:sz w:val="6"/>
          <w:szCs w:val="6"/>
        </w:rPr>
        <w:t>Protein 3</w:t>
      </w:r>
      <w:r>
        <w:rPr>
          <w:rFonts w:ascii="Arial" w:eastAsia="Arial" w:hAnsi="Arial" w:cs="Arial"/>
          <w:color w:val="231F20"/>
          <w:spacing w:val="257"/>
          <w:sz w:val="6"/>
          <w:szCs w:val="6"/>
        </w:rPr>
        <w:t xml:space="preserve"> </w:t>
      </w:r>
      <w:r>
        <w:rPr>
          <w:rFonts w:ascii="Arial" w:eastAsia="Arial" w:hAnsi="Arial" w:cs="Arial"/>
          <w:color w:val="231F20"/>
          <w:sz w:val="6"/>
          <w:szCs w:val="6"/>
        </w:rPr>
        <w:t>Protein 4</w:t>
      </w:r>
    </w:p>
    <w:p w14:paraId="0041987B" w14:textId="77777777" w:rsidR="002D79DA" w:rsidRDefault="00675C63">
      <w:pPr>
        <w:spacing w:before="299" w:line="72" w:lineRule="atLeast"/>
        <w:ind w:left="3712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Gene 4</w:t>
      </w:r>
    </w:p>
    <w:p w14:paraId="6F8348EC" w14:textId="77777777" w:rsidR="002D79DA" w:rsidRDefault="00675C63">
      <w:pPr>
        <w:spacing w:before="14" w:line="72" w:lineRule="atLeast"/>
        <w:ind w:left="2541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Gene 2</w:t>
      </w:r>
    </w:p>
    <w:p w14:paraId="1A918651" w14:textId="77777777" w:rsidR="002D79DA" w:rsidRDefault="00675C63">
      <w:pPr>
        <w:spacing w:before="67"/>
        <w:ind w:left="7951" w:right="-200"/>
        <w:jc w:val="both"/>
        <w:rPr>
          <w:rFonts w:ascii="Arial" w:eastAsia="Arial" w:hAnsi="Arial" w:cs="Arial"/>
          <w:sz w:val="13"/>
          <w:szCs w:val="13"/>
        </w:rPr>
      </w:pPr>
      <w:r>
        <w:pict w14:anchorId="514CDFAA">
          <v:shape id="_x0000_i1029" type="#_x0000_t75" style="width:7.5pt;height:3.75pt" o:allowincell="f">
            <v:imagedata r:id="rId13" o:title=""/>
          </v:shape>
        </w:pict>
      </w:r>
      <w:r>
        <w:pict w14:anchorId="0D2D662F">
          <v:shape id="_x0000_i1030" type="#_x0000_t75" style="width:7.5pt;height:3.75pt" o:allowincell="f">
            <v:imagedata r:id="rId13" o:title=""/>
          </v:shape>
        </w:pict>
      </w:r>
      <w:r>
        <w:pict w14:anchorId="21B5E25B">
          <v:shape id="_x0000_i1031" type="#_x0000_t75" style="width:4.5pt;height:3.75pt" o:allowincell="f">
            <v:imagedata r:id="rId17" o:title=""/>
          </v:shape>
        </w:pict>
      </w:r>
      <w:r>
        <w:rPr>
          <w:rFonts w:ascii="Arial" w:eastAsia="Arial" w:hAnsi="Arial" w:cs="Arial"/>
          <w:spacing w:val="88"/>
          <w:sz w:val="13"/>
          <w:szCs w:val="13"/>
        </w:rPr>
        <w:t xml:space="preserve"> </w:t>
      </w:r>
      <w:r>
        <w:rPr>
          <w:rFonts w:ascii="Arial" w:eastAsia="Arial" w:hAnsi="Arial" w:cs="Arial"/>
          <w:color w:val="231F20"/>
          <w:sz w:val="13"/>
          <w:szCs w:val="13"/>
        </w:rPr>
        <w:t>Gene 2</w:t>
      </w:r>
      <w:r>
        <w:pict w14:anchorId="59B98942">
          <v:shape id="_x0000_s1057" type="#_x0000_t75" style="position:absolute;left:0;text-align:left;margin-left:467.65pt;margin-top:2.55pt;width:4.15pt;height:3.7pt;z-index:251687936;mso-position-horizontal-relative:page;mso-position-vertical-relative:text" o:allowincell="f">
            <v:imagedata r:id="rId18" o:title=""/>
            <w10:wrap anchorx="page"/>
            <w10:anchorlock/>
          </v:shape>
        </w:pict>
      </w:r>
      <w:r>
        <w:pict w14:anchorId="3DD39EC4">
          <v:shape id="_x0000_s1058" type="#_x0000_t75" style="position:absolute;left:0;text-align:left;margin-left:460.25pt;margin-top:2.55pt;width:7.4pt;height:3.7pt;z-index:251688960;mso-position-horizontal-relative:page;mso-position-vertical-relative:text" o:allowincell="f">
            <v:imagedata r:id="rId13" o:title=""/>
            <w10:wrap anchorx="page"/>
            <w10:anchorlock/>
          </v:shape>
        </w:pict>
      </w:r>
      <w:r>
        <w:pict w14:anchorId="7A7E8D5B">
          <v:shape id="_x0000_s1059" type="#_x0000_t75" style="position:absolute;left:0;text-align:left;margin-left:452.85pt;margin-top:2.55pt;width:7.4pt;height:3.7pt;z-index:251689984;mso-position-horizontal-relative:page;mso-position-vertical-relative:text" o:allowincell="f">
            <v:imagedata r:id="rId13" o:title=""/>
            <w10:wrap anchorx="page"/>
            <w10:anchorlock/>
          </v:shape>
        </w:pict>
      </w:r>
    </w:p>
    <w:p w14:paraId="5BDA8799" w14:textId="77777777" w:rsidR="002D79DA" w:rsidRDefault="00675C63">
      <w:pPr>
        <w:spacing w:before="32" w:line="71" w:lineRule="atLeast"/>
        <w:ind w:left="3941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231F20"/>
          <w:sz w:val="6"/>
          <w:szCs w:val="6"/>
        </w:rPr>
        <w:t>Gene Space</w:t>
      </w:r>
    </w:p>
    <w:p w14:paraId="6990DEEF" w14:textId="77777777" w:rsidR="002D79DA" w:rsidRDefault="00675C63">
      <w:pPr>
        <w:spacing w:before="14" w:line="72" w:lineRule="atLeast"/>
        <w:ind w:left="2140" w:right="-200"/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b/>
          <w:bCs/>
          <w:color w:val="231F20"/>
          <w:sz w:val="6"/>
          <w:szCs w:val="6"/>
        </w:rPr>
        <w:t>Gene 1</w:t>
      </w:r>
      <w:r>
        <w:rPr>
          <w:rFonts w:ascii="Arial" w:eastAsia="Arial" w:hAnsi="Arial" w:cs="Arial"/>
          <w:b/>
          <w:bCs/>
          <w:color w:val="231F20"/>
          <w:spacing w:val="881"/>
          <w:sz w:val="6"/>
          <w:szCs w:val="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6"/>
          <w:szCs w:val="6"/>
        </w:rPr>
        <w:t>Gene 3</w:t>
      </w:r>
    </w:p>
    <w:p w14:paraId="75C5554E" w14:textId="77777777" w:rsidR="002D79DA" w:rsidRDefault="00675C63">
      <w:pPr>
        <w:spacing w:line="144" w:lineRule="atLeast"/>
        <w:ind w:left="6162" w:right="-200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231F20"/>
          <w:sz w:val="13"/>
          <w:szCs w:val="13"/>
        </w:rPr>
        <w:t>Gene 2’s cis−region</w:t>
      </w:r>
    </w:p>
    <w:p w14:paraId="2E66936A" w14:textId="77777777" w:rsidR="002D79DA" w:rsidRDefault="00675C63">
      <w:pPr>
        <w:spacing w:before="270" w:line="186" w:lineRule="atLeast"/>
        <w:ind w:left="1447" w:right="-200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27.1: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(See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color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insert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following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page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20-4.)</w:t>
      </w:r>
      <w:r>
        <w:rPr>
          <w:color w:val="231F20"/>
          <w:spacing w:val="85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hypothetical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</w:t>
      </w:r>
      <w:r>
        <w:rPr>
          <w:color w:val="231F20"/>
          <w:spacing w:val="5"/>
          <w:sz w:val="17"/>
          <w:szCs w:val="17"/>
        </w:rPr>
        <w:t xml:space="preserve"> </w:t>
      </w:r>
      <w:proofErr w:type="gramStart"/>
      <w:r>
        <w:rPr>
          <w:color w:val="231F20"/>
          <w:sz w:val="17"/>
          <w:szCs w:val="17"/>
        </w:rPr>
        <w:t>network</w:t>
      </w:r>
      <w:proofErr w:type="gramEnd"/>
      <w:r>
        <w:rPr>
          <w:color w:val="231F20"/>
          <w:sz w:val="17"/>
          <w:szCs w:val="17"/>
        </w:rPr>
        <w:t>.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Shown</w:t>
      </w:r>
    </w:p>
    <w:p w14:paraId="30320993" w14:textId="77777777" w:rsidR="002D79DA" w:rsidRDefault="00675C63">
      <w:pPr>
        <w:spacing w:before="1" w:line="207" w:lineRule="atLeast"/>
        <w:ind w:left="2793" w:right="1876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on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 left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(redrawn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from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[10])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are </w:t>
      </w:r>
      <w:r>
        <w:rPr>
          <w:color w:val="231F20"/>
          <w:sz w:val="17"/>
          <w:szCs w:val="17"/>
        </w:rPr>
        <w:t>the multiple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levels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at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which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genes</w:t>
      </w:r>
      <w:r>
        <w:rPr>
          <w:color w:val="231F20"/>
          <w:spacing w:val="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regulated by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other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genes,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proteins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metabolites.</w:t>
      </w:r>
      <w:r>
        <w:rPr>
          <w:color w:val="231F20"/>
          <w:spacing w:val="7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right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useful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abstraction subsuming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all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interactions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into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ones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between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genes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only.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cis-regions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 shown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next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coding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regions,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which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marked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pattern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fill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start at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bent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arrows.</w:t>
      </w:r>
      <w:r>
        <w:rPr>
          <w:color w:val="231F20"/>
          <w:spacing w:val="6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edges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marked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name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molecule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that carries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interaction.</w:t>
      </w:r>
      <w:r>
        <w:rPr>
          <w:color w:val="231F20"/>
          <w:spacing w:val="8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Some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reactions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represent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trans-factor</w:t>
      </w:r>
      <w:r>
        <w:rPr>
          <w:color w:val="231F20"/>
          <w:spacing w:val="3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–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DNA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binding, happen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during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transcription,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localized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cis-regions.</w:t>
      </w:r>
      <w:r>
        <w:rPr>
          <w:color w:val="231F20"/>
          <w:spacing w:val="4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those</w:t>
      </w:r>
      <w:r>
        <w:rPr>
          <w:color w:val="231F20"/>
          <w:spacing w:val="16"/>
          <w:sz w:val="17"/>
          <w:szCs w:val="17"/>
        </w:rPr>
        <w:t xml:space="preserve"> </w:t>
      </w:r>
      <w:proofErr w:type="gramStart"/>
      <w:r>
        <w:rPr>
          <w:color w:val="231F20"/>
          <w:sz w:val="17"/>
          <w:szCs w:val="17"/>
        </w:rPr>
        <w:t>cases</w:t>
      </w:r>
      <w:proofErr w:type="gramEnd"/>
      <w:r>
        <w:rPr>
          <w:color w:val="231F20"/>
          <w:sz w:val="17"/>
          <w:szCs w:val="17"/>
        </w:rPr>
        <w:t xml:space="preserve"> the corresponding protein-specific binding sites,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or</w:t>
      </w:r>
      <w:r>
        <w:rPr>
          <w:color w:val="231F20"/>
          <w:spacing w:val="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cis-elements,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 the cis-regions are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shown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(colored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polygons).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Otherwise,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interactions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can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take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place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during transcription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or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later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</w:t>
      </w:r>
      <w:proofErr w:type="gramStart"/>
      <w:r>
        <w:rPr>
          <w:color w:val="231F20"/>
          <w:sz w:val="17"/>
          <w:szCs w:val="17"/>
        </w:rPr>
        <w:t>e.g.</w:t>
      </w:r>
      <w:proofErr w:type="gramEnd"/>
      <w:r>
        <w:rPr>
          <w:color w:val="231F20"/>
          <w:spacing w:val="5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post-translational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modifications)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as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may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pacing w:val="5"/>
          <w:sz w:val="17"/>
          <w:szCs w:val="17"/>
        </w:rPr>
        <w:t>be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case with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Metabolite</w:t>
      </w:r>
      <w:r>
        <w:rPr>
          <w:color w:val="231F20"/>
          <w:spacing w:val="3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interacting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with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4.</w:t>
      </w:r>
      <w:r>
        <w:rPr>
          <w:color w:val="231F20"/>
          <w:spacing w:val="9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nature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interactions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 inducing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(arrow)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or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repressing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(dull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end).</w:t>
      </w:r>
    </w:p>
    <w:p w14:paraId="0AA60B7F" w14:textId="77777777" w:rsidR="002D79DA" w:rsidRDefault="00675C63">
      <w:pPr>
        <w:spacing w:before="528" w:line="225" w:lineRule="atLeast"/>
        <w:ind w:left="1447" w:right="178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two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 while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last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 detail,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laid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databases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publicly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KEGG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[37]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EcoCyc</w:t>
      </w:r>
      <w:proofErr w:type="spellEnd"/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[38]. Such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extracted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published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researchers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working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individual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advent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technologies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genomics things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faster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orders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magnitude,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automating 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discovery.</w:t>
      </w:r>
    </w:p>
    <w:p w14:paraId="1F13B85E" w14:textId="77777777" w:rsidR="002D79DA" w:rsidRDefault="00675C63">
      <w:pPr>
        <w:numPr>
          <w:ilvl w:val="0"/>
          <w:numId w:val="5"/>
        </w:numPr>
        <w:spacing w:before="339" w:line="228" w:lineRule="atLeast"/>
        <w:ind w:right="-200"/>
        <w:jc w:val="both"/>
        <w:rPr>
          <w:sz w:val="21"/>
          <w:szCs w:val="21"/>
        </w:rPr>
      </w:pPr>
      <w:r>
        <w:rPr>
          <w:color w:val="231F20"/>
          <w:sz w:val="21"/>
          <w:szCs w:val="21"/>
        </w:rPr>
        <w:t>Biological</w:t>
      </w:r>
      <w:r>
        <w:rPr>
          <w:color w:val="231F20"/>
          <w:spacing w:val="25"/>
          <w:sz w:val="21"/>
          <w:szCs w:val="21"/>
        </w:rPr>
        <w:t xml:space="preserve"> </w:t>
      </w:r>
      <w:r>
        <w:rPr>
          <w:color w:val="231F20"/>
          <w:sz w:val="21"/>
          <w:szCs w:val="21"/>
        </w:rPr>
        <w:t>Properties</w:t>
      </w:r>
    </w:p>
    <w:p w14:paraId="5294AE96" w14:textId="77777777" w:rsidR="002D79DA" w:rsidRDefault="00675C63">
      <w:pPr>
        <w:spacing w:before="107" w:line="225" w:lineRule="atLeast"/>
        <w:ind w:left="1447" w:right="171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Substantially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today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decade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ago. Some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effectively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collection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few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powerful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 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design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rules.</w:t>
      </w:r>
    </w:p>
    <w:p w14:paraId="2CFA926D" w14:textId="77777777" w:rsidR="002D79DA" w:rsidRDefault="00675C63">
      <w:pPr>
        <w:spacing w:before="253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Topology</w:t>
      </w:r>
    </w:p>
    <w:p w14:paraId="23D02296" w14:textId="77777777" w:rsidR="002D79DA" w:rsidRDefault="00675C63">
      <w:pPr>
        <w:spacing w:before="113" w:line="225" w:lineRule="atLeast"/>
        <w:ind w:left="1447" w:right="183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 point for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"/>
          <w:sz w:val="19"/>
          <w:szCs w:val="19"/>
        </w:rPr>
        <w:t xml:space="preserve"> of</w:t>
      </w:r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 important and powerful rules in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modeling 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sparse,</w:t>
      </w:r>
      <w:r>
        <w:rPr>
          <w:color w:val="231F20"/>
          <w:spacing w:val="30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node,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total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rule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observations 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2-4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bacteria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[43]</w:t>
      </w:r>
      <w:r>
        <w:pict w14:anchorId="6401D930">
          <v:shape id="_x0000_s1060" type="#_x0000_t75" style="position:absolute;left:0;text-align:left;margin-left:46.85pt;margin-top:112.75pt;width:16.95pt;height:.35pt;z-index:-25162547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5F5ED77">
          <v:shape id="_x0000_s1061" type="#_x0000_t75" style="position:absolute;left:0;text-align:left;margin-left:553.2pt;margin-top:112.75pt;width:16.95pt;height:.35pt;z-index:-25162444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02CB96CF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27-4</w:t>
      </w:r>
      <w:r>
        <w:rPr>
          <w:color w:val="231F20"/>
          <w:spacing w:val="31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36A3BEB4">
          <v:shape id="_x0000_s1062" type="#_x0000_t75" style="position:absolute;left:0;text-align:left;margin-left:55.3pt;margin-top:.55pt;width:16.95pt;height:.35pt;z-index:-25162342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2D7DC60">
          <v:shape id="_x0000_s1063" type="#_x0000_t75" style="position:absolute;left:0;text-align:left;margin-left:561.65pt;margin-top:.55pt;width:16.95pt;height:.35pt;z-index:-25162240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7652D28" w14:textId="77777777" w:rsidR="002D79DA" w:rsidRDefault="00675C63">
      <w:pPr>
        <w:spacing w:before="224" w:line="225" w:lineRule="atLeast"/>
        <w:ind w:left="1447" w:right="1832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5-10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eukaryotes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[6].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sparseness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 during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later.</w:t>
      </w:r>
    </w:p>
    <w:p w14:paraId="5F824CF2" w14:textId="77777777" w:rsidR="002D79DA" w:rsidRDefault="00675C63">
      <w:pPr>
        <w:spacing w:before="1" w:line="225" w:lineRule="atLeast"/>
        <w:ind w:left="1447" w:right="184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More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connectedness,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recent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frequency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connectivity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arising)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tends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</w:p>
    <w:p w14:paraId="24CEC299" w14:textId="77777777" w:rsidR="002D79DA" w:rsidRDefault="00675C63">
      <w:pPr>
        <w:spacing w:before="16" w:line="208" w:lineRule="atLeast"/>
        <w:ind w:left="1447" w:right="1448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lastRenderedPageBreak/>
        <w:t>be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longer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tailed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normal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[36].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appropriate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seems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to </w:t>
      </w:r>
      <w:r>
        <w:rPr>
          <w:color w:val="231F20"/>
          <w:spacing w:val="1"/>
          <w:sz w:val="19"/>
          <w:szCs w:val="19"/>
        </w:rPr>
        <w:t>belong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power-law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 </w:t>
      </w:r>
      <w:r>
        <w:rPr>
          <w:color w:val="231F20"/>
          <w:spacing w:val="9"/>
          <w:sz w:val="19"/>
          <w:szCs w:val="19"/>
        </w:rPr>
        <w:t>(k)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72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k</w:t>
      </w:r>
      <w:r>
        <w:rPr>
          <w:color w:val="231F20"/>
          <w:spacing w:val="10"/>
          <w:sz w:val="13"/>
          <w:szCs w:val="13"/>
        </w:rPr>
        <w:t>−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pacing w:val="36"/>
          <w:sz w:val="13"/>
          <w:szCs w:val="13"/>
        </w:rPr>
        <w:t>γ</w:t>
      </w:r>
      <w:r>
        <w:rPr>
          <w:color w:val="231F20"/>
          <w:spacing w:val="36"/>
          <w:sz w:val="19"/>
          <w:szCs w:val="19"/>
        </w:rPr>
        <w:t>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</w:t>
      </w:r>
    </w:p>
    <w:p w14:paraId="2B0C2387" w14:textId="77777777" w:rsidR="002D79DA" w:rsidRDefault="00675C63">
      <w:pPr>
        <w:spacing w:before="2" w:line="223" w:lineRule="atLeast"/>
        <w:ind w:left="1447" w:right="1615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vertex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graph,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γ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networks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scale-free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exhibit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emergence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of </w:t>
      </w:r>
      <w:r>
        <w:rPr>
          <w:color w:val="231F20"/>
          <w:spacing w:val="1"/>
          <w:sz w:val="19"/>
          <w:szCs w:val="19"/>
        </w:rPr>
        <w:t>hubs,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highly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vanishingly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unlikely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appear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normally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degrees.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hubs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central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9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second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hubs,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0BBBB183" w14:textId="77777777" w:rsidR="002D79DA" w:rsidRDefault="00675C63">
      <w:pPr>
        <w:spacing w:line="225" w:lineRule="atLeast"/>
        <w:ind w:left="1447" w:right="1615"/>
        <w:rPr>
          <w:sz w:val="19"/>
          <w:szCs w:val="19"/>
        </w:rPr>
      </w:pPr>
      <w:r>
        <w:rPr>
          <w:color w:val="231F20"/>
          <w:sz w:val="19"/>
          <w:szCs w:val="19"/>
        </w:rPr>
        <w:t>worst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paths,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</w:t>
      </w:r>
      <w:r>
        <w:rPr>
          <w:color w:val="231F20"/>
          <w:spacing w:val="2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longest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paths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(degree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separation,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small-world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networks).</w:t>
      </w:r>
    </w:p>
    <w:p w14:paraId="3A959C4C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Transcriptional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Control</w:t>
      </w:r>
    </w:p>
    <w:p w14:paraId="1899E1CF" w14:textId="77777777" w:rsidR="002D79DA" w:rsidRDefault="00675C63">
      <w:pPr>
        <w:spacing w:before="117" w:line="223" w:lineRule="atLeast"/>
        <w:ind w:left="1447" w:right="178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cis-regions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serve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aggregators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factors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protein-specific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binding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sites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cis-regions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recruit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bring</w:t>
      </w:r>
    </w:p>
    <w:p w14:paraId="62787FA3" w14:textId="77777777" w:rsidR="002D79DA" w:rsidRDefault="00675C63">
      <w:pPr>
        <w:spacing w:line="225" w:lineRule="atLeast"/>
        <w:ind w:left="1447" w:right="179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proximity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single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sole </w:t>
      </w:r>
      <w:r>
        <w:rPr>
          <w:color w:val="231F20"/>
          <w:spacing w:val="1"/>
          <w:sz w:val="19"/>
          <w:szCs w:val="19"/>
        </w:rPr>
        <w:t>purpose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inducing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precisely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expressed. 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hard-coded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binding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sites,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cis-elements,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DNA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sequences</w:t>
      </w:r>
    </w:p>
    <w:p w14:paraId="43C58E52" w14:textId="77777777" w:rsidR="002D79DA" w:rsidRDefault="00675C63">
      <w:pPr>
        <w:spacing w:before="3" w:line="223" w:lineRule="atLeast"/>
        <w:ind w:left="1447" w:right="1447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code,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chosen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processed.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 xml:space="preserve">good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6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endo16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Sea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Urchin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[15],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lysis/lysogeny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bacteriophage-λ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[51].</w:t>
      </w:r>
    </w:p>
    <w:p w14:paraId="0CF1AE2B" w14:textId="77777777" w:rsidR="002D79DA" w:rsidRDefault="00675C63">
      <w:pPr>
        <w:spacing w:before="3" w:line="223" w:lineRule="atLeast"/>
        <w:ind w:left="1447" w:right="177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range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output)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cis-processing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has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characterized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few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telling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examples.</w:t>
      </w:r>
      <w:r>
        <w:rPr>
          <w:color w:val="231F20"/>
          <w:spacing w:val="8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 function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multi-valued,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concentrations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 inputs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[55].</w:t>
      </w:r>
      <w:r>
        <w:rPr>
          <w:color w:val="231F20"/>
          <w:spacing w:val="3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However</w:t>
      </w:r>
      <w:proofErr w:type="gramEnd"/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simpler,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decomposed into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com- </w:t>
      </w:r>
      <w:proofErr w:type="spellStart"/>
      <w:r>
        <w:rPr>
          <w:color w:val="231F20"/>
          <w:sz w:val="19"/>
          <w:szCs w:val="19"/>
        </w:rPr>
        <w:t>binations</w:t>
      </w:r>
      <w:proofErr w:type="spellEnd"/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contributions,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cis-elements</w:t>
      </w:r>
    </w:p>
    <w:p w14:paraId="2EB35AF3" w14:textId="77777777" w:rsidR="002D79DA" w:rsidRDefault="00675C63">
      <w:pPr>
        <w:spacing w:before="3" w:line="223" w:lineRule="atLeast"/>
        <w:ind w:left="1447" w:right="181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 xml:space="preserve">pe- </w:t>
      </w:r>
      <w:proofErr w:type="spellStart"/>
      <w:r>
        <w:rPr>
          <w:color w:val="231F20"/>
          <w:sz w:val="19"/>
          <w:szCs w:val="19"/>
        </w:rPr>
        <w:t>riphery</w:t>
      </w:r>
      <w:proofErr w:type="spellEnd"/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without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feedback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[77,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76].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traditional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roles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 xml:space="preserve">individual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z w:val="19"/>
          <w:szCs w:val="19"/>
        </w:rPr>
        <w:t xml:space="preserve"> groups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TFs</w:t>
      </w:r>
      <w:r>
        <w:rPr>
          <w:color w:val="231F20"/>
          <w:spacing w:val="1"/>
          <w:sz w:val="19"/>
          <w:szCs w:val="19"/>
        </w:rPr>
        <w:t xml:space="preserve"> as</w:t>
      </w:r>
      <w:r>
        <w:rPr>
          <w:color w:val="231F20"/>
          <w:sz w:val="19"/>
          <w:szCs w:val="19"/>
        </w:rPr>
        <w:t xml:space="preserve"> inducers and </w:t>
      </w:r>
      <w:r>
        <w:rPr>
          <w:color w:val="231F20"/>
          <w:sz w:val="19"/>
          <w:szCs w:val="19"/>
        </w:rPr>
        <w:t>suppressors 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activators and inhibitors),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 respect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viable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 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strong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enough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roles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been </w:t>
      </w:r>
      <w:r>
        <w:rPr>
          <w:color w:val="231F20"/>
          <w:sz w:val="19"/>
          <w:szCs w:val="19"/>
        </w:rPr>
        <w:t>refined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recently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associating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modules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cis-elements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equivalently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TFs)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include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operators,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enhancers,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switches,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amplifiers,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repertoire</w:t>
      </w:r>
    </w:p>
    <w:p w14:paraId="31B4E004" w14:textId="77777777" w:rsidR="002D79DA" w:rsidRDefault="00675C63">
      <w:pPr>
        <w:spacing w:line="225" w:lineRule="atLeast"/>
        <w:ind w:left="1447" w:right="1827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elements.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synthetic 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circuits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pre-specified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[25].</w:t>
      </w:r>
    </w:p>
    <w:p w14:paraId="0302B4BA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Robustness</w:t>
      </w:r>
    </w:p>
    <w:p w14:paraId="19DBEAAF" w14:textId="77777777" w:rsidR="002D79DA" w:rsidRDefault="00675C63">
      <w:pPr>
        <w:spacing w:before="117" w:line="223" w:lineRule="atLeast"/>
        <w:ind w:left="1447" w:right="182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Real gene </w:t>
      </w:r>
      <w:proofErr w:type="spellStart"/>
      <w:r>
        <w:rPr>
          <w:color w:val="231F20"/>
          <w:spacing w:val="3"/>
          <w:sz w:val="19"/>
          <w:szCs w:val="19"/>
        </w:rPr>
        <w:t>networksare</w:t>
      </w:r>
      <w:proofErr w:type="spellEnd"/>
      <w:r>
        <w:rPr>
          <w:color w:val="231F20"/>
          <w:sz w:val="19"/>
          <w:szCs w:val="19"/>
        </w:rPr>
        <w:t xml:space="preserve"> </w:t>
      </w:r>
      <w:proofErr w:type="spellStart"/>
      <w:r>
        <w:rPr>
          <w:color w:val="231F20"/>
          <w:spacing w:val="4"/>
          <w:sz w:val="19"/>
          <w:szCs w:val="19"/>
        </w:rPr>
        <w:t>veryrobust</w:t>
      </w:r>
      <w:proofErr w:type="spellEnd"/>
      <w:r>
        <w:rPr>
          <w:color w:val="231F20"/>
          <w:sz w:val="19"/>
          <w:szCs w:val="19"/>
        </w:rPr>
        <w:t xml:space="preserve"> to fluctuations in their parameter values [68, 8], and there 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strong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guarantee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robustness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[68, 36].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Insensitivity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concentrations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particularly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during organism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things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happening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orchestrated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around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whole organism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producing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body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plan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every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 but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variety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[15].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evolution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naturally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converges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scale-free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design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organized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structures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[52],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scale-freeness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ensures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robustness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[36].</w:t>
      </w:r>
      <w:r>
        <w:pict w14:anchorId="6E2E38AC">
          <v:shape id="_x0000_s1064" type="#_x0000_t75" style="position:absolute;left:0;text-align:left;margin-left:55.3pt;margin-top:157.8pt;width:16.95pt;height:.35pt;z-index:-25162137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7E410A9A">
          <v:shape id="_x0000_s1065" type="#_x0000_t75" style="position:absolute;left:0;text-align:left;margin-left:561.65pt;margin-top:157.8pt;width:16.95pt;height:.35pt;z-index:-25162035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24C70E60" w14:textId="77777777" w:rsidR="002D79DA" w:rsidRDefault="00675C63">
      <w:pPr>
        <w:spacing w:before="485" w:line="457" w:lineRule="atLeast"/>
        <w:ind w:left="1447" w:right="1395"/>
        <w:rPr>
          <w:sz w:val="18"/>
          <w:szCs w:val="18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87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27-5 </w:t>
      </w:r>
      <w:r>
        <w:pict w14:anchorId="2040BA59">
          <v:shape id="_x0000_s1066" type="#_x0000_t75" style="position:absolute;left:0;text-align:left;margin-left:46.85pt;margin-top:.55pt;width:16.95pt;height:.35pt;z-index:-25161932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E399A4F">
          <v:shape id="_x0000_s1067" type="#_x0000_t75" style="position:absolute;left:0;text-align:left;margin-left:553.2pt;margin-top:.55pt;width:16.95pt;height:.35pt;z-index:-25161830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z w:val="18"/>
          <w:szCs w:val="18"/>
        </w:rPr>
        <w:t>Noise</w:t>
      </w:r>
    </w:p>
    <w:p w14:paraId="037F3858" w14:textId="77777777" w:rsidR="002D79DA" w:rsidRDefault="00675C63">
      <w:pPr>
        <w:spacing w:before="113" w:line="225" w:lineRule="atLeast"/>
        <w:ind w:left="1447" w:right="179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Noise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integral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emerging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biochemical reactions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[42].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con- </w:t>
      </w:r>
      <w:proofErr w:type="spellStart"/>
      <w:r>
        <w:rPr>
          <w:color w:val="231F20"/>
          <w:sz w:val="19"/>
          <w:szCs w:val="19"/>
        </w:rPr>
        <w:t>centrations</w:t>
      </w:r>
      <w:proofErr w:type="spellEnd"/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translation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passed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along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[65]. 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noise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feedback,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noise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enhances some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characteristics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[67]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hence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evolution.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cases</w:t>
      </w:r>
      <w:proofErr w:type="gramEnd"/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noise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prop- </w:t>
      </w:r>
      <w:proofErr w:type="spellStart"/>
      <w:r>
        <w:rPr>
          <w:color w:val="231F20"/>
          <w:sz w:val="19"/>
          <w:szCs w:val="19"/>
        </w:rPr>
        <w:t>agation</w:t>
      </w:r>
      <w:proofErr w:type="spellEnd"/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[48].</w:t>
      </w:r>
    </w:p>
    <w:p w14:paraId="42A135AD" w14:textId="77777777" w:rsidR="002D79DA" w:rsidRDefault="00675C63">
      <w:pPr>
        <w:numPr>
          <w:ilvl w:val="0"/>
          <w:numId w:val="6"/>
        </w:numPr>
        <w:spacing w:before="339" w:line="228" w:lineRule="atLeast"/>
        <w:ind w:right="-200"/>
        <w:jc w:val="both"/>
        <w:rPr>
          <w:sz w:val="21"/>
          <w:szCs w:val="21"/>
        </w:rPr>
      </w:pPr>
      <w:r>
        <w:rPr>
          <w:color w:val="231F20"/>
          <w:sz w:val="21"/>
          <w:szCs w:val="21"/>
        </w:rPr>
        <w:lastRenderedPageBreak/>
        <w:t>Utility</w:t>
      </w:r>
    </w:p>
    <w:p w14:paraId="3D95000B" w14:textId="77777777" w:rsidR="002D79DA" w:rsidRDefault="00675C63">
      <w:pPr>
        <w:spacing w:before="111" w:line="223" w:lineRule="atLeast"/>
        <w:ind w:left="1447" w:right="1846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blueprint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 cooperativity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</w:p>
    <w:p w14:paraId="182F89CE" w14:textId="77777777" w:rsidR="002D79DA" w:rsidRDefault="00675C63">
      <w:pPr>
        <w:spacing w:before="3" w:line="223" w:lineRule="atLeast"/>
        <w:ind w:left="1447" w:right="163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Individually,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succinct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sys- </w:t>
      </w:r>
      <w:proofErr w:type="spellStart"/>
      <w:r>
        <w:rPr>
          <w:color w:val="231F20"/>
          <w:sz w:val="19"/>
          <w:szCs w:val="19"/>
        </w:rPr>
        <w:t>tem</w:t>
      </w:r>
      <w:proofErr w:type="spellEnd"/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studied.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classification,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localization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gene’s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others’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 interactions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 standing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cascades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spellStart"/>
      <w:r>
        <w:rPr>
          <w:color w:val="231F20"/>
          <w:sz w:val="19"/>
          <w:szCs w:val="19"/>
        </w:rPr>
        <w:t>e.g</w:t>
      </w:r>
      <w:proofErr w:type="spellEnd"/>
      <w:r>
        <w:rPr>
          <w:color w:val="231F20"/>
          <w:spacing w:val="2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during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development).</w:t>
      </w:r>
      <w:r>
        <w:rPr>
          <w:color w:val="231F20"/>
          <w:spacing w:val="1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Another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 can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elucidating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phenotype,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again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systemic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scale.</w:t>
      </w:r>
    </w:p>
    <w:p w14:paraId="72C65536" w14:textId="77777777" w:rsidR="002D79DA" w:rsidRDefault="00675C63">
      <w:pPr>
        <w:spacing w:line="225" w:lineRule="atLeast"/>
        <w:ind w:left="1447" w:right="180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settings,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scenarios,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 future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serve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in-silico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hypothesis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generation and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tools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running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</w:p>
    <w:p w14:paraId="3DBFED5B" w14:textId="77777777" w:rsidR="002D79DA" w:rsidRDefault="00675C63">
      <w:pPr>
        <w:spacing w:before="1" w:line="225" w:lineRule="atLeast"/>
        <w:ind w:left="1447" w:right="176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desktop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computer.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components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help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 molecular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targets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drugs,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drugs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targets.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coupled 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designing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controlled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 potential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producing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disease-specific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personalized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health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solutions.</w:t>
      </w:r>
    </w:p>
    <w:p w14:paraId="070195E7" w14:textId="77777777" w:rsidR="002D79DA" w:rsidRDefault="00675C63">
      <w:pPr>
        <w:spacing w:before="3" w:line="223" w:lineRule="atLeast"/>
        <w:ind w:left="1447" w:right="172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Having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comparison,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yielding understanding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structural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39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their </w:t>
      </w:r>
      <w:r>
        <w:rPr>
          <w:color w:val="231F20"/>
          <w:sz w:val="19"/>
          <w:szCs w:val="19"/>
        </w:rPr>
        <w:t>evolution.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comparisons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stimuli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organisms 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attributed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differences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62E06A3A" w14:textId="77777777" w:rsidR="002D79DA" w:rsidRDefault="00675C63">
      <w:pPr>
        <w:numPr>
          <w:ilvl w:val="0"/>
          <w:numId w:val="7"/>
        </w:numPr>
        <w:spacing w:before="307" w:line="269" w:lineRule="atLeast"/>
        <w:ind w:right="-200"/>
        <w:jc w:val="both"/>
      </w:pPr>
      <w:r>
        <w:rPr>
          <w:color w:val="231F20"/>
        </w:rPr>
        <w:t>Gene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Expression: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Analysis</w:t>
      </w:r>
      <w:r>
        <w:pict w14:anchorId="32E1A875">
          <v:shape id="_x0000_s1068" type="#_x0000_t75" style="position:absolute;left:0;text-align:left;margin-left:127.65pt;margin-top:30.5pt;width:371.15pt;height:.35pt;z-index:-251617280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56580C75" w14:textId="77777777" w:rsidR="002D79DA" w:rsidRDefault="00675C63">
      <w:pPr>
        <w:spacing w:before="214" w:line="223" w:lineRule="atLeast"/>
        <w:ind w:left="1447" w:right="176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mRNA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produced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during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func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tional</w:t>
      </w:r>
      <w:proofErr w:type="spellEnd"/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chips,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monitoring technologies,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detect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differences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mRNA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thousands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 thus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speeding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up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dramatically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genome-level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studies.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identify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con- </w:t>
      </w:r>
      <w:proofErr w:type="spellStart"/>
      <w:r>
        <w:rPr>
          <w:color w:val="231F20"/>
          <w:sz w:val="19"/>
          <w:szCs w:val="19"/>
        </w:rPr>
        <w:t>trol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book.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 briefly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inference.</w:t>
      </w:r>
    </w:p>
    <w:p w14:paraId="0AE2D919" w14:textId="77777777" w:rsidR="002D79DA" w:rsidRDefault="00675C63">
      <w:pPr>
        <w:spacing w:line="225" w:lineRule="atLeast"/>
        <w:ind w:left="1447" w:right="177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Microarray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purposes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classified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groups: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 experiments,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former</w:t>
      </w:r>
      <w:r>
        <w:rPr>
          <w:color w:val="231F20"/>
          <w:spacing w:val="31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are</w:t>
      </w:r>
      <w:proofErr w:type="gram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observing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 varying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cell.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latter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change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treatment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cell,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genetic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 differences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cell/tissue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responses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pathways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disruptions.</w:t>
      </w:r>
      <w:r>
        <w:pict w14:anchorId="16086FBE">
          <v:shape id="_x0000_s1069" type="#_x0000_t75" style="position:absolute;left:0;text-align:left;margin-left:46.85pt;margin-top:118.3pt;width:16.95pt;height:.35pt;z-index:-25161625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CB37A54">
          <v:shape id="_x0000_s1070" type="#_x0000_t75" style="position:absolute;left:0;text-align:left;margin-left:553.2pt;margin-top:118.3pt;width:16.95pt;height:.35pt;z-index:-25161523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BAF3979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27-6</w:t>
      </w:r>
      <w:r>
        <w:rPr>
          <w:color w:val="231F20"/>
          <w:spacing w:val="31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6C68CC18">
          <v:shape id="_x0000_s1071" type="#_x0000_t75" style="position:absolute;left:0;text-align:left;margin-left:55.3pt;margin-top:.55pt;width:16.95pt;height:.35pt;z-index:-25161420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B6A9DEC">
          <v:shape id="_x0000_s1072" type="#_x0000_t75" style="position:absolute;left:0;text-align:left;margin-left:561.65pt;margin-top:.55pt;width:16.95pt;height:.35pt;z-index:-25161318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C3CA2EF" w14:textId="77777777" w:rsidR="002D79DA" w:rsidRDefault="00675C63">
      <w:pPr>
        <w:spacing w:before="242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pipeline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pre-processing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raw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get</w:t>
      </w:r>
    </w:p>
    <w:p w14:paraId="4D438BB5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analyzing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differences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and/or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similarities</w:t>
      </w:r>
    </w:p>
    <w:p w14:paraId="33537346" w14:textId="77777777" w:rsidR="002D79DA" w:rsidRDefault="00675C63">
      <w:pPr>
        <w:spacing w:before="1" w:line="225" w:lineRule="atLeast"/>
        <w:ind w:left="1447" w:right="1599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matrix,</w:t>
      </w:r>
      <w:r>
        <w:rPr>
          <w:color w:val="231F20"/>
          <w:spacing w:val="2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GEM,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contains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pre-processed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 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rows,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columns.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column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</w:p>
    <w:p w14:paraId="237A1A13" w14:textId="77777777" w:rsidR="002D79DA" w:rsidRDefault="00675C63">
      <w:pPr>
        <w:spacing w:before="1" w:line="225" w:lineRule="atLeast"/>
        <w:ind w:left="1447" w:right="1479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array,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gene-chip,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contain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were </w:t>
      </w:r>
      <w:r>
        <w:rPr>
          <w:color w:val="231F20"/>
          <w:sz w:val="19"/>
          <w:szCs w:val="19"/>
        </w:rPr>
        <w:t>replicates.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experiments can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(for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 experiments),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z w:val="19"/>
          <w:szCs w:val="19"/>
        </w:rPr>
        <w:t xml:space="preserve"> treatments (for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experiments).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 row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profile. 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hypothetical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table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27.1.</w:t>
      </w:r>
    </w:p>
    <w:p w14:paraId="1E4715FC" w14:textId="77777777" w:rsidR="002D79DA" w:rsidRDefault="00675C63">
      <w:pPr>
        <w:spacing w:before="414" w:line="176" w:lineRule="atLeast"/>
        <w:ind w:left="3714" w:right="-200"/>
        <w:jc w:val="both"/>
        <w:rPr>
          <w:sz w:val="16"/>
          <w:szCs w:val="16"/>
        </w:rPr>
      </w:pPr>
      <w:r>
        <w:rPr>
          <w:color w:val="231F20"/>
          <w:sz w:val="16"/>
          <w:szCs w:val="16"/>
        </w:rPr>
        <w:t>TABLE</w:t>
      </w:r>
      <w:r>
        <w:rPr>
          <w:color w:val="231F20"/>
          <w:spacing w:val="23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27.1</w:t>
      </w:r>
      <w:r>
        <w:rPr>
          <w:color w:val="231F20"/>
          <w:spacing w:val="305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Gene</w:t>
      </w:r>
      <w:r>
        <w:rPr>
          <w:color w:val="231F20"/>
          <w:spacing w:val="16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Expression</w:t>
      </w:r>
      <w:r>
        <w:rPr>
          <w:color w:val="231F20"/>
          <w:spacing w:val="14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Matrix</w:t>
      </w:r>
    </w:p>
    <w:tbl>
      <w:tblPr>
        <w:tblW w:w="0" w:type="auto"/>
        <w:tblInd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0"/>
      </w:tblGrid>
      <w:tr w:rsidR="002D79DA" w14:paraId="65632F97" w14:textId="77777777">
        <w:trPr>
          <w:trHeight w:hRule="exact" w:val="169"/>
        </w:trPr>
        <w:tc>
          <w:tcPr>
            <w:tcW w:w="28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666" w:type="dxa"/>
              <w:right w:w="64" w:type="dxa"/>
            </w:tcMar>
            <w:vAlign w:val="center"/>
          </w:tcPr>
          <w:p w14:paraId="2823182D" w14:textId="77777777" w:rsidR="002D79DA" w:rsidRDefault="00A66198">
            <w:pPr>
              <w:jc w:val="both"/>
              <w:rPr>
                <w:sz w:val="9"/>
                <w:szCs w:val="9"/>
              </w:rPr>
            </w:pPr>
            <w:r>
              <w:pict w14:anchorId="14391B1D">
                <v:shape id="_x0000_i1032" type="#_x0000_t75" style="width:7.5pt;height:7.5pt;flip:y" o:allowincell="f">
                  <v:imagedata r:id="rId19" o:title=""/>
                </v:shape>
              </w:pict>
            </w:r>
            <w:r w:rsidR="00675C63">
              <w:rPr>
                <w:spacing w:val="76"/>
                <w:sz w:val="13"/>
                <w:szCs w:val="13"/>
              </w:rPr>
              <w:t xml:space="preserve"> </w:t>
            </w:r>
            <w:r w:rsidR="00675C63">
              <w:rPr>
                <w:color w:val="231F20"/>
                <w:spacing w:val="4"/>
                <w:sz w:val="13"/>
                <w:szCs w:val="13"/>
              </w:rPr>
              <w:t>Exp</w:t>
            </w:r>
            <w:r w:rsidR="00675C63">
              <w:rPr>
                <w:color w:val="231F20"/>
                <w:spacing w:val="37"/>
                <w:sz w:val="9"/>
                <w:szCs w:val="9"/>
              </w:rPr>
              <w:t xml:space="preserve"> </w:t>
            </w:r>
            <w:r w:rsidR="00675C63">
              <w:rPr>
                <w:color w:val="231F20"/>
                <w:sz w:val="9"/>
                <w:szCs w:val="9"/>
              </w:rPr>
              <w:t>1</w:t>
            </w:r>
            <w:r w:rsidR="00675C63">
              <w:rPr>
                <w:spacing w:val="112"/>
                <w:sz w:val="9"/>
                <w:szCs w:val="9"/>
              </w:rPr>
              <w:t xml:space="preserve"> </w:t>
            </w:r>
            <w:r>
              <w:pict w14:anchorId="6DD1D9BC">
                <v:shape id="_x0000_i1033" type="#_x0000_t75" style="width:.75pt;height:6.75pt;flip:y" o:allowincell="f">
                  <v:imagedata r:id="rId19" o:title=""/>
                </v:shape>
              </w:pict>
            </w:r>
            <w:r w:rsidR="00675C63">
              <w:rPr>
                <w:spacing w:val="76"/>
                <w:sz w:val="13"/>
                <w:szCs w:val="13"/>
              </w:rPr>
              <w:t xml:space="preserve"> </w:t>
            </w:r>
            <w:r w:rsidR="00675C63">
              <w:rPr>
                <w:color w:val="231F20"/>
                <w:spacing w:val="4"/>
                <w:sz w:val="13"/>
                <w:szCs w:val="13"/>
              </w:rPr>
              <w:t>Exp</w:t>
            </w:r>
            <w:r w:rsidR="00675C63">
              <w:rPr>
                <w:color w:val="231F20"/>
                <w:spacing w:val="37"/>
                <w:sz w:val="9"/>
                <w:szCs w:val="9"/>
              </w:rPr>
              <w:t xml:space="preserve"> </w:t>
            </w:r>
            <w:r w:rsidR="00675C63">
              <w:rPr>
                <w:color w:val="231F20"/>
                <w:sz w:val="9"/>
                <w:szCs w:val="9"/>
              </w:rPr>
              <w:t>2</w:t>
            </w:r>
            <w:r w:rsidR="00675C63">
              <w:rPr>
                <w:spacing w:val="112"/>
                <w:sz w:val="9"/>
                <w:szCs w:val="9"/>
              </w:rPr>
              <w:t xml:space="preserve"> </w:t>
            </w:r>
            <w:r>
              <w:pict w14:anchorId="269AF5F6">
                <v:shape id="_x0000_i1034" type="#_x0000_t75" style="width:.75pt;height:6.75pt;flip:y" o:allowincell="f">
                  <v:imagedata r:id="rId19" o:title=""/>
                </v:shape>
              </w:pict>
            </w:r>
            <w:r w:rsidR="00675C63">
              <w:rPr>
                <w:spacing w:val="76"/>
                <w:sz w:val="13"/>
                <w:szCs w:val="13"/>
              </w:rPr>
              <w:t xml:space="preserve"> </w:t>
            </w:r>
            <w:r w:rsidR="00675C63">
              <w:rPr>
                <w:color w:val="231F20"/>
                <w:spacing w:val="25"/>
                <w:sz w:val="13"/>
                <w:szCs w:val="13"/>
              </w:rPr>
              <w:t>···</w:t>
            </w:r>
            <w:r w:rsidR="00675C63">
              <w:rPr>
                <w:spacing w:val="106"/>
                <w:sz w:val="13"/>
                <w:szCs w:val="13"/>
              </w:rPr>
              <w:t xml:space="preserve"> </w:t>
            </w:r>
            <w:r>
              <w:pict w14:anchorId="21DAB12A">
                <v:shape id="_x0000_i1035" type="#_x0000_t75" style="width:.75pt;height:6.75pt;flip:y" o:allowincell="f">
                  <v:imagedata r:id="rId19" o:title=""/>
                </v:shape>
              </w:pict>
            </w:r>
            <w:r w:rsidR="00675C63">
              <w:rPr>
                <w:spacing w:val="76"/>
                <w:sz w:val="13"/>
                <w:szCs w:val="13"/>
              </w:rPr>
              <w:t xml:space="preserve"> </w:t>
            </w:r>
            <w:r w:rsidR="00675C63">
              <w:rPr>
                <w:color w:val="231F20"/>
                <w:spacing w:val="4"/>
                <w:sz w:val="13"/>
                <w:szCs w:val="13"/>
              </w:rPr>
              <w:t>Exp</w:t>
            </w:r>
            <w:r w:rsidR="00675C63">
              <w:rPr>
                <w:color w:val="231F20"/>
                <w:spacing w:val="37"/>
                <w:sz w:val="9"/>
                <w:szCs w:val="9"/>
              </w:rPr>
              <w:t xml:space="preserve"> </w:t>
            </w:r>
            <w:r w:rsidR="00675C63">
              <w:rPr>
                <w:color w:val="231F20"/>
                <w:sz w:val="9"/>
                <w:szCs w:val="9"/>
              </w:rPr>
              <w:t>m</w:t>
            </w:r>
          </w:p>
        </w:tc>
      </w:tr>
      <w:tr w:rsidR="002D79DA" w14:paraId="365E2060" w14:textId="77777777">
        <w:trPr>
          <w:trHeight w:hRule="exact" w:val="779"/>
        </w:trPr>
        <w:tc>
          <w:tcPr>
            <w:tcW w:w="289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113" w:type="dxa"/>
              <w:right w:w="101" w:type="dxa"/>
            </w:tcMar>
          </w:tcPr>
          <w:p w14:paraId="2925AB5E" w14:textId="77777777" w:rsidR="002D79DA" w:rsidRDefault="00675C63">
            <w:pPr>
              <w:spacing w:line="137" w:lineRule="atLeast"/>
              <w:ind w:left="9"/>
              <w:rPr>
                <w:sz w:val="13"/>
                <w:szCs w:val="13"/>
              </w:rPr>
            </w:pPr>
            <w:r>
              <w:rPr>
                <w:color w:val="231F20"/>
                <w:sz w:val="13"/>
                <w:szCs w:val="13"/>
              </w:rPr>
              <w:lastRenderedPageBreak/>
              <w:t>Gene</w:t>
            </w:r>
            <w:r>
              <w:rPr>
                <w:color w:val="231F20"/>
                <w:spacing w:val="50"/>
                <w:sz w:val="9"/>
                <w:szCs w:val="9"/>
              </w:rPr>
              <w:t xml:space="preserve"> </w:t>
            </w:r>
            <w:r>
              <w:rPr>
                <w:color w:val="231F20"/>
                <w:sz w:val="9"/>
                <w:szCs w:val="9"/>
              </w:rPr>
              <w:t>1</w:t>
            </w:r>
            <w:r>
              <w:rPr>
                <w:color w:val="231F20"/>
                <w:spacing w:val="273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7"/>
                <w:sz w:val="13"/>
                <w:szCs w:val="13"/>
              </w:rPr>
              <w:t>0.12</w:t>
            </w:r>
            <w:r>
              <w:rPr>
                <w:color w:val="231F20"/>
                <w:spacing w:val="272"/>
                <w:sz w:val="13"/>
                <w:szCs w:val="13"/>
              </w:rPr>
              <w:t xml:space="preserve"> </w:t>
            </w:r>
            <w:r>
              <w:rPr>
                <w:color w:val="231F20"/>
                <w:sz w:val="13"/>
                <w:szCs w:val="13"/>
              </w:rPr>
              <w:t>−</w:t>
            </w:r>
            <w:r>
              <w:rPr>
                <w:color w:val="231F20"/>
                <w:spacing w:val="11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10"/>
                <w:sz w:val="13"/>
                <w:szCs w:val="13"/>
              </w:rPr>
              <w:t>0.3</w:t>
            </w:r>
            <w:r>
              <w:rPr>
                <w:color w:val="231F20"/>
                <w:spacing w:val="222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25"/>
                <w:sz w:val="13"/>
                <w:szCs w:val="13"/>
              </w:rPr>
              <w:t>···</w:t>
            </w:r>
            <w:r>
              <w:rPr>
                <w:color w:val="231F20"/>
                <w:spacing w:val="286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7"/>
                <w:sz w:val="13"/>
                <w:szCs w:val="13"/>
              </w:rPr>
              <w:t xml:space="preserve">0.01 </w:t>
            </w:r>
            <w:r>
              <w:pict w14:anchorId="5DCB6715">
                <v:shape id="_x0000_s1077" type="#_x0000_t75" style="position:absolute;left:0;text-align:left;margin-left:274.25pt;margin-top:1pt;width:.35pt;height:6.9pt;z-index:-251612160;mso-position-horizontal-relative:page;mso-position-vertical-relative:text" o:allowincell="f">
                  <v:imagedata r:id="rId20" o:title=""/>
                  <w10:wrap anchorx="page"/>
                  <w10:anchorlock/>
                </v:shape>
              </w:pict>
            </w:r>
            <w:r>
              <w:pict w14:anchorId="5F3E6DC3">
                <v:shape id="_x0000_s1078" type="#_x0000_t75" style="position:absolute;left:0;text-align:left;margin-left:303.15pt;margin-top:1pt;width:.35pt;height:6.9pt;z-index:-251611136;mso-position-horizontal-relative:page;mso-position-vertical-relative:text" o:allowincell="f">
                  <v:imagedata r:id="rId20" o:title=""/>
                  <w10:wrap anchorx="page"/>
                  <w10:anchorlock/>
                </v:shape>
              </w:pict>
            </w:r>
            <w:r>
              <w:pict w14:anchorId="7905C992">
                <v:shape id="_x0000_s1079" type="#_x0000_t75" style="position:absolute;left:0;text-align:left;margin-left:332.05pt;margin-top:1pt;width:.35pt;height:6.9pt;z-index:-251610112;mso-position-horizontal-relative:page;mso-position-vertical-relative:text" o:allowincell="f">
                  <v:imagedata r:id="rId20" o:title=""/>
                  <w10:wrap anchorx="page"/>
                  <w10:anchorlock/>
                </v:shape>
              </w:pict>
            </w:r>
            <w:r>
              <w:pict w14:anchorId="6E12F047">
                <v:shape id="_x0000_s1080" type="#_x0000_t75" style="position:absolute;left:0;text-align:left;margin-left:353.85pt;margin-top:1pt;width:.35pt;height:6.9pt;z-index:-251609088;mso-position-horizontal-relative:page;mso-position-vertical-relative:text" o:allowincell="f">
                  <v:imagedata r:id="rId20" o:title=""/>
                  <w10:wrap anchorx="page"/>
                  <w10:anchorlock/>
                </v:shape>
              </w:pict>
            </w:r>
            <w:r>
              <w:rPr>
                <w:color w:val="231F20"/>
                <w:sz w:val="13"/>
                <w:szCs w:val="13"/>
              </w:rPr>
              <w:t>Gene</w:t>
            </w:r>
            <w:r>
              <w:rPr>
                <w:color w:val="231F20"/>
                <w:spacing w:val="50"/>
                <w:sz w:val="9"/>
                <w:szCs w:val="9"/>
              </w:rPr>
              <w:t xml:space="preserve"> </w:t>
            </w:r>
            <w:r>
              <w:rPr>
                <w:color w:val="231F20"/>
                <w:sz w:val="9"/>
                <w:szCs w:val="9"/>
              </w:rPr>
              <w:t>2</w:t>
            </w:r>
            <w:r>
              <w:rPr>
                <w:spacing w:val="124"/>
                <w:sz w:val="9"/>
                <w:szCs w:val="9"/>
              </w:rPr>
              <w:t xml:space="preserve"> </w:t>
            </w:r>
            <w:r>
              <w:pict w14:anchorId="6798D8F0">
                <v:shape id="_x0000_i1036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119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7"/>
                <w:sz w:val="13"/>
                <w:szCs w:val="13"/>
              </w:rPr>
              <w:t>0.50</w:t>
            </w:r>
            <w:r>
              <w:rPr>
                <w:spacing w:val="136"/>
                <w:sz w:val="13"/>
                <w:szCs w:val="13"/>
              </w:rPr>
              <w:t xml:space="preserve"> </w:t>
            </w:r>
            <w:r>
              <w:pict w14:anchorId="6DC766D8">
                <v:shape id="_x0000_i1037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119"/>
                <w:sz w:val="13"/>
                <w:szCs w:val="13"/>
              </w:rPr>
              <w:t xml:space="preserve"> </w:t>
            </w:r>
            <w:r>
              <w:rPr>
                <w:color w:val="231F20"/>
                <w:sz w:val="13"/>
                <w:szCs w:val="13"/>
              </w:rPr>
              <w:t>0.41</w:t>
            </w:r>
            <w:r>
              <w:rPr>
                <w:spacing w:val="157"/>
                <w:sz w:val="13"/>
                <w:szCs w:val="13"/>
              </w:rPr>
              <w:t xml:space="preserve"> </w:t>
            </w:r>
            <w:r>
              <w:pict w14:anchorId="15C16FBF">
                <v:shape id="_x0000_i1038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396"/>
                <w:sz w:val="13"/>
                <w:szCs w:val="13"/>
              </w:rPr>
              <w:t xml:space="preserve"> </w:t>
            </w:r>
            <w:r w:rsidR="00A66198">
              <w:pict w14:anchorId="38E8AEDB">
                <v:shape id="_x0000_i1039" type="#_x0000_t75" style="width:7.5pt;height:7.5pt;flip:y" o:allowincell="f">
                  <v:imagedata r:id="rId19" o:title=""/>
                </v:shape>
              </w:pict>
            </w:r>
          </w:p>
          <w:p w14:paraId="252C0420" w14:textId="77777777" w:rsidR="002D79DA" w:rsidRDefault="00675C63">
            <w:pPr>
              <w:spacing w:before="12" w:line="294" w:lineRule="atLeast"/>
              <w:ind w:left="201"/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  <w:szCs w:val="13"/>
              </w:rPr>
              <w:t>...</w:t>
            </w:r>
            <w:r>
              <w:rPr>
                <w:color w:val="231F20"/>
                <w:spacing w:val="557"/>
                <w:sz w:val="13"/>
                <w:szCs w:val="13"/>
              </w:rPr>
              <w:t xml:space="preserve"> </w:t>
            </w:r>
            <w:r>
              <w:rPr>
                <w:color w:val="231F20"/>
                <w:sz w:val="13"/>
                <w:szCs w:val="13"/>
              </w:rPr>
              <w:t>...</w:t>
            </w:r>
            <w:r>
              <w:rPr>
                <w:color w:val="231F20"/>
                <w:spacing w:val="959"/>
                <w:sz w:val="13"/>
                <w:szCs w:val="13"/>
              </w:rPr>
              <w:t xml:space="preserve"> </w:t>
            </w:r>
            <w:r>
              <w:rPr>
                <w:color w:val="231F20"/>
                <w:spacing w:val="25"/>
                <w:sz w:val="13"/>
                <w:szCs w:val="13"/>
              </w:rPr>
              <w:t>...</w:t>
            </w:r>
            <w:r>
              <w:rPr>
                <w:sz w:val="13"/>
                <w:szCs w:val="13"/>
              </w:rPr>
              <w:t xml:space="preserve"> </w:t>
            </w:r>
            <w:r>
              <w:pict w14:anchorId="5188D170">
                <v:shape id="_x0000_s1085" type="#_x0000_t75" style="position:absolute;left:0;text-align:left;margin-left:274.25pt;margin-top:-.1pt;width:.35pt;height:16.05pt;z-index:-251608064;mso-position-horizontal-relative:page;mso-position-vertical-relative:text" o:allowincell="f">
                  <v:imagedata r:id="rId7" o:title=""/>
                  <w10:wrap anchorx="page"/>
                  <w10:anchorlock/>
                </v:shape>
              </w:pict>
            </w:r>
            <w:r>
              <w:pict w14:anchorId="08D79347">
                <v:shape id="_x0000_s1086" type="#_x0000_t75" style="position:absolute;left:0;text-align:left;margin-left:303.15pt;margin-top:-.1pt;width:.35pt;height:16.05pt;z-index:-251607040;mso-position-horizontal-relative:page;mso-position-vertical-relative:text" o:allowincell="f">
                  <v:imagedata r:id="rId7" o:title=""/>
                  <w10:wrap anchorx="page"/>
                  <w10:anchorlock/>
                </v:shape>
              </w:pict>
            </w:r>
            <w:r>
              <w:pict w14:anchorId="5139B93F">
                <v:shape id="_x0000_s1087" type="#_x0000_t75" style="position:absolute;left:0;text-align:left;margin-left:332.05pt;margin-top:-.1pt;width:.35pt;height:16.05pt;z-index:-251606016;mso-position-horizontal-relative:page;mso-position-vertical-relative:text" o:allowincell="f">
                  <v:imagedata r:id="rId7" o:title=""/>
                  <w10:wrap anchorx="page"/>
                  <w10:anchorlock/>
                </v:shape>
              </w:pict>
            </w:r>
            <w:r>
              <w:pict w14:anchorId="2E849768">
                <v:shape id="_x0000_s1088" type="#_x0000_t75" style="position:absolute;left:0;text-align:left;margin-left:353.85pt;margin-top:-.1pt;width:.35pt;height:16.05pt;z-index:-251604992;mso-position-horizontal-relative:page;mso-position-vertical-relative:text" o:allowincell="f">
                  <v:imagedata r:id="rId7" o:title=""/>
                  <w10:wrap anchorx="page"/>
                  <w10:anchorlock/>
                </v:shape>
              </w:pict>
            </w:r>
          </w:p>
          <w:p w14:paraId="24A70456" w14:textId="77777777" w:rsidR="002D79DA" w:rsidRDefault="00675C63">
            <w:pPr>
              <w:spacing w:line="155" w:lineRule="atLeast"/>
              <w:jc w:val="both"/>
              <w:rPr>
                <w:sz w:val="13"/>
                <w:szCs w:val="13"/>
              </w:rPr>
            </w:pPr>
            <w:r>
              <w:rPr>
                <w:color w:val="231F20"/>
                <w:sz w:val="13"/>
                <w:szCs w:val="13"/>
              </w:rPr>
              <w:t>Gene</w:t>
            </w:r>
            <w:r>
              <w:rPr>
                <w:color w:val="231F20"/>
                <w:spacing w:val="50"/>
                <w:sz w:val="9"/>
                <w:szCs w:val="9"/>
              </w:rPr>
              <w:t xml:space="preserve"> </w:t>
            </w:r>
            <w:r>
              <w:rPr>
                <w:color w:val="231F20"/>
                <w:sz w:val="9"/>
                <w:szCs w:val="9"/>
              </w:rPr>
              <w:t>n</w:t>
            </w:r>
            <w:r>
              <w:rPr>
                <w:spacing w:val="133"/>
                <w:sz w:val="9"/>
                <w:szCs w:val="9"/>
              </w:rPr>
              <w:t xml:space="preserve"> </w:t>
            </w:r>
            <w:r>
              <w:pict w14:anchorId="2FB12B60">
                <v:shape id="_x0000_i1040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94"/>
                <w:sz w:val="13"/>
                <w:szCs w:val="13"/>
              </w:rPr>
              <w:t xml:space="preserve"> </w:t>
            </w:r>
            <w:r>
              <w:rPr>
                <w:color w:val="231F20"/>
                <w:sz w:val="13"/>
                <w:szCs w:val="13"/>
              </w:rPr>
              <w:t>-0.02</w:t>
            </w:r>
            <w:r>
              <w:rPr>
                <w:spacing w:val="139"/>
                <w:sz w:val="13"/>
                <w:szCs w:val="13"/>
              </w:rPr>
              <w:t xml:space="preserve"> </w:t>
            </w:r>
            <w:r>
              <w:pict w14:anchorId="3AD9DD5D">
                <v:shape id="_x0000_i1041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94"/>
                <w:sz w:val="13"/>
                <w:szCs w:val="13"/>
              </w:rPr>
              <w:t xml:space="preserve"> </w:t>
            </w:r>
            <w:r>
              <w:rPr>
                <w:color w:val="231F20"/>
                <w:sz w:val="13"/>
                <w:szCs w:val="13"/>
              </w:rPr>
              <w:t>-0.07</w:t>
            </w:r>
            <w:r>
              <w:rPr>
                <w:spacing w:val="139"/>
                <w:sz w:val="13"/>
                <w:szCs w:val="13"/>
              </w:rPr>
              <w:t xml:space="preserve"> </w:t>
            </w:r>
            <w:r>
              <w:pict w14:anchorId="530E0A4E">
                <v:shape id="_x0000_i1042" type="#_x0000_t75" style="width:.75pt;height:6.75pt;flip:y" o:allowincell="f">
                  <v:imagedata r:id="rId19" o:title=""/>
                </v:shape>
              </w:pict>
            </w:r>
            <w:r>
              <w:rPr>
                <w:spacing w:val="396"/>
                <w:sz w:val="13"/>
                <w:szCs w:val="13"/>
              </w:rPr>
              <w:t xml:space="preserve"> </w:t>
            </w:r>
            <w:r w:rsidR="00A66198">
              <w:pict w14:anchorId="5CAE4427">
                <v:shape id="_x0000_i1043" type="#_x0000_t75" style="width:7.5pt;height:7.5pt;flip:y" o:allowincell="f">
                  <v:imagedata r:id="rId19" o:title=""/>
                </v:shape>
              </w:pict>
            </w:r>
          </w:p>
        </w:tc>
      </w:tr>
    </w:tbl>
    <w:p w14:paraId="540CC124" w14:textId="77777777" w:rsidR="002D79DA" w:rsidRDefault="00675C63">
      <w:pPr>
        <w:spacing w:before="454" w:line="225" w:lineRule="atLeast"/>
        <w:ind w:left="1447" w:right="1480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Gene-chips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hold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probes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thousands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whereas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proofErr w:type="spellStart"/>
      <w:r>
        <w:rPr>
          <w:color w:val="231F20"/>
          <w:spacing w:val="1"/>
          <w:sz w:val="19"/>
          <w:szCs w:val="19"/>
        </w:rPr>
        <w:t>exper</w:t>
      </w:r>
      <w:proofErr w:type="spellEnd"/>
      <w:r>
        <w:rPr>
          <w:color w:val="231F20"/>
          <w:spacing w:val="1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iments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resources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money,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hundreds. Thus,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narrow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4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6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experiments,</w:t>
      </w:r>
      <w:r>
        <w:rPr>
          <w:color w:val="231F20"/>
          <w:spacing w:val="142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m).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dimensionality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curse</w:t>
      </w:r>
      <w:r>
        <w:rPr>
          <w:color w:val="231F20"/>
          <w:spacing w:val="1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serious problem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Namely,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trying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eluci</w:t>
      </w:r>
      <w:proofErr w:type="spellEnd"/>
      <w:r>
        <w:rPr>
          <w:color w:val="231F20"/>
          <w:sz w:val="19"/>
          <w:szCs w:val="19"/>
        </w:rPr>
        <w:t>- date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</w:p>
    <w:p w14:paraId="085A59BF" w14:textId="77777777" w:rsidR="002D79DA" w:rsidRDefault="00675C63">
      <w:pPr>
        <w:spacing w:before="3" w:line="223" w:lineRule="atLeast"/>
        <w:ind w:left="1447" w:right="178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otherwise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largely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under-constrained 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solutions. 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27.5-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ways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address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 problem.</w:t>
      </w:r>
    </w:p>
    <w:p w14:paraId="0D31BBCC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normalized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analyzed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statistical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tests.</w:t>
      </w:r>
    </w:p>
    <w:p w14:paraId="47FE388E" w14:textId="77777777" w:rsidR="002D79DA" w:rsidRDefault="00675C63">
      <w:pPr>
        <w:spacing w:before="1" w:line="225" w:lineRule="atLeast"/>
        <w:ind w:left="1447" w:right="1772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robust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replicate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confidence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 result,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correct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hypothesis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hundreds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differentially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expressed).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Additionally,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 combined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similarities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variety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supervised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unsupervised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and/or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classification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techniques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[59].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 methods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good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inference.</w:t>
      </w:r>
    </w:p>
    <w:p w14:paraId="7ECC894E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good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source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Stanford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Database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(SMD)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[29].</w:t>
      </w:r>
    </w:p>
    <w:p w14:paraId="07BC80DB" w14:textId="77777777" w:rsidR="002D79DA" w:rsidRDefault="00675C63">
      <w:pPr>
        <w:numPr>
          <w:ilvl w:val="0"/>
          <w:numId w:val="8"/>
        </w:numPr>
        <w:spacing w:before="305" w:line="269" w:lineRule="atLeast"/>
        <w:ind w:right="-200"/>
        <w:jc w:val="both"/>
      </w:pPr>
      <w:r>
        <w:rPr>
          <w:color w:val="231F20"/>
        </w:rPr>
        <w:t>General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Modeling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Formalisms</w:t>
      </w:r>
      <w:r>
        <w:pict w14:anchorId="247962A3">
          <v:shape id="_x0000_s1093" type="#_x0000_t75" style="position:absolute;left:0;text-align:left;margin-left:127.65pt;margin-top:30.5pt;width:371.15pt;height:.35pt;z-index:-251603968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65A80D6D" w14:textId="77777777" w:rsidR="002D79DA" w:rsidRDefault="00675C63">
      <w:pPr>
        <w:spacing w:before="212" w:line="225" w:lineRule="atLeast"/>
        <w:ind w:left="1447" w:right="179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actual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formalism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and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 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questions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answered,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training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modeler,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experimental 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resources,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study-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organism-specific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factors.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Here, based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classified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can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selection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criteria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</w:p>
    <w:p w14:paraId="7B17ED74" w14:textId="77777777" w:rsidR="002D79DA" w:rsidRDefault="00675C63">
      <w:pPr>
        <w:spacing w:before="253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Physical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vs.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Combinatorial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</w:p>
    <w:p w14:paraId="5FFD79B1" w14:textId="77777777" w:rsidR="002D79DA" w:rsidRDefault="00675C63">
      <w:pPr>
        <w:spacing w:before="113" w:line="225" w:lineRule="atLeast"/>
        <w:ind w:left="1447" w:right="180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detailed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based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z w:val="19"/>
          <w:szCs w:val="19"/>
        </w:rPr>
        <w:t xml:space="preserve"> differential equations describing the quantitative relationships between the state variables 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physical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</w:t>
      </w:r>
      <w:r>
        <w:pict w14:anchorId="5FC9D237">
          <v:shape id="_x0000_s1094" type="#_x0000_t75" style="position:absolute;left:0;text-align:left;margin-left:55.3pt;margin-top:101.15pt;width:16.95pt;height:.35pt;z-index:-25160294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C92815D">
          <v:shape id="_x0000_s1095" type="#_x0000_t75" style="position:absolute;left:0;text-align:left;margin-left:561.65pt;margin-top:101.15pt;width:16.95pt;height:.35pt;z-index:-25160192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1A327390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87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27-7</w:t>
      </w:r>
      <w:r>
        <w:pict w14:anchorId="7B79B083">
          <v:shape id="_x0000_s1096" type="#_x0000_t75" style="position:absolute;left:0;text-align:left;margin-left:46.85pt;margin-top:.55pt;width:16.95pt;height:.35pt;z-index:-25160089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67588BB">
          <v:shape id="_x0000_s1097" type="#_x0000_t75" style="position:absolute;left:0;text-align:left;margin-left:553.2pt;margin-top:.55pt;width:16.95pt;height:.35pt;z-index:-25159987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1C88233F" w14:textId="77777777" w:rsidR="002D79DA" w:rsidRDefault="00675C63">
      <w:pPr>
        <w:spacing w:before="224" w:line="225" w:lineRule="atLeast"/>
        <w:ind w:left="1447" w:right="1822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future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higher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proofErr w:type="gramEnd"/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organization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difficult 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is </w:t>
      </w:r>
      <w:r>
        <w:rPr>
          <w:color w:val="231F20"/>
          <w:sz w:val="19"/>
          <w:szCs w:val="19"/>
        </w:rPr>
        <w:t>responsible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another)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complicated.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physical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models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necessitating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high-level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yielded promising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(S-systems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Savageau</w:t>
      </w:r>
      <w:proofErr w:type="spellEnd"/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[53]),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lack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methods.</w:t>
      </w:r>
    </w:p>
    <w:p w14:paraId="2DBCE9C0" w14:textId="77777777" w:rsidR="002D79DA" w:rsidRDefault="00675C63">
      <w:pPr>
        <w:spacing w:before="3" w:line="223" w:lineRule="atLeast"/>
        <w:ind w:left="1447" w:right="180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 by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characteristics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interest,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observables,</w:t>
      </w:r>
      <w:r>
        <w:rPr>
          <w:color w:val="231F20"/>
          <w:spacing w:val="19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z w:val="19"/>
          <w:szCs w:val="19"/>
        </w:rPr>
        <w:t xml:space="preserve"> 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causality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typical representation for such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z w:val="19"/>
          <w:szCs w:val="19"/>
        </w:rPr>
        <w:t xml:space="preserve"> is a graph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z w:val="19"/>
          <w:szCs w:val="19"/>
        </w:rPr>
        <w:t xml:space="preserve"> and edges between them from which many important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high-level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questions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readily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answered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(see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27.5).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higher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effective </w:t>
      </w:r>
      <w:r>
        <w:rPr>
          <w:color w:val="231F20"/>
          <w:spacing w:val="1"/>
          <w:sz w:val="19"/>
          <w:szCs w:val="19"/>
        </w:rPr>
        <w:t>methods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(relative 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variables).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combinatorial, except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equations.</w:t>
      </w:r>
    </w:p>
    <w:p w14:paraId="436037A0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Dynamic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vs.</w:t>
      </w:r>
      <w:r>
        <w:rPr>
          <w:color w:val="231F20"/>
          <w:spacing w:val="4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Static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</w:p>
    <w:p w14:paraId="5D42DCE6" w14:textId="77777777" w:rsidR="002D79DA" w:rsidRDefault="00675C63">
      <w:pPr>
        <w:spacing w:before="113" w:line="225" w:lineRule="atLeast"/>
        <w:ind w:left="1447" w:right="176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Dynamic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Typically, each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node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inputs,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aggregates,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produces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output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simplifications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node:</w:t>
      </w:r>
    </w:p>
    <w:p w14:paraId="69215358" w14:textId="77777777" w:rsidR="002D79DA" w:rsidRDefault="00675C63">
      <w:pPr>
        <w:spacing w:before="459" w:line="358" w:lineRule="atLeast"/>
        <w:ind w:left="3994" w:right="-200"/>
        <w:jc w:val="both"/>
        <w:rPr>
          <w:sz w:val="19"/>
          <w:szCs w:val="19"/>
        </w:rPr>
      </w:pPr>
      <w:r>
        <w:rPr>
          <w:color w:val="231F20"/>
          <w:spacing w:val="13"/>
          <w:sz w:val="19"/>
          <w:szCs w:val="19"/>
        </w:rPr>
        <w:t>dx</w:t>
      </w:r>
      <w:r>
        <w:rPr>
          <w:color w:val="231F20"/>
          <w:spacing w:val="13"/>
          <w:sz w:val="13"/>
          <w:szCs w:val="13"/>
        </w:rPr>
        <w:t>i</w:t>
      </w:r>
      <w:r>
        <w:rPr>
          <w:color w:val="231F20"/>
          <w:spacing w:val="13"/>
          <w:sz w:val="19"/>
          <w:szCs w:val="19"/>
        </w:rPr>
        <w:t>(t)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r>
        <w:rPr>
          <w:color w:val="231F20"/>
          <w:spacing w:val="20"/>
          <w:sz w:val="13"/>
          <w:szCs w:val="13"/>
        </w:rPr>
        <w:t>i</w:t>
      </w:r>
      <w:proofErr w:type="spellEnd"/>
      <w:r>
        <w:rPr>
          <w:color w:val="231F20"/>
          <w:spacing w:val="20"/>
          <w:sz w:val="19"/>
          <w:szCs w:val="19"/>
        </w:rPr>
        <w:t>(x</w:t>
      </w:r>
      <w:r>
        <w:rPr>
          <w:color w:val="231F20"/>
          <w:spacing w:val="20"/>
          <w:sz w:val="13"/>
          <w:szCs w:val="13"/>
        </w:rPr>
        <w:t>i</w:t>
      </w:r>
      <w:r>
        <w:rPr>
          <w:color w:val="231F20"/>
          <w:spacing w:val="20"/>
          <w:sz w:val="9"/>
          <w:szCs w:val="9"/>
        </w:rPr>
        <w:t>1</w:t>
      </w:r>
      <w:r>
        <w:rPr>
          <w:color w:val="231F20"/>
          <w:spacing w:val="20"/>
          <w:sz w:val="19"/>
          <w:szCs w:val="19"/>
        </w:rPr>
        <w:t>(t</w:t>
      </w:r>
      <w:proofErr w:type="gramStart"/>
      <w:r>
        <w:rPr>
          <w:color w:val="231F20"/>
          <w:spacing w:val="20"/>
          <w:sz w:val="19"/>
          <w:szCs w:val="19"/>
        </w:rPr>
        <w:t>),x</w:t>
      </w:r>
      <w:r>
        <w:rPr>
          <w:color w:val="231F20"/>
          <w:spacing w:val="20"/>
          <w:sz w:val="13"/>
          <w:szCs w:val="13"/>
        </w:rPr>
        <w:t>i</w:t>
      </w:r>
      <w:proofErr w:type="gramEnd"/>
      <w:r>
        <w:rPr>
          <w:color w:val="231F20"/>
          <w:spacing w:val="20"/>
          <w:sz w:val="9"/>
          <w:szCs w:val="9"/>
        </w:rPr>
        <w:t>2</w:t>
      </w:r>
      <w:r>
        <w:rPr>
          <w:color w:val="231F20"/>
          <w:spacing w:val="20"/>
          <w:sz w:val="19"/>
          <w:szCs w:val="19"/>
        </w:rPr>
        <w:t>(t),...)</w:t>
      </w:r>
      <w:r>
        <w:rPr>
          <w:color w:val="231F20"/>
          <w:spacing w:val="19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(27.1)</w:t>
      </w:r>
      <w:r>
        <w:pict w14:anchorId="660B1A37">
          <v:shape id="_x0000_s1098" type="#_x0000_t75" style="position:absolute;left:0;text-align:left;margin-left:254.95pt;margin-top:35pt;width:24.05pt;height:.45pt;z-index:251717632;mso-position-horizontal-relative:page;mso-position-vertical-relative:text" o:allowincell="f">
            <v:imagedata r:id="rId21" o:title=""/>
            <w10:wrap anchorx="page"/>
            <w10:anchorlock/>
          </v:shape>
        </w:pict>
      </w:r>
    </w:p>
    <w:p w14:paraId="3E875779" w14:textId="77777777" w:rsidR="002D79DA" w:rsidRDefault="00675C63">
      <w:pPr>
        <w:spacing w:before="1" w:line="207" w:lineRule="atLeast"/>
        <w:ind w:left="4152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dt</w:t>
      </w:r>
    </w:p>
    <w:p w14:paraId="69338423" w14:textId="77777777" w:rsidR="002D79DA" w:rsidRDefault="00675C63">
      <w:pPr>
        <w:spacing w:before="334" w:line="223" w:lineRule="atLeast"/>
        <w:ind w:left="1447" w:right="13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where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97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i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left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concentration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8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 xml:space="preserve">,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pacing w:val="26"/>
          <w:sz w:val="19"/>
          <w:szCs w:val="19"/>
        </w:rPr>
        <w:t>x</w:t>
      </w:r>
      <w:r>
        <w:rPr>
          <w:color w:val="231F20"/>
          <w:spacing w:val="26"/>
          <w:sz w:val="13"/>
          <w:szCs w:val="13"/>
        </w:rPr>
        <w:t>i</w:t>
      </w:r>
      <w:proofErr w:type="gramStart"/>
      <w:r>
        <w:rPr>
          <w:color w:val="231F20"/>
          <w:spacing w:val="26"/>
          <w:sz w:val="9"/>
          <w:szCs w:val="9"/>
        </w:rPr>
        <w:t>1</w:t>
      </w:r>
      <w:r>
        <w:rPr>
          <w:color w:val="231F20"/>
          <w:spacing w:val="26"/>
          <w:sz w:val="19"/>
          <w:szCs w:val="19"/>
        </w:rPr>
        <w:t>,x</w:t>
      </w:r>
      <w:r>
        <w:rPr>
          <w:color w:val="231F20"/>
          <w:spacing w:val="26"/>
          <w:sz w:val="13"/>
          <w:szCs w:val="13"/>
        </w:rPr>
        <w:t>i</w:t>
      </w:r>
      <w:proofErr w:type="gramEnd"/>
      <w:r>
        <w:rPr>
          <w:color w:val="231F20"/>
          <w:spacing w:val="26"/>
          <w:sz w:val="9"/>
          <w:szCs w:val="9"/>
        </w:rPr>
        <w:t>2</w:t>
      </w:r>
      <w:r>
        <w:rPr>
          <w:color w:val="231F20"/>
          <w:spacing w:val="26"/>
          <w:sz w:val="19"/>
          <w:szCs w:val="19"/>
        </w:rPr>
        <w:t>,...</w:t>
      </w:r>
      <w:r>
        <w:rPr>
          <w:color w:val="231F20"/>
          <w:spacing w:val="6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right,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concentrations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anyhow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395"/>
          <w:sz w:val="19"/>
          <w:szCs w:val="19"/>
        </w:rPr>
        <w:t xml:space="preserve"> </w:t>
      </w:r>
      <w:r>
        <w:rPr>
          <w:color w:val="231F20"/>
          <w:spacing w:val="13"/>
          <w:sz w:val="19"/>
          <w:szCs w:val="19"/>
        </w:rPr>
        <w:t>x</w:t>
      </w:r>
      <w:r>
        <w:rPr>
          <w:color w:val="231F20"/>
          <w:spacing w:val="13"/>
          <w:sz w:val="13"/>
          <w:szCs w:val="13"/>
        </w:rPr>
        <w:t>i</w:t>
      </w:r>
      <w:r>
        <w:rPr>
          <w:color w:val="231F20"/>
          <w:spacing w:val="13"/>
          <w:sz w:val="19"/>
          <w:szCs w:val="19"/>
        </w:rPr>
        <w:t xml:space="preserve">’s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r>
        <w:rPr>
          <w:color w:val="231F20"/>
          <w:spacing w:val="8"/>
          <w:sz w:val="13"/>
          <w:szCs w:val="13"/>
        </w:rPr>
        <w:t>i</w:t>
      </w:r>
      <w:proofErr w:type="spellEnd"/>
      <w:r>
        <w:rPr>
          <w:color w:val="231F20"/>
          <w:spacing w:val="8"/>
          <w:sz w:val="19"/>
          <w:szCs w:val="19"/>
        </w:rPr>
        <w:t>(·)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specifying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exact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inputs influence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x</w:t>
      </w:r>
      <w:r>
        <w:rPr>
          <w:color w:val="231F20"/>
          <w:spacing w:val="19"/>
          <w:sz w:val="13"/>
          <w:szCs w:val="13"/>
        </w:rPr>
        <w:t>i</w:t>
      </w:r>
      <w:r>
        <w:rPr>
          <w:color w:val="231F20"/>
          <w:spacing w:val="19"/>
          <w:sz w:val="19"/>
          <w:szCs w:val="19"/>
        </w:rPr>
        <w:t>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static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aim</w:t>
      </w:r>
    </w:p>
    <w:p w14:paraId="786121FB" w14:textId="77777777" w:rsidR="002D79DA" w:rsidRDefault="00675C63">
      <w:pPr>
        <w:spacing w:line="225" w:lineRule="atLeast"/>
        <w:ind w:left="1447" w:right="184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characterize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 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</w:p>
    <w:p w14:paraId="41619045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 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as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</w:p>
    <w:p w14:paraId="56E88B18" w14:textId="77777777" w:rsidR="002D79DA" w:rsidRDefault="00675C63">
      <w:pPr>
        <w:spacing w:before="1" w:line="225" w:lineRule="atLeast"/>
        <w:ind w:left="1447" w:right="185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aggregation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usually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making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simplifying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assumptions,</w:t>
      </w:r>
      <w:r>
        <w:rPr>
          <w:color w:val="231F20"/>
          <w:spacing w:val="1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z w:val="19"/>
          <w:szCs w:val="19"/>
        </w:rPr>
        <w:t xml:space="preserve"> assuming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additive.</w:t>
      </w:r>
    </w:p>
    <w:p w14:paraId="322D045E" w14:textId="77777777" w:rsidR="002D79DA" w:rsidRDefault="00675C63">
      <w:pPr>
        <w:spacing w:before="1" w:line="225" w:lineRule="atLeast"/>
        <w:ind w:left="1447" w:right="160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across 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covered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</w:p>
    <w:p w14:paraId="040D4C2A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equations.</w:t>
      </w:r>
    </w:p>
    <w:p w14:paraId="0D2F9BB6" w14:textId="77777777" w:rsidR="002D79DA" w:rsidRDefault="00675C63">
      <w:pPr>
        <w:spacing w:before="1" w:line="225" w:lineRule="atLeast"/>
        <w:ind w:left="1447" w:right="181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Static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time-component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practically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static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z w:val="19"/>
          <w:szCs w:val="19"/>
        </w:rPr>
        <w:t xml:space="preserve"> yield only topologies, or qualitative networks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interactions between the genes, often specifying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revealing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underlying combinatorial interactions among genes, a feature most often </w:t>
      </w:r>
      <w:r>
        <w:rPr>
          <w:color w:val="231F20"/>
          <w:sz w:val="19"/>
          <w:szCs w:val="19"/>
        </w:rPr>
        <w:t>simplified away in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 models,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notable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exception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model.</w:t>
      </w:r>
      <w:r>
        <w:rPr>
          <w:color w:val="231F20"/>
          <w:spacing w:val="1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static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z w:val="19"/>
          <w:szCs w:val="19"/>
        </w:rPr>
        <w:t xml:space="preserve"> are: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 theoretic models, Bayesian networks, and Linear Additive</w:t>
      </w:r>
      <w:r>
        <w:rPr>
          <w:color w:val="231F20"/>
          <w:spacing w:val="1"/>
          <w:sz w:val="19"/>
          <w:szCs w:val="19"/>
        </w:rPr>
        <w:t xml:space="preserve"> Models</w:t>
      </w:r>
      <w:r>
        <w:rPr>
          <w:color w:val="231F20"/>
          <w:sz w:val="19"/>
          <w:szCs w:val="19"/>
        </w:rPr>
        <w:t xml:space="preserve"> (under</w:t>
      </w:r>
    </w:p>
    <w:p w14:paraId="76754E49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some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assumptions).</w:t>
      </w:r>
    </w:p>
    <w:p w14:paraId="0D493711" w14:textId="77777777" w:rsidR="002D79DA" w:rsidRDefault="00675C63">
      <w:pPr>
        <w:spacing w:before="3" w:line="223" w:lineRule="atLeast"/>
        <w:ind w:left="1447" w:right="1808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paradigms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clearly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depends</w:t>
      </w:r>
      <w:r>
        <w:rPr>
          <w:color w:val="231F20"/>
          <w:spacing w:val="5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amount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setup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prioritizing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imperatives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exact</w:t>
      </w:r>
      <w:r>
        <w:rPr>
          <w:color w:val="231F20"/>
          <w:spacing w:val="1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predic</w:t>
      </w:r>
      <w:proofErr w:type="spellEnd"/>
      <w:r>
        <w:rPr>
          <w:color w:val="231F20"/>
          <w:sz w:val="19"/>
          <w:szCs w:val="19"/>
        </w:rPr>
        <w:t>-</w:t>
      </w:r>
    </w:p>
    <w:p w14:paraId="4CD2340F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tions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interactions.</w:t>
      </w:r>
      <w:r>
        <w:pict w14:anchorId="52F9973B">
          <v:shape id="_x0000_s1099" type="#_x0000_t75" style="position:absolute;left:0;text-align:left;margin-left:46.85pt;margin-top:62.1pt;width:16.95pt;height:.35pt;z-index:-25159782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C2B97D0">
          <v:shape id="_x0000_s1100" type="#_x0000_t75" style="position:absolute;left:0;text-align:left;margin-left:553.2pt;margin-top:62.1pt;width:16.95pt;height:.35pt;z-index:-25159680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723F5B9" w14:textId="77777777" w:rsidR="002D79DA" w:rsidRDefault="00675C63">
      <w:pPr>
        <w:spacing w:before="485" w:line="457" w:lineRule="atLeast"/>
        <w:ind w:left="1447" w:right="1605"/>
        <w:rPr>
          <w:sz w:val="18"/>
          <w:szCs w:val="18"/>
        </w:rPr>
      </w:pPr>
      <w:r>
        <w:rPr>
          <w:color w:val="231F20"/>
          <w:sz w:val="19"/>
          <w:szCs w:val="19"/>
        </w:rPr>
        <w:t>27-8</w:t>
      </w:r>
      <w:r>
        <w:rPr>
          <w:color w:val="231F20"/>
          <w:spacing w:val="31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Biology </w:t>
      </w:r>
      <w:r>
        <w:pict w14:anchorId="3F6BD730">
          <v:shape id="_x0000_s1101" type="#_x0000_t75" style="position:absolute;left:0;text-align:left;margin-left:55.3pt;margin-top:.55pt;width:16.95pt;height:.35pt;z-index:-25159577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272B1100">
          <v:shape id="_x0000_s1102" type="#_x0000_t75" style="position:absolute;left:0;text-align:left;margin-left:561.65pt;margin-top:.55pt;width:16.95pt;height:.35pt;z-index:-25159475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z w:val="18"/>
          <w:szCs w:val="18"/>
        </w:rPr>
        <w:t>Synchronous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</w:p>
    <w:p w14:paraId="79967E9D" w14:textId="77777777" w:rsidR="002D79DA" w:rsidRDefault="00675C63">
      <w:pPr>
        <w:spacing w:before="113" w:line="225" w:lineRule="atLeast"/>
        <w:ind w:left="1447" w:right="182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Dynamic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attractive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 additional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made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One such assumption is </w:t>
      </w:r>
      <w:proofErr w:type="spellStart"/>
      <w:r>
        <w:rPr>
          <w:color w:val="231F20"/>
          <w:spacing w:val="1"/>
          <w:sz w:val="19"/>
          <w:szCs w:val="19"/>
        </w:rPr>
        <w:t>synchronousdelivery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all signals to the targets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z w:val="19"/>
          <w:szCs w:val="19"/>
        </w:rPr>
        <w:t xml:space="preserve"> equivalently, updating 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drive these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times.</w:t>
      </w:r>
    </w:p>
    <w:p w14:paraId="1D844705" w14:textId="77777777" w:rsidR="002D79DA" w:rsidRDefault="00675C63">
      <w:pPr>
        <w:spacing w:before="1" w:line="225" w:lineRule="atLeast"/>
        <w:ind w:left="1447" w:right="1817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</w:t>
      </w:r>
      <w:r>
        <w:rPr>
          <w:color w:val="231F20"/>
          <w:spacing w:val="17"/>
          <w:sz w:val="19"/>
          <w:szCs w:val="19"/>
        </w:rPr>
        <w:t xml:space="preserve"> </w:t>
      </w:r>
      <w:proofErr w:type="gramStart"/>
      <w:r>
        <w:rPr>
          <w:color w:val="231F20"/>
          <w:spacing w:val="1"/>
          <w:sz w:val="19"/>
          <w:szCs w:val="19"/>
        </w:rPr>
        <w:t>models</w:t>
      </w:r>
      <w:proofErr w:type="gramEnd"/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intervals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consecutive</w:t>
      </w:r>
      <w:r>
        <w:rPr>
          <w:color w:val="231F20"/>
          <w:spacing w:val="1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observa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tions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intervals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enough,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as:</w:t>
      </w:r>
    </w:p>
    <w:p w14:paraId="76A55990" w14:textId="77777777" w:rsidR="002D79DA" w:rsidRDefault="00675C63">
      <w:pPr>
        <w:spacing w:before="206" w:line="333" w:lineRule="atLeast"/>
        <w:ind w:left="3483" w:right="-200"/>
        <w:jc w:val="both"/>
        <w:rPr>
          <w:sz w:val="19"/>
          <w:szCs w:val="19"/>
        </w:rPr>
      </w:pPr>
      <w:proofErr w:type="gramStart"/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i</w:t>
      </w:r>
      <w:r>
        <w:rPr>
          <w:color w:val="231F20"/>
          <w:spacing w:val="16"/>
          <w:sz w:val="19"/>
          <w:szCs w:val="19"/>
        </w:rPr>
        <w:t>(</w:t>
      </w:r>
      <w:proofErr w:type="spellStart"/>
      <w:proofErr w:type="gramEnd"/>
      <w:r>
        <w:rPr>
          <w:color w:val="231F20"/>
          <w:spacing w:val="16"/>
          <w:sz w:val="19"/>
          <w:szCs w:val="19"/>
        </w:rPr>
        <w:t>t</w:t>
      </w:r>
      <w:r>
        <w:rPr>
          <w:color w:val="231F20"/>
          <w:spacing w:val="16"/>
          <w:sz w:val="13"/>
          <w:szCs w:val="13"/>
        </w:rPr>
        <w:t>j</w:t>
      </w:r>
      <w:proofErr w:type="spellEnd"/>
      <w:r>
        <w:rPr>
          <w:color w:val="231F20"/>
          <w:sz w:val="13"/>
          <w:szCs w:val="13"/>
        </w:rPr>
        <w:t xml:space="preserve"> +1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−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i</w:t>
      </w:r>
      <w:r>
        <w:rPr>
          <w:color w:val="231F20"/>
          <w:spacing w:val="16"/>
          <w:sz w:val="19"/>
          <w:szCs w:val="19"/>
        </w:rPr>
        <w:t>(</w:t>
      </w:r>
      <w:proofErr w:type="spellStart"/>
      <w:r>
        <w:rPr>
          <w:color w:val="231F20"/>
          <w:spacing w:val="16"/>
          <w:sz w:val="19"/>
          <w:szCs w:val="19"/>
        </w:rPr>
        <w:t>t</w:t>
      </w:r>
      <w:r>
        <w:rPr>
          <w:color w:val="231F20"/>
          <w:spacing w:val="16"/>
          <w:sz w:val="13"/>
          <w:szCs w:val="13"/>
        </w:rPr>
        <w:t>j</w:t>
      </w:r>
      <w:proofErr w:type="spellEnd"/>
      <w:r>
        <w:rPr>
          <w:color w:val="231F20"/>
          <w:sz w:val="19"/>
          <w:szCs w:val="19"/>
        </w:rPr>
        <w:t xml:space="preserve"> )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≈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(x</w:t>
      </w:r>
      <w:r>
        <w:rPr>
          <w:color w:val="231F20"/>
          <w:spacing w:val="10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(t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),x</w:t>
      </w:r>
      <w:r>
        <w:rPr>
          <w:color w:val="231F20"/>
          <w:spacing w:val="108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(t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pacing w:val="24"/>
          <w:sz w:val="19"/>
          <w:szCs w:val="19"/>
        </w:rPr>
        <w:t>),...)</w:t>
      </w:r>
      <w:r>
        <w:rPr>
          <w:color w:val="231F20"/>
          <w:spacing w:val="14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(27.2)</w:t>
      </w:r>
      <w:r>
        <w:pict w14:anchorId="3A37E832">
          <v:shape id="_x0000_s1103" type="#_x0000_t75" style="position:absolute;left:0;text-align:left;margin-left:229.45pt;margin-top:22.35pt;width:67.15pt;height:.45pt;z-index:-251593728;mso-position-horizontal-relative:page;mso-position-vertical-relative:text" o:allowincell="f">
            <v:imagedata r:id="rId22" o:title=""/>
            <w10:wrap anchorx="page"/>
            <w10:anchorlock/>
          </v:shape>
        </w:pict>
      </w:r>
    </w:p>
    <w:p w14:paraId="4069E5D8" w14:textId="77777777" w:rsidR="002D79DA" w:rsidRDefault="00675C63">
      <w:pPr>
        <w:spacing w:before="1" w:line="273" w:lineRule="atLeast"/>
        <w:ind w:left="3800" w:right="-200"/>
        <w:jc w:val="both"/>
        <w:rPr>
          <w:sz w:val="13"/>
          <w:szCs w:val="13"/>
        </w:rPr>
      </w:pPr>
      <w:proofErr w:type="spellStart"/>
      <w:r>
        <w:rPr>
          <w:color w:val="231F20"/>
          <w:spacing w:val="15"/>
          <w:sz w:val="19"/>
          <w:szCs w:val="19"/>
        </w:rPr>
        <w:t>t</w:t>
      </w:r>
      <w:r>
        <w:rPr>
          <w:color w:val="231F20"/>
          <w:spacing w:val="15"/>
          <w:sz w:val="13"/>
          <w:szCs w:val="13"/>
        </w:rPr>
        <w:t>j</w:t>
      </w:r>
      <w:proofErr w:type="spellEnd"/>
      <w:r>
        <w:rPr>
          <w:color w:val="231F20"/>
          <w:sz w:val="13"/>
          <w:szCs w:val="13"/>
        </w:rPr>
        <w:t xml:space="preserve"> +1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−</w:t>
      </w:r>
      <w:r>
        <w:rPr>
          <w:color w:val="231F20"/>
          <w:spacing w:val="35"/>
          <w:sz w:val="19"/>
          <w:szCs w:val="19"/>
        </w:rPr>
        <w:t xml:space="preserve"> </w:t>
      </w:r>
      <w:proofErr w:type="spellStart"/>
      <w:r>
        <w:rPr>
          <w:color w:val="231F20"/>
          <w:spacing w:val="15"/>
          <w:sz w:val="19"/>
          <w:szCs w:val="19"/>
        </w:rPr>
        <w:t>t</w:t>
      </w:r>
      <w:r>
        <w:rPr>
          <w:color w:val="231F20"/>
          <w:spacing w:val="15"/>
          <w:sz w:val="13"/>
          <w:szCs w:val="13"/>
        </w:rPr>
        <w:t>j</w:t>
      </w:r>
      <w:proofErr w:type="spellEnd"/>
      <w:r>
        <w:rPr>
          <w:color w:val="231F20"/>
          <w:spacing w:val="692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i</w:t>
      </w:r>
      <w:proofErr w:type="spellEnd"/>
      <w:r>
        <w:rPr>
          <w:color w:val="231F20"/>
          <w:spacing w:val="170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1</w:t>
      </w:r>
      <w:r>
        <w:rPr>
          <w:color w:val="231F20"/>
          <w:spacing w:val="146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j</w:t>
      </w:r>
      <w:r>
        <w:rPr>
          <w:color w:val="231F20"/>
          <w:spacing w:val="272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2</w:t>
      </w:r>
      <w:r>
        <w:rPr>
          <w:color w:val="231F20"/>
          <w:spacing w:val="146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j</w:t>
      </w:r>
    </w:p>
    <w:p w14:paraId="39A3651D" w14:textId="77777777" w:rsidR="002D79DA" w:rsidRDefault="00675C63">
      <w:pPr>
        <w:spacing w:before="118" w:line="225" w:lineRule="atLeast"/>
        <w:ind w:left="1447" w:right="179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where</w:t>
      </w:r>
      <w:r>
        <w:rPr>
          <w:color w:val="231F20"/>
          <w:spacing w:val="29"/>
          <w:sz w:val="19"/>
          <w:szCs w:val="19"/>
        </w:rPr>
        <w:t xml:space="preserve"> </w:t>
      </w:r>
      <w:proofErr w:type="spellStart"/>
      <w:r>
        <w:rPr>
          <w:color w:val="231F20"/>
          <w:spacing w:val="15"/>
          <w:sz w:val="19"/>
          <w:szCs w:val="19"/>
        </w:rPr>
        <w:t>t</w:t>
      </w:r>
      <w:r>
        <w:rPr>
          <w:color w:val="231F20"/>
          <w:spacing w:val="15"/>
          <w:sz w:val="13"/>
          <w:szCs w:val="13"/>
        </w:rPr>
        <w:t>j</w:t>
      </w:r>
      <w:proofErr w:type="spellEnd"/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7"/>
          <w:sz w:val="19"/>
          <w:szCs w:val="19"/>
        </w:rPr>
        <w:t>t</w:t>
      </w:r>
      <w:r>
        <w:rPr>
          <w:color w:val="231F20"/>
          <w:spacing w:val="7"/>
          <w:sz w:val="13"/>
          <w:szCs w:val="13"/>
        </w:rPr>
        <w:t>j+1</w:t>
      </w:r>
      <w:r>
        <w:rPr>
          <w:color w:val="231F20"/>
          <w:spacing w:val="6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consecutive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clearly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unrealistic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when </w:t>
      </w:r>
      <w:proofErr w:type="spellStart"/>
      <w:r>
        <w:rPr>
          <w:color w:val="231F20"/>
          <w:spacing w:val="15"/>
          <w:sz w:val="19"/>
          <w:szCs w:val="19"/>
        </w:rPr>
        <w:t>t</w:t>
      </w:r>
      <w:r>
        <w:rPr>
          <w:color w:val="231F20"/>
          <w:spacing w:val="15"/>
          <w:sz w:val="13"/>
          <w:szCs w:val="13"/>
        </w:rPr>
        <w:t>j</w:t>
      </w:r>
      <w:proofErr w:type="spellEnd"/>
      <w:r>
        <w:rPr>
          <w:color w:val="231F20"/>
          <w:sz w:val="13"/>
          <w:szCs w:val="13"/>
        </w:rPr>
        <w:t xml:space="preserve"> +1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−</w:t>
      </w:r>
      <w:r>
        <w:rPr>
          <w:color w:val="231F20"/>
          <w:spacing w:val="35"/>
          <w:sz w:val="19"/>
          <w:szCs w:val="19"/>
        </w:rPr>
        <w:t xml:space="preserve"> </w:t>
      </w:r>
      <w:proofErr w:type="spellStart"/>
      <w:r>
        <w:rPr>
          <w:color w:val="231F20"/>
          <w:spacing w:val="15"/>
          <w:sz w:val="19"/>
          <w:szCs w:val="19"/>
        </w:rPr>
        <w:t>t</w:t>
      </w:r>
      <w:r>
        <w:rPr>
          <w:color w:val="231F20"/>
          <w:spacing w:val="15"/>
          <w:sz w:val="13"/>
          <w:szCs w:val="13"/>
        </w:rPr>
        <w:t>j</w:t>
      </w:r>
      <w:proofErr w:type="spellEnd"/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popular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 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27.4.</w:t>
      </w:r>
    </w:p>
    <w:p w14:paraId="4C6AD49D" w14:textId="77777777" w:rsidR="002D79DA" w:rsidRDefault="00675C63">
      <w:pPr>
        <w:spacing w:before="1" w:line="225" w:lineRule="atLeast"/>
        <w:ind w:left="1447" w:right="1814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Finally, reality is obviously asynchronous.</w:t>
      </w:r>
      <w:r>
        <w:rPr>
          <w:color w:val="231F20"/>
          <w:spacing w:val="25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However</w:t>
      </w:r>
      <w:proofErr w:type="gramEnd"/>
      <w:r>
        <w:rPr>
          <w:color w:val="231F20"/>
          <w:sz w:val="19"/>
          <w:szCs w:val="19"/>
        </w:rPr>
        <w:t xml:space="preserve"> there are no existing effective methods 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solely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asynchronous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model.</w:t>
      </w:r>
    </w:p>
    <w:p w14:paraId="396B6506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Deterministic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vs.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Stochastic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</w:p>
    <w:p w14:paraId="680F76C9" w14:textId="77777777" w:rsidR="002D79DA" w:rsidRDefault="00675C63">
      <w:pPr>
        <w:spacing w:before="117" w:line="223" w:lineRule="atLeast"/>
        <w:ind w:left="1447" w:right="175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formula 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belong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places,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keeping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 other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gene’s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precision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proofErr w:type="spellStart"/>
      <w:r>
        <w:rPr>
          <w:color w:val="231F20"/>
          <w:spacing w:val="2"/>
          <w:sz w:val="19"/>
          <w:szCs w:val="19"/>
        </w:rPr>
        <w:t>observedexpression</w:t>
      </w:r>
      <w:proofErr w:type="spellEnd"/>
      <w:r>
        <w:rPr>
          <w:color w:val="231F20"/>
          <w:sz w:val="19"/>
          <w:szCs w:val="19"/>
        </w:rPr>
        <w:t xml:space="preserve"> values, then, depends solely on the experimental setup and technological precision,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refined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indefinitely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technological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advances.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for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deterministic.</w:t>
      </w:r>
    </w:p>
    <w:p w14:paraId="344CF488" w14:textId="77777777" w:rsidR="002D79DA" w:rsidRDefault="00675C63">
      <w:pPr>
        <w:spacing w:line="225" w:lineRule="atLeast"/>
        <w:ind w:left="1447" w:right="178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Stochastic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values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differ- </w:t>
      </w:r>
      <w:proofErr w:type="spellStart"/>
      <w:r>
        <w:rPr>
          <w:color w:val="231F20"/>
          <w:sz w:val="19"/>
          <w:szCs w:val="19"/>
        </w:rPr>
        <w:t>ence</w:t>
      </w:r>
      <w:proofErr w:type="spellEnd"/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fundamental: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randomness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intrinsic 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processes,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things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equal,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gene’s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dif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ferent</w:t>
      </w:r>
      <w:proofErr w:type="spell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occasions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probabilistic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dependencies,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their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absence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independencies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 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practice.</w:t>
      </w:r>
    </w:p>
    <w:p w14:paraId="074DD462" w14:textId="77777777" w:rsidR="002D79DA" w:rsidRDefault="00675C63">
      <w:pPr>
        <w:spacing w:before="3" w:line="223" w:lineRule="atLeast"/>
        <w:ind w:left="1447" w:right="177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Stochastic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especially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appropriate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reconstructing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net- 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inherent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noise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fairly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 statistical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accommodate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imprecisions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fluctuations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assume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 observed quantity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drawn from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underlying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distribu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take.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assessing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whether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differentially expressed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respect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another</w:t>
      </w:r>
      <w:proofErr w:type="gramEnd"/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turns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statistical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hypothesis testing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[59].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gene’s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to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indicators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relation- ships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 Networks,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discussed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27.6.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 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difficult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interpret.</w:t>
      </w:r>
    </w:p>
    <w:p w14:paraId="4FD9784F" w14:textId="77777777" w:rsidR="002D79DA" w:rsidRDefault="00675C63">
      <w:pPr>
        <w:spacing w:before="250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Expanding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Known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</w:p>
    <w:p w14:paraId="64E95E31" w14:textId="77777777" w:rsidR="002D79DA" w:rsidRDefault="00675C63">
      <w:pPr>
        <w:spacing w:before="117" w:line="223" w:lineRule="atLeast"/>
        <w:ind w:left="1447" w:right="171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Often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missing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links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partially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expanding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around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necessarily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easier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solve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scratch,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expanding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15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less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might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necessary.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words,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pict w14:anchorId="0DD38CAD">
          <v:shape id="_x0000_s1104" type="#_x0000_t75" style="position:absolute;left:0;text-align:left;margin-left:55.3pt;margin-top:101.6pt;width:16.95pt;height:.35pt;z-index:-25159270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7C87968">
          <v:shape id="_x0000_s1105" type="#_x0000_t75" style="position:absolute;left:0;text-align:left;margin-left:561.65pt;margin-top:101.6pt;width:16.95pt;height:.35pt;z-index:-25159168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7CF626D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87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27-9</w:t>
      </w:r>
      <w:r>
        <w:pict w14:anchorId="30E632DE">
          <v:shape id="_x0000_s1106" type="#_x0000_t75" style="position:absolute;left:0;text-align:left;margin-left:46.85pt;margin-top:.55pt;width:16.95pt;height:.35pt;z-index:-25159065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A3A4F4F">
          <v:shape id="_x0000_s1107" type="#_x0000_t75" style="position:absolute;left:0;text-align:left;margin-left:553.2pt;margin-top:.55pt;width:16.95pt;height:.35pt;z-index:-25158963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19FFEDA1" w14:textId="77777777" w:rsidR="002D79DA" w:rsidRDefault="00675C63">
      <w:pPr>
        <w:spacing w:before="224" w:line="225" w:lineRule="atLeast"/>
        <w:ind w:left="1447" w:right="1883"/>
        <w:rPr>
          <w:sz w:val="19"/>
          <w:szCs w:val="19"/>
        </w:rPr>
      </w:pPr>
      <w:r>
        <w:rPr>
          <w:color w:val="231F20"/>
          <w:sz w:val="19"/>
          <w:szCs w:val="19"/>
        </w:rPr>
        <w:t>amount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accurate)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 knowledge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available.</w:t>
      </w:r>
    </w:p>
    <w:p w14:paraId="0A4C00E6" w14:textId="77777777" w:rsidR="002D79DA" w:rsidRDefault="00675C63">
      <w:pPr>
        <w:numPr>
          <w:ilvl w:val="0"/>
          <w:numId w:val="9"/>
        </w:numPr>
        <w:spacing w:before="305" w:line="269" w:lineRule="atLeast"/>
        <w:ind w:right="-200"/>
        <w:jc w:val="both"/>
      </w:pPr>
      <w:r>
        <w:rPr>
          <w:color w:val="231F20"/>
        </w:rPr>
        <w:t>Graph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Theoretical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1"/>
        </w:rPr>
        <w:t>Models</w:t>
      </w:r>
      <w:r>
        <w:pict w14:anchorId="7A01494F">
          <v:shape id="_x0000_s1108" type="#_x0000_t75" style="position:absolute;left:0;text-align:left;margin-left:127.65pt;margin-top:30.4pt;width:371.15pt;height:.35pt;z-index:-251588608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20CB2F01" w14:textId="77777777" w:rsidR="002D79DA" w:rsidRDefault="00675C63">
      <w:pPr>
        <w:spacing w:before="214" w:line="223" w:lineRule="atLeast"/>
        <w:ind w:left="1447" w:right="179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Graph theoretical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(GTMs)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mainly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architecture,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 nature,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dynamics: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component is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simulations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cannot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performed.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GTMs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useful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current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stored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databases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 format.</w:t>
      </w:r>
    </w:p>
    <w:p w14:paraId="2DD6FCBA" w14:textId="77777777" w:rsidR="002D79DA" w:rsidRDefault="00675C63">
      <w:pPr>
        <w:spacing w:before="3" w:line="223" w:lineRule="atLeast"/>
        <w:ind w:left="1447" w:right="164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GTMs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belong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7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Boolean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(Section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27.7),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because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</w:p>
    <w:p w14:paraId="2BAA2A5D" w14:textId="77777777" w:rsidR="002D79DA" w:rsidRDefault="00675C63">
      <w:pPr>
        <w:spacing w:line="225" w:lineRule="atLeast"/>
        <w:ind w:left="1447" w:right="143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GTMs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represented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structure,</w:t>
      </w:r>
      <w:r>
        <w:rPr>
          <w:color w:val="231F20"/>
          <w:spacing w:val="145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G(</w:t>
      </w:r>
      <w:proofErr w:type="gramStart"/>
      <w:r>
        <w:rPr>
          <w:color w:val="231F20"/>
          <w:spacing w:val="12"/>
          <w:sz w:val="19"/>
          <w:szCs w:val="19"/>
        </w:rPr>
        <w:t>V,E</w:t>
      </w:r>
      <w:proofErr w:type="gramEnd"/>
      <w:r>
        <w:rPr>
          <w:color w:val="231F20"/>
          <w:spacing w:val="12"/>
          <w:sz w:val="19"/>
          <w:szCs w:val="19"/>
        </w:rPr>
        <w:t>),</w:t>
      </w:r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8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= </w:t>
      </w:r>
      <w:r>
        <w:rPr>
          <w:color w:val="231F20"/>
          <w:spacing w:val="21"/>
          <w:sz w:val="19"/>
          <w:szCs w:val="19"/>
        </w:rPr>
        <w:t>{1,2,...,n</w:t>
      </w:r>
      <w:r>
        <w:rPr>
          <w:color w:val="231F20"/>
          <w:sz w:val="19"/>
          <w:szCs w:val="19"/>
        </w:rPr>
        <w:t xml:space="preserve"> }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elements,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e.g.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proteins,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etc.,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</w:t>
      </w:r>
      <w:r>
        <w:rPr>
          <w:color w:val="231F20"/>
          <w:spacing w:val="7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= </w:t>
      </w:r>
      <w:r>
        <w:rPr>
          <w:color w:val="231F20"/>
          <w:spacing w:val="11"/>
          <w:sz w:val="19"/>
          <w:szCs w:val="19"/>
        </w:rPr>
        <w:t>{(</w:t>
      </w:r>
      <w:proofErr w:type="spellStart"/>
      <w:r>
        <w:rPr>
          <w:color w:val="231F20"/>
          <w:spacing w:val="11"/>
          <w:sz w:val="19"/>
          <w:szCs w:val="19"/>
        </w:rPr>
        <w:t>i,j</w:t>
      </w:r>
      <w:proofErr w:type="spell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4"/>
          <w:sz w:val="19"/>
          <w:szCs w:val="19"/>
        </w:rPr>
        <w:t>)|</w:t>
      </w:r>
      <w:proofErr w:type="spellStart"/>
      <w:r>
        <w:rPr>
          <w:color w:val="231F20"/>
          <w:spacing w:val="14"/>
          <w:sz w:val="19"/>
          <w:szCs w:val="19"/>
        </w:rPr>
        <w:t>i,j</w:t>
      </w:r>
      <w:proofErr w:type="spellEnd"/>
      <w:r>
        <w:rPr>
          <w:color w:val="231F20"/>
          <w:spacing w:val="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∈ </w:t>
      </w:r>
      <w:r>
        <w:rPr>
          <w:color w:val="231F20"/>
          <w:spacing w:val="15"/>
          <w:sz w:val="19"/>
          <w:szCs w:val="19"/>
        </w:rPr>
        <w:t>V}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e.g.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activation,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inhibition,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causality,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bind-</w:t>
      </w:r>
    </w:p>
    <w:p w14:paraId="3A27ED81" w14:textId="77777777" w:rsidR="002D79DA" w:rsidRDefault="00675C63">
      <w:pPr>
        <w:spacing w:before="1" w:line="225" w:lineRule="atLeast"/>
        <w:ind w:left="1447" w:right="1642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ing</w:t>
      </w:r>
      <w:proofErr w:type="spellEnd"/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specificity,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etc.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5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 between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8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hyperedges,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three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once,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sometimes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appropriate.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more)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 precursors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weighted,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strengths</w:t>
      </w:r>
    </w:p>
    <w:p w14:paraId="28CF3ECA" w14:textId="77777777" w:rsidR="002D79DA" w:rsidRDefault="00675C63">
      <w:pPr>
        <w:spacing w:before="3" w:line="223" w:lineRule="atLeast"/>
        <w:ind w:left="1447" w:right="1856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sometimes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labeled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function,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relationship,</w:t>
      </w:r>
      <w:r>
        <w:rPr>
          <w:color w:val="231F20"/>
          <w:spacing w:val="23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activator,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activation,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inhibitor,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inhibition,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etc. </w:t>
      </w:r>
      <w:r>
        <w:rPr>
          <w:color w:val="231F20"/>
          <w:sz w:val="19"/>
          <w:szCs w:val="19"/>
        </w:rPr>
        <w:lastRenderedPageBreak/>
        <w:t>(see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27.1).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temporal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z w:val="19"/>
          <w:szCs w:val="19"/>
        </w:rPr>
        <w:t xml:space="preserve"> causal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relationship)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(e.g.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cis-trans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specificity).</w:t>
      </w:r>
    </w:p>
    <w:p w14:paraId="31A88574" w14:textId="77777777" w:rsidR="002D79DA" w:rsidRDefault="00675C63">
      <w:pPr>
        <w:spacing w:before="16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Many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biologically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pertinent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questions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direc</w:t>
      </w:r>
      <w:proofErr w:type="spellEnd"/>
      <w:r>
        <w:rPr>
          <w:color w:val="231F20"/>
          <w:sz w:val="19"/>
          <w:szCs w:val="19"/>
        </w:rPr>
        <w:t>-</w:t>
      </w:r>
    </w:p>
    <w:p w14:paraId="29148437" w14:textId="77777777" w:rsidR="002D79DA" w:rsidRDefault="00675C63">
      <w:pPr>
        <w:spacing w:before="1" w:line="225" w:lineRule="atLeast"/>
        <w:ind w:left="1447" w:right="179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counterparts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answered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established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algorithms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graphs.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tasks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highly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re- solving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cascades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activity,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pathways)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similarity correspond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respectively,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vertices,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topological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vertex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ordering,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graph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iso(homo)-morphisms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graphs.</w:t>
      </w:r>
    </w:p>
    <w:p w14:paraId="1320F9FD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Inferring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GTMs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param-</w:t>
      </w:r>
    </w:p>
    <w:p w14:paraId="732327BD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eters</w:t>
      </w:r>
      <w:proofErr w:type="spellEnd"/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(co-expression,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causality)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</w:p>
    <w:p w14:paraId="26B86CC8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used directs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 taken in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Typically, parsimonious arguments stem-</w:t>
      </w:r>
    </w:p>
    <w:p w14:paraId="0C31F686" w14:textId="77777777" w:rsidR="002D79DA" w:rsidRDefault="00675C63">
      <w:pPr>
        <w:spacing w:before="1" w:line="225" w:lineRule="atLeast"/>
        <w:ind w:left="1447" w:right="1813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ming</w:t>
      </w:r>
      <w:proofErr w:type="spellEnd"/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principles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restrict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 different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mentioned,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 measurements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expression.</w:t>
      </w:r>
    </w:p>
    <w:p w14:paraId="73CB1931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Inferring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Co-expression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</w:p>
    <w:p w14:paraId="51925493" w14:textId="77777777" w:rsidR="002D79DA" w:rsidRDefault="00675C63">
      <w:pPr>
        <w:spacing w:before="115" w:line="225" w:lineRule="atLeast"/>
        <w:ind w:left="1447" w:right="164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Co-expression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co-expressed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(genes or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clusters).</w:t>
      </w:r>
      <w:r>
        <w:rPr>
          <w:color w:val="231F20"/>
          <w:spacing w:val="1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co-expressed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(rows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strongly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correlated.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genes,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mix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 approach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indistinguishable expression profiles, and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 between such clusters are indicative of similarities between clusters.</w:t>
      </w:r>
    </w:p>
    <w:p w14:paraId="75C37B44" w14:textId="77777777" w:rsidR="002D79DA" w:rsidRDefault="00675C63">
      <w:pPr>
        <w:spacing w:before="1" w:line="225" w:lineRule="atLeast"/>
        <w:ind w:left="1447" w:right="147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closely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clustering: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two-thresholds,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within</w:t>
      </w:r>
      <w:r>
        <w:rPr>
          <w:color w:val="231F20"/>
          <w:spacing w:val="1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clus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ter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47"/>
          <w:sz w:val="19"/>
          <w:szCs w:val="19"/>
        </w:rPr>
        <w:t xml:space="preserve"> </w:t>
      </w:r>
      <w:proofErr w:type="spellStart"/>
      <w:r>
        <w:rPr>
          <w:color w:val="231F20"/>
          <w:spacing w:val="16"/>
          <w:sz w:val="19"/>
          <w:szCs w:val="19"/>
        </w:rPr>
        <w:t>τ</w:t>
      </w:r>
      <w:r>
        <w:rPr>
          <w:color w:val="231F20"/>
          <w:spacing w:val="16"/>
          <w:sz w:val="13"/>
          <w:szCs w:val="13"/>
        </w:rPr>
        <w:t>w</w:t>
      </w:r>
      <w:proofErr w:type="spellEnd"/>
      <w:r>
        <w:rPr>
          <w:color w:val="231F20"/>
          <w:spacing w:val="16"/>
          <w:sz w:val="19"/>
          <w:szCs w:val="19"/>
        </w:rPr>
        <w:t>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cluster,</w:t>
      </w:r>
      <w:r>
        <w:rPr>
          <w:color w:val="231F20"/>
          <w:spacing w:val="136"/>
          <w:sz w:val="19"/>
          <w:szCs w:val="19"/>
        </w:rPr>
        <w:t xml:space="preserve"> </w:t>
      </w:r>
      <w:proofErr w:type="spellStart"/>
      <w:r>
        <w:rPr>
          <w:color w:val="231F20"/>
          <w:spacing w:val="7"/>
          <w:sz w:val="19"/>
          <w:szCs w:val="19"/>
        </w:rPr>
        <w:t>τ</w:t>
      </w:r>
      <w:r>
        <w:rPr>
          <w:color w:val="231F20"/>
          <w:spacing w:val="7"/>
          <w:sz w:val="13"/>
          <w:szCs w:val="13"/>
        </w:rPr>
        <w:t>b</w:t>
      </w:r>
      <w:proofErr w:type="spellEnd"/>
      <w:r>
        <w:rPr>
          <w:color w:val="231F20"/>
          <w:spacing w:val="7"/>
          <w:sz w:val="19"/>
          <w:szCs w:val="19"/>
        </w:rPr>
        <w:t>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experiments, 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pair-wise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1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coefficient),</w:t>
      </w:r>
      <w:r>
        <w:pict w14:anchorId="1E666412">
          <v:shape id="_x0000_s1109" type="#_x0000_t75" style="position:absolute;left:0;text-align:left;margin-left:46.85pt;margin-top:84.55pt;width:16.95pt;height:.35pt;z-index:-25158758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919D07E">
          <v:shape id="_x0000_s1110" type="#_x0000_t75" style="position:absolute;left:0;text-align:left;margin-left:553.2pt;margin-top:84.55pt;width:16.95pt;height:.35pt;z-index:-25158656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75CE72C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27-10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4E605654">
          <v:shape id="_x0000_s1111" type="#_x0000_t75" style="position:absolute;left:0;text-align:left;margin-left:55.3pt;margin-top:.55pt;width:16.95pt;height:.35pt;z-index:-25158553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0DCA536">
          <v:shape id="_x0000_s1112" type="#_x0000_t75" style="position:absolute;left:0;text-align:left;margin-left:561.65pt;margin-top:.55pt;width:16.95pt;height:.35pt;z-index:-25158451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721D6C68" w14:textId="77777777" w:rsidR="002D79DA" w:rsidRDefault="00675C63">
      <w:pPr>
        <w:spacing w:before="242" w:line="207" w:lineRule="atLeast"/>
        <w:ind w:left="1447" w:right="-200"/>
        <w:jc w:val="both"/>
        <w:rPr>
          <w:sz w:val="19"/>
          <w:szCs w:val="19"/>
        </w:rPr>
      </w:pPr>
      <w:proofErr w:type="gramStart"/>
      <w:r>
        <w:rPr>
          <w:color w:val="231F20"/>
          <w:spacing w:val="7"/>
          <w:sz w:val="19"/>
          <w:szCs w:val="19"/>
        </w:rPr>
        <w:t>Score(</w:t>
      </w:r>
      <w:proofErr w:type="spellStart"/>
      <w:proofErr w:type="gramEnd"/>
      <w:r>
        <w:rPr>
          <w:color w:val="231F20"/>
          <w:spacing w:val="7"/>
          <w:sz w:val="19"/>
          <w:szCs w:val="19"/>
        </w:rPr>
        <w:t>i,j</w:t>
      </w:r>
      <w:proofErr w:type="spell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1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clus</w:t>
      </w:r>
      <w:proofErr w:type="spellEnd"/>
      <w:r>
        <w:rPr>
          <w:color w:val="231F20"/>
          <w:sz w:val="19"/>
          <w:szCs w:val="19"/>
        </w:rPr>
        <w:t>-</w:t>
      </w:r>
    </w:p>
    <w:p w14:paraId="6DD4C16C" w14:textId="77777777" w:rsidR="002D79DA" w:rsidRDefault="00675C63">
      <w:pPr>
        <w:spacing w:before="18" w:line="223" w:lineRule="atLeast"/>
        <w:ind w:left="1447" w:right="1414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ter</w:t>
      </w:r>
      <w:proofErr w:type="spell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00"/>
          <w:sz w:val="19"/>
          <w:szCs w:val="19"/>
        </w:rPr>
        <w:t xml:space="preserve"> </w:t>
      </w:r>
      <w:proofErr w:type="spellStart"/>
      <w:r>
        <w:rPr>
          <w:color w:val="231F20"/>
          <w:spacing w:val="16"/>
          <w:sz w:val="19"/>
          <w:szCs w:val="19"/>
        </w:rPr>
        <w:t>τ</w:t>
      </w:r>
      <w:r>
        <w:rPr>
          <w:color w:val="231F20"/>
          <w:spacing w:val="16"/>
          <w:sz w:val="13"/>
          <w:szCs w:val="13"/>
        </w:rPr>
        <w:t>w</w:t>
      </w:r>
      <w:proofErr w:type="spellEnd"/>
      <w:r>
        <w:rPr>
          <w:color w:val="231F20"/>
          <w:spacing w:val="16"/>
          <w:sz w:val="19"/>
          <w:szCs w:val="19"/>
        </w:rPr>
        <w:t>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hierarchical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[35].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 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indistinguishable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purposes.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 placing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60"/>
          <w:sz w:val="19"/>
          <w:szCs w:val="19"/>
        </w:rPr>
        <w:t xml:space="preserve"> </w:t>
      </w:r>
      <w:proofErr w:type="spellStart"/>
      <w:r>
        <w:rPr>
          <w:color w:val="231F20"/>
          <w:spacing w:val="8"/>
          <w:sz w:val="19"/>
          <w:szCs w:val="19"/>
        </w:rPr>
        <w:t>τ</w:t>
      </w:r>
      <w:r>
        <w:rPr>
          <w:color w:val="231F20"/>
          <w:spacing w:val="8"/>
          <w:sz w:val="13"/>
          <w:szCs w:val="13"/>
        </w:rPr>
        <w:t>b</w:t>
      </w:r>
      <w:proofErr w:type="spellEnd"/>
      <w:r>
        <w:rPr>
          <w:color w:val="231F20"/>
          <w:spacing w:val="8"/>
          <w:sz w:val="19"/>
          <w:szCs w:val="19"/>
        </w:rPr>
        <w:t>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while possibly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profiles.</w:t>
      </w:r>
    </w:p>
    <w:p w14:paraId="160D3EF4" w14:textId="77777777" w:rsidR="002D79DA" w:rsidRDefault="00675C63">
      <w:pPr>
        <w:spacing w:line="225" w:lineRule="atLeast"/>
        <w:ind w:left="1447" w:right="1838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difficult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interpret.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function,</w:t>
      </w:r>
    </w:p>
    <w:p w14:paraId="1534CDB7" w14:textId="77777777" w:rsidR="002D79DA" w:rsidRDefault="00675C63">
      <w:pPr>
        <w:spacing w:before="17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but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hard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justify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priori.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coefficient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</w:p>
    <w:p w14:paraId="25C4AC5D" w14:textId="77777777" w:rsidR="002D79DA" w:rsidRDefault="00675C63">
      <w:pPr>
        <w:spacing w:before="1" w:line="225" w:lineRule="atLeast"/>
        <w:ind w:left="1447" w:right="184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used,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 example,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justification is that genes with visually similar expression patterns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 xml:space="preserve">likely </w:t>
      </w:r>
      <w:proofErr w:type="spellStart"/>
      <w:r>
        <w:rPr>
          <w:color w:val="231F20"/>
          <w:sz w:val="19"/>
          <w:szCs w:val="19"/>
        </w:rPr>
        <w:t>coexpressed</w:t>
      </w:r>
      <w:proofErr w:type="spellEnd"/>
      <w:r>
        <w:rPr>
          <w:color w:val="231F20"/>
          <w:sz w:val="19"/>
          <w:szCs w:val="19"/>
        </w:rPr>
        <w:t>, and possibly regulating each other.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 compared to known regulatory pairs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20%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[22].</w:t>
      </w:r>
    </w:p>
    <w:p w14:paraId="05153F2F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Regulatory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Interactions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Time-Series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</w:p>
    <w:p w14:paraId="1B25A7EC" w14:textId="77777777" w:rsidR="002D79DA" w:rsidRDefault="00675C63">
      <w:pPr>
        <w:spacing w:before="117" w:line="223" w:lineRule="atLeast"/>
        <w:ind w:left="1447" w:right="170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Here,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data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 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 relationships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(</w:t>
      </w:r>
      <w:proofErr w:type="spellStart"/>
      <w:proofErr w:type="gramStart"/>
      <w:r>
        <w:rPr>
          <w:color w:val="231F20"/>
          <w:spacing w:val="10"/>
          <w:sz w:val="19"/>
          <w:szCs w:val="19"/>
        </w:rPr>
        <w:t>i,j</w:t>
      </w:r>
      <w:proofErr w:type="spellEnd"/>
      <w:proofErr w:type="gram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regulates gene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35"/>
          <w:sz w:val="19"/>
          <w:szCs w:val="19"/>
        </w:rPr>
        <w:t>j.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sus- </w:t>
      </w:r>
      <w:proofErr w:type="spellStart"/>
      <w:r>
        <w:rPr>
          <w:color w:val="231F20"/>
          <w:sz w:val="19"/>
          <w:szCs w:val="19"/>
        </w:rPr>
        <w:t>tained</w:t>
      </w:r>
      <w:proofErr w:type="spellEnd"/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positive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negative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incorporating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considerations.</w:t>
      </w:r>
    </w:p>
    <w:p w14:paraId="0EA7C4E8" w14:textId="77777777" w:rsidR="002D79DA" w:rsidRDefault="00675C63">
      <w:pPr>
        <w:spacing w:line="225" w:lineRule="atLeast"/>
        <w:ind w:left="1447" w:right="173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Chen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[12]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extended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co-expression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 function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similarity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(instead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 clustering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step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above).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putative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</w:p>
    <w:p w14:paraId="5539A649" w14:textId="77777777" w:rsidR="002D79DA" w:rsidRDefault="00675C63">
      <w:pPr>
        <w:spacing w:before="3" w:line="223" w:lineRule="atLeast"/>
        <w:ind w:left="1447" w:right="144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type: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positive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4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positive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5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implies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joint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co-regulation).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3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putative relationships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consequently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minimizing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 number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regulators, and </w:t>
      </w:r>
      <w:r>
        <w:rPr>
          <w:color w:val="231F20"/>
          <w:sz w:val="19"/>
          <w:szCs w:val="19"/>
        </w:rPr>
        <w:t>consistently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labeling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activators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inhibitors.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considerations were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activators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inhibitors,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 number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while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authors showed that a </w:t>
      </w:r>
      <w:r>
        <w:rPr>
          <w:color w:val="231F20"/>
          <w:sz w:val="19"/>
          <w:szCs w:val="19"/>
        </w:rPr>
        <w:lastRenderedPageBreak/>
        <w:t xml:space="preserve">number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theoretical problems of network </w:t>
      </w:r>
      <w:proofErr w:type="spellStart"/>
      <w:r>
        <w:rPr>
          <w:color w:val="231F20"/>
          <w:sz w:val="19"/>
          <w:szCs w:val="19"/>
        </w:rPr>
        <w:t>inferenc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z w:val="19"/>
          <w:szCs w:val="19"/>
        </w:rPr>
        <w:t xml:space="preserve"> such </w:t>
      </w:r>
      <w:r>
        <w:rPr>
          <w:color w:val="231F20"/>
          <w:spacing w:val="1"/>
          <w:sz w:val="19"/>
          <w:szCs w:val="19"/>
        </w:rPr>
        <w:t>labeled</w:t>
      </w:r>
      <w:r>
        <w:rPr>
          <w:color w:val="231F20"/>
          <w:sz w:val="19"/>
          <w:szCs w:val="19"/>
        </w:rPr>
        <w:t xml:space="preserve"> graphs are NP-complete,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in-degree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(even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2).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local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 heuristics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edge-weighted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maximized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 while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minimizing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interesting biological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subsequent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improved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for </w:t>
      </w:r>
      <w:r>
        <w:rPr>
          <w:color w:val="231F20"/>
          <w:sz w:val="19"/>
          <w:szCs w:val="19"/>
        </w:rPr>
        <w:t>detecting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meaningful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pairwise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 significantly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[22].</w:t>
      </w:r>
      <w:r>
        <w:rPr>
          <w:color w:val="231F20"/>
          <w:spacing w:val="1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pairwise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approach, however, is limited to resolving </w:t>
      </w:r>
      <w:proofErr w:type="spellStart"/>
      <w:r>
        <w:rPr>
          <w:color w:val="231F20"/>
          <w:spacing w:val="1"/>
          <w:sz w:val="19"/>
          <w:szCs w:val="19"/>
        </w:rPr>
        <w:t>relationshipsbetween</w:t>
      </w:r>
      <w:proofErr w:type="spellEnd"/>
      <w:r>
        <w:rPr>
          <w:color w:val="231F20"/>
          <w:sz w:val="19"/>
          <w:szCs w:val="19"/>
        </w:rPr>
        <w:t xml:space="preserve"> pairs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genes, whereas in </w:t>
      </w:r>
      <w:proofErr w:type="spellStart"/>
      <w:r>
        <w:rPr>
          <w:color w:val="231F20"/>
          <w:spacing w:val="3"/>
          <w:sz w:val="19"/>
          <w:szCs w:val="19"/>
        </w:rPr>
        <w:t>realnetworks</w:t>
      </w:r>
      <w:proofErr w:type="spellEnd"/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participate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regulation.</w:t>
      </w:r>
    </w:p>
    <w:p w14:paraId="1FAD2C97" w14:textId="77777777" w:rsidR="002D79DA" w:rsidRDefault="00675C63">
      <w:pPr>
        <w:spacing w:line="225" w:lineRule="atLeast"/>
        <w:ind w:left="1447" w:right="144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motivated,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signal-based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approach,</w:t>
      </w:r>
      <w:r>
        <w:rPr>
          <w:color w:val="231F20"/>
          <w:spacing w:val="3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Akutsu</w:t>
      </w:r>
      <w:proofErr w:type="spell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[4]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 qualitative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regulatory relationship between genes to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z w:val="19"/>
          <w:szCs w:val="19"/>
        </w:rPr>
        <w:t xml:space="preserve"> consistent with the data only when all positive (or negative) changes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another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solving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inequalities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4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 programming</w:t>
      </w:r>
      <w:r>
        <w:rPr>
          <w:color w:val="231F20"/>
          <w:spacing w:val="10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inequalities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 change)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coupled with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27.8).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comparable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</w:p>
    <w:p w14:paraId="5194702D" w14:textId="77777777" w:rsidR="002D79DA" w:rsidRDefault="00675C63">
      <w:pPr>
        <w:spacing w:before="1" w:line="225" w:lineRule="atLeast"/>
        <w:ind w:left="1447" w:right="184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models’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probably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limitations,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see Sect.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notable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 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S-system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[53].</w:t>
      </w:r>
      <w:r>
        <w:pict w14:anchorId="0BBAFA83">
          <v:shape id="_x0000_s1113" type="#_x0000_t75" style="position:absolute;left:0;text-align:left;margin-left:55.3pt;margin-top:112.65pt;width:16.95pt;height:.35pt;z-index:-25158348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F292AAA">
          <v:shape id="_x0000_s1114" type="#_x0000_t75" style="position:absolute;left:0;text-align:left;margin-left:561.65pt;margin-top:112.65pt;width:16.95pt;height:.35pt;z-index:-25158246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6A04796" w14:textId="77777777" w:rsidR="002D79DA" w:rsidRDefault="00675C63">
      <w:pPr>
        <w:spacing w:before="485" w:line="457" w:lineRule="atLeast"/>
        <w:ind w:left="1447" w:right="1392"/>
        <w:rPr>
          <w:sz w:val="18"/>
          <w:szCs w:val="18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27-11 </w:t>
      </w:r>
      <w:r>
        <w:pict w14:anchorId="095682A5">
          <v:shape id="_x0000_s1115" type="#_x0000_t75" style="position:absolute;left:0;text-align:left;margin-left:46.85pt;margin-top:.55pt;width:16.95pt;height:.35pt;z-index:-25158144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6DEA0F9">
          <v:shape id="_x0000_s1116" type="#_x0000_t75" style="position:absolute;left:0;text-align:left;margin-left:553.2pt;margin-top:.55pt;width:16.95pt;height:.35pt;z-index:-25158041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z w:val="18"/>
          <w:szCs w:val="18"/>
        </w:rPr>
        <w:t>Causal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Perturbation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Experiments</w:t>
      </w:r>
    </w:p>
    <w:p w14:paraId="0DE72C26" w14:textId="77777777" w:rsidR="002D79DA" w:rsidRDefault="00675C63">
      <w:pPr>
        <w:spacing w:before="131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Perturbing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downstream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others.</w:t>
      </w:r>
    </w:p>
    <w:p w14:paraId="78955B6F" w14:textId="77777777" w:rsidR="002D79DA" w:rsidRDefault="00675C63">
      <w:pPr>
        <w:spacing w:before="1" w:line="225" w:lineRule="atLeast"/>
        <w:ind w:left="1447" w:right="142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perturbing</w:t>
      </w:r>
      <w:r>
        <w:rPr>
          <w:color w:val="231F20"/>
          <w:spacing w:val="18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</w:t>
      </w:r>
      <w:r>
        <w:rPr>
          <w:color w:val="231F20"/>
          <w:spacing w:val="5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</w:t>
      </w:r>
      <w:r>
        <w:rPr>
          <w:color w:val="231F20"/>
          <w:spacing w:val="5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4,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9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3.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principle,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 xml:space="preserve">good </w:t>
      </w:r>
      <w:r>
        <w:rPr>
          <w:color w:val="231F20"/>
          <w:sz w:val="19"/>
          <w:szCs w:val="19"/>
        </w:rPr>
        <w:t>methodology for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elucidating causal </w:t>
      </w:r>
      <w:r>
        <w:rPr>
          <w:color w:val="231F20"/>
          <w:sz w:val="19"/>
          <w:szCs w:val="19"/>
        </w:rPr>
        <w:t>relationships among genes.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 problem,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</w:p>
    <w:p w14:paraId="14E1A2EB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perturbations.</w:t>
      </w:r>
    </w:p>
    <w:p w14:paraId="2F33D2EF" w14:textId="77777777" w:rsidR="002D79DA" w:rsidRDefault="00675C63">
      <w:pPr>
        <w:spacing w:before="1" w:line="225" w:lineRule="atLeast"/>
        <w:ind w:left="1447" w:right="143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A perturbation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gene</w:t>
      </w:r>
      <w:r>
        <w:rPr>
          <w:color w:val="231F20"/>
          <w:spacing w:val="12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network graph</w:t>
      </w:r>
      <w:r>
        <w:rPr>
          <w:color w:val="231F20"/>
          <w:spacing w:val="1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3"/>
          <w:sz w:val="19"/>
          <w:szCs w:val="19"/>
        </w:rPr>
        <w:t>(</w:t>
      </w:r>
      <w:proofErr w:type="gramStart"/>
      <w:r>
        <w:rPr>
          <w:color w:val="231F20"/>
          <w:spacing w:val="13"/>
          <w:sz w:val="19"/>
          <w:szCs w:val="19"/>
        </w:rPr>
        <w:t>V,E</w:t>
      </w:r>
      <w:proofErr w:type="gramEnd"/>
      <w:r>
        <w:rPr>
          <w:color w:val="231F20"/>
          <w:spacing w:val="13"/>
          <w:sz w:val="19"/>
          <w:szCs w:val="19"/>
        </w:rPr>
        <w:t>)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yields a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set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differentially expressed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D</w:t>
      </w:r>
      <w:r>
        <w:rPr>
          <w:color w:val="231F20"/>
          <w:spacing w:val="11"/>
          <w:sz w:val="13"/>
          <w:szCs w:val="13"/>
        </w:rPr>
        <w:t>iff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</w:t>
      </w:r>
      <w:proofErr w:type="spellStart"/>
      <w:r>
        <w:rPr>
          <w:color w:val="231F20"/>
          <w:spacing w:val="11"/>
          <w:sz w:val="19"/>
          <w:szCs w:val="19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)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⊆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>V.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(</w:t>
      </w:r>
      <w:proofErr w:type="spellStart"/>
      <w:r>
        <w:rPr>
          <w:color w:val="231F20"/>
          <w:spacing w:val="4"/>
          <w:sz w:val="19"/>
          <w:szCs w:val="19"/>
        </w:rPr>
        <w:t>i</w:t>
      </w:r>
      <w:proofErr w:type="spellEnd"/>
      <w:r>
        <w:rPr>
          <w:color w:val="231F20"/>
          <w:spacing w:val="4"/>
          <w:sz w:val="19"/>
          <w:szCs w:val="19"/>
        </w:rPr>
        <w:t>)–the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reachable from</w:t>
      </w:r>
      <w:r>
        <w:rPr>
          <w:color w:val="231F20"/>
          <w:spacing w:val="43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.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88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Reach(</w:t>
      </w:r>
      <w:proofErr w:type="spellStart"/>
      <w:r>
        <w:rPr>
          <w:color w:val="231F20"/>
          <w:spacing w:val="3"/>
          <w:sz w:val="19"/>
          <w:szCs w:val="19"/>
        </w:rPr>
        <w:t>i</w:t>
      </w:r>
      <w:proofErr w:type="spellEnd"/>
      <w:r>
        <w:rPr>
          <w:color w:val="231F20"/>
          <w:spacing w:val="3"/>
          <w:sz w:val="19"/>
          <w:szCs w:val="19"/>
        </w:rPr>
        <w:t>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adjacent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55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,</w:t>
      </w:r>
      <w:r>
        <w:rPr>
          <w:color w:val="231F20"/>
          <w:spacing w:val="3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Adj </w:t>
      </w:r>
      <w:r>
        <w:rPr>
          <w:color w:val="231F20"/>
          <w:spacing w:val="7"/>
          <w:sz w:val="19"/>
          <w:szCs w:val="19"/>
        </w:rPr>
        <w:t>(</w:t>
      </w:r>
      <w:proofErr w:type="spellStart"/>
      <w:r>
        <w:rPr>
          <w:color w:val="231F20"/>
          <w:spacing w:val="7"/>
          <w:sz w:val="19"/>
          <w:szCs w:val="19"/>
        </w:rPr>
        <w:t>i</w:t>
      </w:r>
      <w:proofErr w:type="spellEnd"/>
      <w:r>
        <w:rPr>
          <w:color w:val="231F20"/>
          <w:spacing w:val="7"/>
          <w:sz w:val="19"/>
          <w:szCs w:val="19"/>
        </w:rPr>
        <w:t>),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reachable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adjacent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G.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Adj </w:t>
      </w:r>
      <w:r>
        <w:rPr>
          <w:color w:val="231F20"/>
          <w:spacing w:val="11"/>
          <w:sz w:val="19"/>
          <w:szCs w:val="19"/>
        </w:rPr>
        <w:t>(</w:t>
      </w:r>
      <w:proofErr w:type="spellStart"/>
      <w:r>
        <w:rPr>
          <w:color w:val="231F20"/>
          <w:spacing w:val="11"/>
          <w:sz w:val="19"/>
          <w:szCs w:val="19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69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Reach(</w:t>
      </w:r>
      <w:proofErr w:type="spellStart"/>
      <w:r>
        <w:rPr>
          <w:color w:val="231F20"/>
          <w:spacing w:val="3"/>
          <w:sz w:val="19"/>
          <w:szCs w:val="19"/>
        </w:rPr>
        <w:t>i</w:t>
      </w:r>
      <w:proofErr w:type="spellEnd"/>
      <w:r>
        <w:rPr>
          <w:color w:val="231F20"/>
          <w:spacing w:val="3"/>
          <w:sz w:val="19"/>
          <w:szCs w:val="19"/>
        </w:rPr>
        <w:t>),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27.1,</w:t>
      </w:r>
      <w:r>
        <w:rPr>
          <w:color w:val="231F20"/>
          <w:spacing w:val="1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 (1)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 (3)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{2},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 (2)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{4},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Adj (4)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{2},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and, 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(1)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(3)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(4)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{2,4}.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</w:t>
      </w:r>
      <w:r>
        <w:rPr>
          <w:color w:val="231F20"/>
          <w:spacing w:val="11"/>
          <w:sz w:val="13"/>
          <w:szCs w:val="13"/>
        </w:rPr>
        <w:t>c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2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(</w:t>
      </w:r>
      <w:r>
        <w:rPr>
          <w:color w:val="231F20"/>
          <w:spacing w:val="3"/>
          <w:sz w:val="19"/>
          <w:szCs w:val="19"/>
        </w:rPr>
        <w:t xml:space="preserve"> </w:t>
      </w:r>
      <w:proofErr w:type="spellStart"/>
      <w:r>
        <w:rPr>
          <w:color w:val="231F20"/>
          <w:spacing w:val="12"/>
          <w:sz w:val="19"/>
          <w:szCs w:val="19"/>
        </w:rPr>
        <w:t>V</w:t>
      </w:r>
      <w:proofErr w:type="gramEnd"/>
      <w:r>
        <w:rPr>
          <w:color w:val="231F20"/>
          <w:spacing w:val="12"/>
          <w:sz w:val="19"/>
          <w:szCs w:val="19"/>
        </w:rPr>
        <w:t>,E</w:t>
      </w:r>
      <w:r>
        <w:rPr>
          <w:color w:val="231F20"/>
          <w:spacing w:val="12"/>
          <w:sz w:val="13"/>
          <w:szCs w:val="13"/>
        </w:rPr>
        <w:t>c</w:t>
      </w:r>
      <w:proofErr w:type="spellEnd"/>
      <w:r>
        <w:rPr>
          <w:color w:val="231F20"/>
          <w:spacing w:val="12"/>
          <w:sz w:val="19"/>
          <w:szCs w:val="19"/>
        </w:rPr>
        <w:t>),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where </w:t>
      </w:r>
      <w:proofErr w:type="spellStart"/>
      <w:r>
        <w:rPr>
          <w:color w:val="231F20"/>
          <w:spacing w:val="23"/>
          <w:sz w:val="19"/>
          <w:szCs w:val="19"/>
        </w:rPr>
        <w:t>E</w:t>
      </w:r>
      <w:r>
        <w:rPr>
          <w:color w:val="231F20"/>
          <w:spacing w:val="23"/>
          <w:sz w:val="13"/>
          <w:szCs w:val="13"/>
        </w:rPr>
        <w:t>c</w:t>
      </w:r>
      <w:proofErr w:type="spell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{(</w:t>
      </w:r>
      <w:proofErr w:type="spellStart"/>
      <w:r>
        <w:rPr>
          <w:color w:val="231F20"/>
          <w:spacing w:val="11"/>
          <w:sz w:val="19"/>
          <w:szCs w:val="19"/>
        </w:rPr>
        <w:t>i,j</w:t>
      </w:r>
      <w:proofErr w:type="spell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),j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∈ </w:t>
      </w:r>
      <w:r>
        <w:rPr>
          <w:color w:val="231F20"/>
          <w:spacing w:val="11"/>
          <w:sz w:val="19"/>
          <w:szCs w:val="19"/>
        </w:rPr>
        <w:t>D</w:t>
      </w:r>
      <w:r>
        <w:rPr>
          <w:color w:val="231F20"/>
          <w:spacing w:val="11"/>
          <w:sz w:val="13"/>
          <w:szCs w:val="13"/>
        </w:rPr>
        <w:t>iff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</w:t>
      </w:r>
      <w:proofErr w:type="spellStart"/>
      <w:r>
        <w:rPr>
          <w:color w:val="231F20"/>
          <w:spacing w:val="9"/>
          <w:sz w:val="19"/>
          <w:szCs w:val="19"/>
        </w:rPr>
        <w:t>i</w:t>
      </w:r>
      <w:proofErr w:type="spellEnd"/>
      <w:r>
        <w:rPr>
          <w:color w:val="231F20"/>
          <w:spacing w:val="9"/>
          <w:sz w:val="19"/>
          <w:szCs w:val="19"/>
        </w:rPr>
        <w:t>)},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perturbed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51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represents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59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</w:t>
      </w:r>
      <w:r>
        <w:rPr>
          <w:color w:val="231F20"/>
          <w:spacing w:val="11"/>
          <w:sz w:val="13"/>
          <w:szCs w:val="13"/>
        </w:rPr>
        <w:t>c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G.</w:t>
      </w:r>
    </w:p>
    <w:p w14:paraId="722FF230" w14:textId="77777777" w:rsidR="002D79DA" w:rsidRDefault="00675C63">
      <w:pPr>
        <w:spacing w:before="16" w:line="225" w:lineRule="atLeast"/>
        <w:ind w:left="1447" w:right="144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re-stated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as: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0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D</w:t>
      </w:r>
      <w:r>
        <w:rPr>
          <w:color w:val="231F20"/>
          <w:spacing w:val="11"/>
          <w:sz w:val="13"/>
          <w:szCs w:val="13"/>
        </w:rPr>
        <w:t>iff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</w:t>
      </w:r>
      <w:proofErr w:type="spellStart"/>
      <w:r>
        <w:rPr>
          <w:color w:val="231F20"/>
          <w:spacing w:val="11"/>
          <w:sz w:val="19"/>
          <w:szCs w:val="19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)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⊆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</w:t>
      </w:r>
      <w:proofErr w:type="spellStart"/>
      <w:r>
        <w:rPr>
          <w:color w:val="231F20"/>
          <w:spacing w:val="11"/>
          <w:sz w:val="19"/>
          <w:szCs w:val="19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≤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≤</w:t>
      </w:r>
      <w:r>
        <w:rPr>
          <w:color w:val="231F20"/>
          <w:spacing w:val="62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retrieve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51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since many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 perturbations.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</w:p>
    <w:p w14:paraId="346B13B3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0ADF8209" w14:textId="77777777" w:rsidR="002D79DA" w:rsidRDefault="00675C63">
      <w:pPr>
        <w:spacing w:before="16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Wagner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[69]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</w:p>
    <w:p w14:paraId="3B8C5C1A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downstream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it,</w:t>
      </w:r>
      <w:r>
        <w:rPr>
          <w:color w:val="231F20"/>
          <w:spacing w:val="3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transitive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closure</w:t>
      </w:r>
    </w:p>
    <w:p w14:paraId="12B61A34" w14:textId="77777777" w:rsidR="002D79DA" w:rsidRDefault="00675C63">
      <w:pPr>
        <w:spacing w:before="1" w:line="225" w:lineRule="atLeast"/>
        <w:ind w:left="1447" w:right="1409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words</w:t>
      </w:r>
      <w:r>
        <w:rPr>
          <w:color w:val="231F20"/>
          <w:spacing w:val="119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D</w:t>
      </w:r>
      <w:r>
        <w:rPr>
          <w:color w:val="231F20"/>
          <w:spacing w:val="11"/>
          <w:sz w:val="13"/>
          <w:szCs w:val="13"/>
        </w:rPr>
        <w:t>iff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</w:t>
      </w:r>
      <w:proofErr w:type="spellStart"/>
      <w:r>
        <w:rPr>
          <w:color w:val="231F20"/>
          <w:spacing w:val="11"/>
          <w:sz w:val="19"/>
          <w:szCs w:val="19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)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7"/>
          <w:sz w:val="19"/>
          <w:szCs w:val="19"/>
        </w:rPr>
        <w:t>(</w:t>
      </w:r>
      <w:proofErr w:type="spellStart"/>
      <w:r>
        <w:rPr>
          <w:color w:val="231F20"/>
          <w:spacing w:val="7"/>
          <w:sz w:val="19"/>
          <w:szCs w:val="19"/>
        </w:rPr>
        <w:t>i</w:t>
      </w:r>
      <w:proofErr w:type="spellEnd"/>
      <w:r>
        <w:rPr>
          <w:color w:val="231F20"/>
          <w:spacing w:val="7"/>
          <w:sz w:val="19"/>
          <w:szCs w:val="19"/>
        </w:rPr>
        <w:t>).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27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</w:t>
      </w:r>
      <w:r>
        <w:rPr>
          <w:color w:val="231F20"/>
          <w:spacing w:val="11"/>
          <w:sz w:val="13"/>
          <w:szCs w:val="13"/>
        </w:rPr>
        <w:t>∗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 and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</w:t>
      </w:r>
      <w:r>
        <w:rPr>
          <w:color w:val="231F20"/>
          <w:spacing w:val="11"/>
          <w:sz w:val="13"/>
          <w:szCs w:val="13"/>
        </w:rPr>
        <w:t>c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8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</w:t>
      </w:r>
      <w:r>
        <w:rPr>
          <w:color w:val="231F20"/>
          <w:spacing w:val="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∗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{(</w:t>
      </w:r>
      <w:proofErr w:type="spellStart"/>
      <w:proofErr w:type="gramStart"/>
      <w:r>
        <w:rPr>
          <w:color w:val="231F20"/>
          <w:spacing w:val="11"/>
          <w:sz w:val="19"/>
          <w:szCs w:val="19"/>
        </w:rPr>
        <w:t>i,j</w:t>
      </w:r>
      <w:proofErr w:type="spellEnd"/>
      <w:proofErr w:type="gram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),j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∈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</w:t>
      </w:r>
      <w:proofErr w:type="spellStart"/>
      <w:r>
        <w:rPr>
          <w:color w:val="231F20"/>
          <w:spacing w:val="9"/>
          <w:sz w:val="19"/>
          <w:szCs w:val="19"/>
        </w:rPr>
        <w:t>i</w:t>
      </w:r>
      <w:proofErr w:type="spellEnd"/>
      <w:r>
        <w:rPr>
          <w:color w:val="231F20"/>
          <w:spacing w:val="9"/>
          <w:sz w:val="19"/>
          <w:szCs w:val="19"/>
        </w:rPr>
        <w:t>)},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60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closure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(and</w:t>
      </w:r>
      <w:r>
        <w:rPr>
          <w:color w:val="231F20"/>
          <w:spacing w:val="78"/>
          <w:sz w:val="19"/>
          <w:szCs w:val="19"/>
        </w:rPr>
        <w:t xml:space="preserve"> </w:t>
      </w:r>
      <w:r>
        <w:rPr>
          <w:color w:val="231F20"/>
          <w:spacing w:val="14"/>
          <w:sz w:val="19"/>
          <w:szCs w:val="19"/>
        </w:rPr>
        <w:t>G</w:t>
      </w:r>
      <w:r>
        <w:rPr>
          <w:color w:val="231F20"/>
          <w:spacing w:val="14"/>
          <w:sz w:val="13"/>
          <w:szCs w:val="13"/>
        </w:rPr>
        <w:t>c</w:t>
      </w:r>
      <w:r>
        <w:rPr>
          <w:color w:val="231F20"/>
          <w:spacing w:val="14"/>
          <w:sz w:val="19"/>
          <w:szCs w:val="19"/>
        </w:rPr>
        <w:t>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[14].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</w:t>
      </w:r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motivated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parsimony,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 assumption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plausible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</w:p>
    <w:p w14:paraId="6F17FEAD" w14:textId="77777777" w:rsidR="002D79DA" w:rsidRDefault="00675C63">
      <w:pPr>
        <w:spacing w:line="225" w:lineRule="atLeast"/>
        <w:ind w:left="1447" w:right="1535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transitive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closure.</w:t>
      </w:r>
      <w:r>
        <w:rPr>
          <w:color w:val="231F20"/>
          <w:spacing w:val="1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 problem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well-known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graph-theory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transitive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reduction, which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NP-complete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[1].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cycles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is exactly one transitive reduction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z w:val="13"/>
          <w:szCs w:val="13"/>
        </w:rPr>
        <w:t>∗</w:t>
      </w:r>
      <w:r>
        <w:rPr>
          <w:color w:val="231F20"/>
          <w:sz w:val="19"/>
          <w:szCs w:val="19"/>
        </w:rPr>
        <w:t xml:space="preserve">, and it can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z w:val="19"/>
          <w:szCs w:val="19"/>
        </w:rPr>
        <w:t xml:space="preserve"> obtained from the transitive closure very efficiently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[1],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 [69]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(cyclic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 can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acyclic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condensing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cycles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 single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[69]).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required</w:t>
      </w:r>
      <w:r>
        <w:rPr>
          <w:color w:val="231F20"/>
          <w:spacing w:val="3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amount</w:t>
      </w:r>
      <w:proofErr w:type="gram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measurements/experiments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resolve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</w:p>
    <w:p w14:paraId="06921F1F" w14:textId="77777777" w:rsidR="002D79DA" w:rsidRDefault="00675C63">
      <w:pPr>
        <w:spacing w:before="3" w:line="223" w:lineRule="atLeast"/>
        <w:ind w:left="1447" w:right="152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with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6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n,</w:t>
      </w:r>
      <w:r>
        <w:rPr>
          <w:color w:val="231F20"/>
          <w:spacing w:val="46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must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perturbed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(an experiment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i.e.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whole-genome microarray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experiment).</w:t>
      </w:r>
      <w:r>
        <w:rPr>
          <w:color w:val="231F20"/>
          <w:spacing w:val="1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yeast,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</w:p>
    <w:p w14:paraId="2EC0ADDF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∼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6000,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still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practically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infeasible.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Biologically,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parsimonious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</w:t>
      </w:r>
    </w:p>
    <w:p w14:paraId="30DB1409" w14:textId="77777777" w:rsidR="002D79DA" w:rsidRDefault="00675C63">
      <w:pPr>
        <w:spacing w:before="1" w:line="225" w:lineRule="atLeast"/>
        <w:ind w:left="1447" w:right="177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justify, especially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since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acyclic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implies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shortcuts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(essentially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double paths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nodes)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feed-forward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loops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essential</w:t>
      </w:r>
    </w:p>
    <w:p w14:paraId="5F9C76CF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contain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shortcuts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excluded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[45]).</w:t>
      </w:r>
    </w:p>
    <w:p w14:paraId="1086BF5D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Limitations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Extensions</w:t>
      </w:r>
    </w:p>
    <w:p w14:paraId="1C68164C" w14:textId="77777777" w:rsidR="002D79DA" w:rsidRDefault="00675C63">
      <w:pPr>
        <w:spacing w:before="133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GTMs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useful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simulation.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characteristic</w:t>
      </w:r>
    </w:p>
    <w:p w14:paraId="602C2E56" w14:textId="77777777" w:rsidR="002D79DA" w:rsidRDefault="00675C63">
      <w:pPr>
        <w:spacing w:before="1" w:line="225" w:lineRule="atLeast"/>
        <w:ind w:left="1447" w:right="185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naturally amenable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theoretical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use </w:t>
      </w:r>
      <w:r>
        <w:rPr>
          <w:color w:val="231F20"/>
          <w:sz w:val="19"/>
          <w:szCs w:val="19"/>
        </w:rPr>
        <w:t>parsimonious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</w:p>
    <w:p w14:paraId="19FA7315" w14:textId="77777777" w:rsidR="002D79DA" w:rsidRDefault="00675C63">
      <w:pPr>
        <w:spacing w:before="1" w:line="225" w:lineRule="atLeast"/>
        <w:ind w:left="1447" w:right="156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single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solution.</w:t>
      </w:r>
      <w:r>
        <w:rPr>
          <w:color w:val="231F20"/>
          <w:spacing w:val="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 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20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O(</w:t>
      </w:r>
      <w:proofErr w:type="spellStart"/>
      <w:r>
        <w:rPr>
          <w:color w:val="231F20"/>
          <w:spacing w:val="8"/>
          <w:sz w:val="19"/>
          <w:szCs w:val="19"/>
        </w:rPr>
        <w:t>logn</w:t>
      </w:r>
      <w:proofErr w:type="spellEnd"/>
      <w:r>
        <w:rPr>
          <w:color w:val="231F20"/>
          <w:spacing w:val="8"/>
          <w:sz w:val="19"/>
          <w:szCs w:val="19"/>
        </w:rPr>
        <w:t>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clustering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proofErr w:type="gramEnd"/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5"/>
          <w:sz w:val="19"/>
          <w:szCs w:val="19"/>
        </w:rPr>
        <w:t xml:space="preserve"> </w:t>
      </w:r>
      <w:r>
        <w:rPr>
          <w:color w:val="231F20"/>
          <w:spacing w:val="13"/>
          <w:sz w:val="19"/>
          <w:szCs w:val="19"/>
        </w:rPr>
        <w:t>O(n)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 methods.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GTMs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increasingly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pict w14:anchorId="35D250AA">
          <v:shape id="_x0000_s1117" type="#_x0000_t75" style="position:absolute;left:0;text-align:left;margin-left:46.85pt;margin-top:84.55pt;width:16.95pt;height:.35pt;z-index:-25157939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06D6C49">
          <v:shape id="_x0000_s1118" type="#_x0000_t75" style="position:absolute;left:0;text-align:left;margin-left:553.2pt;margin-top:84.55pt;width:16.95pt;height:.35pt;z-index:-25157836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81DBE4D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27-12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60E02740">
          <v:shape id="_x0000_s1119" type="#_x0000_t75" style="position:absolute;left:0;text-align:left;margin-left:55.3pt;margin-top:.55pt;width:16.95pt;height:.35pt;z-index:-25157734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24EB053">
          <v:shape id="_x0000_s1120" type="#_x0000_t75" style="position:absolute;left:0;text-align:left;margin-left:561.65pt;margin-top:.55pt;width:16.95pt;height:.35pt;z-index:-25157632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81A695C" w14:textId="77777777" w:rsidR="002D79DA" w:rsidRDefault="00675C63">
      <w:pPr>
        <w:spacing w:before="224" w:line="225" w:lineRule="atLeast"/>
        <w:ind w:left="1447" w:right="1806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factor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re-engineering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as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evolution.</w:t>
      </w:r>
    </w:p>
    <w:p w14:paraId="5848E302" w14:textId="77777777" w:rsidR="002D79DA" w:rsidRDefault="00675C63">
      <w:pPr>
        <w:numPr>
          <w:ilvl w:val="0"/>
          <w:numId w:val="10"/>
        </w:numPr>
        <w:spacing w:before="305" w:line="269" w:lineRule="atLeast"/>
        <w:ind w:right="-200"/>
        <w:jc w:val="both"/>
      </w:pPr>
      <w:r>
        <w:rPr>
          <w:color w:val="231F20"/>
        </w:rPr>
        <w:t>Bayesian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Networks</w:t>
      </w:r>
      <w:r>
        <w:pict w14:anchorId="6FCF0D1B">
          <v:shape id="_x0000_s1121" type="#_x0000_t75" style="position:absolute;left:0;text-align:left;margin-left:127.65pt;margin-top:30.4pt;width:371.15pt;height:.35pt;z-index:-251575296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7F39B5D7" w14:textId="77777777" w:rsidR="002D79DA" w:rsidRDefault="00675C63">
      <w:pPr>
        <w:spacing w:before="214" w:line="223" w:lineRule="atLeast"/>
        <w:ind w:left="1447" w:right="142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Bayesian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graphical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probabilistic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models.</w:t>
      </w:r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very </w:t>
      </w:r>
      <w:proofErr w:type="gramStart"/>
      <w:r>
        <w:rPr>
          <w:color w:val="231F20"/>
          <w:sz w:val="19"/>
          <w:szCs w:val="19"/>
        </w:rPr>
        <w:t>well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developed</w:t>
      </w:r>
      <w:proofErr w:type="gramEnd"/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mathematical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areas: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theory.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consists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annotated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acyclic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289"/>
          <w:sz w:val="19"/>
          <w:szCs w:val="19"/>
        </w:rPr>
        <w:t xml:space="preserve"> </w:t>
      </w:r>
      <w:proofErr w:type="gramStart"/>
      <w:r>
        <w:rPr>
          <w:color w:val="231F20"/>
          <w:spacing w:val="14"/>
          <w:sz w:val="19"/>
          <w:szCs w:val="19"/>
        </w:rPr>
        <w:t>G(</w:t>
      </w:r>
      <w:proofErr w:type="gramEnd"/>
      <w:r>
        <w:rPr>
          <w:color w:val="231F20"/>
          <w:spacing w:val="14"/>
          <w:sz w:val="19"/>
          <w:szCs w:val="19"/>
        </w:rPr>
        <w:t>X,E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137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i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∈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36"/>
          <w:sz w:val="19"/>
          <w:szCs w:val="19"/>
        </w:rPr>
        <w:t>X,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random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genes’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dependencies between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nodes.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drawn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distribu</w:t>
      </w:r>
      <w:proofErr w:type="spellEnd"/>
      <w:r>
        <w:rPr>
          <w:color w:val="231F20"/>
          <w:sz w:val="19"/>
          <w:szCs w:val="19"/>
        </w:rPr>
        <w:t>-</w:t>
      </w:r>
    </w:p>
    <w:p w14:paraId="6401EB72" w14:textId="77777777" w:rsidR="002D79DA" w:rsidRDefault="00675C63">
      <w:pPr>
        <w:spacing w:before="15" w:line="225" w:lineRule="atLeast"/>
        <w:ind w:left="1447" w:right="1656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tions</w:t>
      </w:r>
      <w:proofErr w:type="spellEnd"/>
      <w:r>
        <w:rPr>
          <w:color w:val="231F20"/>
          <w:spacing w:val="5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 </w:t>
      </w:r>
      <w:r>
        <w:rPr>
          <w:color w:val="231F20"/>
          <w:spacing w:val="15"/>
          <w:sz w:val="19"/>
          <w:szCs w:val="19"/>
        </w:rPr>
        <w:t>(</w:t>
      </w:r>
      <w:proofErr w:type="spellStart"/>
      <w:r>
        <w:rPr>
          <w:color w:val="231F20"/>
          <w:spacing w:val="15"/>
          <w:sz w:val="19"/>
          <w:szCs w:val="19"/>
        </w:rPr>
        <w:t>x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19"/>
          <w:szCs w:val="19"/>
        </w:rPr>
        <w:t>|Pa</w:t>
      </w:r>
      <w:proofErr w:type="spellEnd"/>
      <w:r>
        <w:rPr>
          <w:color w:val="231F20"/>
          <w:spacing w:val="15"/>
          <w:sz w:val="19"/>
          <w:szCs w:val="19"/>
        </w:rPr>
        <w:t>(x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19"/>
          <w:szCs w:val="19"/>
        </w:rPr>
        <w:t>)),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67"/>
          <w:sz w:val="19"/>
          <w:szCs w:val="19"/>
        </w:rPr>
        <w:t xml:space="preserve"> </w:t>
      </w:r>
      <w:r>
        <w:rPr>
          <w:color w:val="231F20"/>
          <w:spacing w:val="21"/>
          <w:sz w:val="19"/>
          <w:szCs w:val="19"/>
        </w:rPr>
        <w:t>Pa(x</w:t>
      </w:r>
      <w:r>
        <w:rPr>
          <w:color w:val="231F20"/>
          <w:spacing w:val="21"/>
          <w:sz w:val="13"/>
          <w:szCs w:val="13"/>
        </w:rPr>
        <w:t>i</w:t>
      </w:r>
      <w:r>
        <w:rPr>
          <w:color w:val="231F20"/>
          <w:spacing w:val="21"/>
          <w:sz w:val="19"/>
          <w:szCs w:val="19"/>
        </w:rPr>
        <w:t>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implicitly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encodes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Markov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</w:t>
      </w:r>
      <w:r>
        <w:rPr>
          <w:color w:val="231F20"/>
          <w:spacing w:val="1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parents,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inde</w:t>
      </w:r>
      <w:proofErr w:type="spellEnd"/>
      <w:r>
        <w:rPr>
          <w:color w:val="231F20"/>
          <w:sz w:val="19"/>
          <w:szCs w:val="19"/>
        </w:rPr>
        <w:t>- pendent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non-descendants.</w:t>
      </w:r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uniquely specifies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decomposition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joint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conditional distributions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nodes:</w:t>
      </w:r>
    </w:p>
    <w:p w14:paraId="38B25572" w14:textId="77777777" w:rsidR="002D79DA" w:rsidRDefault="00675C63">
      <w:pPr>
        <w:spacing w:before="119" w:line="145" w:lineRule="atLeast"/>
        <w:ind w:left="5375" w:right="-200"/>
        <w:jc w:val="both"/>
        <w:rPr>
          <w:sz w:val="13"/>
          <w:szCs w:val="13"/>
        </w:rPr>
      </w:pPr>
      <w:r>
        <w:rPr>
          <w:color w:val="231F20"/>
          <w:sz w:val="13"/>
          <w:szCs w:val="13"/>
        </w:rPr>
        <w:t>n</w:t>
      </w:r>
    </w:p>
    <w:p w14:paraId="2C84D8DF" w14:textId="77777777" w:rsidR="002D79DA" w:rsidRDefault="00675C63">
      <w:pPr>
        <w:spacing w:before="40" w:line="222" w:lineRule="atLeast"/>
        <w:ind w:left="3666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P </w:t>
      </w:r>
      <w:r>
        <w:rPr>
          <w:color w:val="231F20"/>
          <w:spacing w:val="24"/>
          <w:sz w:val="19"/>
          <w:szCs w:val="19"/>
        </w:rPr>
        <w:t>(x</w:t>
      </w:r>
      <w:proofErr w:type="gramStart"/>
      <w:r>
        <w:rPr>
          <w:color w:val="231F20"/>
          <w:spacing w:val="24"/>
          <w:sz w:val="13"/>
          <w:szCs w:val="13"/>
        </w:rPr>
        <w:t>1</w:t>
      </w:r>
      <w:r>
        <w:rPr>
          <w:color w:val="231F20"/>
          <w:spacing w:val="24"/>
          <w:sz w:val="19"/>
          <w:szCs w:val="19"/>
        </w:rPr>
        <w:t>,x</w:t>
      </w:r>
      <w:proofErr w:type="gramEnd"/>
      <w:r>
        <w:rPr>
          <w:color w:val="231F20"/>
          <w:spacing w:val="24"/>
          <w:sz w:val="13"/>
          <w:szCs w:val="13"/>
        </w:rPr>
        <w:t>2</w:t>
      </w:r>
      <w:r>
        <w:rPr>
          <w:color w:val="231F20"/>
          <w:spacing w:val="24"/>
          <w:sz w:val="19"/>
          <w:szCs w:val="19"/>
        </w:rPr>
        <w:t>,...,x</w:t>
      </w:r>
      <w:r>
        <w:rPr>
          <w:color w:val="231F20"/>
          <w:spacing w:val="5"/>
          <w:sz w:val="13"/>
          <w:szCs w:val="13"/>
        </w:rPr>
        <w:t xml:space="preserve"> </w:t>
      </w:r>
      <w:r>
        <w:rPr>
          <w:color w:val="231F20"/>
          <w:spacing w:val="38"/>
          <w:sz w:val="13"/>
          <w:szCs w:val="13"/>
        </w:rPr>
        <w:t>n</w:t>
      </w:r>
      <w:r>
        <w:rPr>
          <w:color w:val="231F20"/>
          <w:spacing w:val="38"/>
          <w:sz w:val="19"/>
          <w:szCs w:val="19"/>
        </w:rPr>
        <w:t>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3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 </w:t>
      </w:r>
      <w:r>
        <w:rPr>
          <w:color w:val="231F20"/>
          <w:spacing w:val="17"/>
          <w:sz w:val="19"/>
          <w:szCs w:val="19"/>
        </w:rPr>
        <w:t>(</w:t>
      </w:r>
      <w:proofErr w:type="spellStart"/>
      <w:r>
        <w:rPr>
          <w:color w:val="231F20"/>
          <w:spacing w:val="17"/>
          <w:sz w:val="19"/>
          <w:szCs w:val="19"/>
        </w:rPr>
        <w:t>x</w:t>
      </w:r>
      <w:r>
        <w:rPr>
          <w:color w:val="231F20"/>
          <w:spacing w:val="17"/>
          <w:sz w:val="13"/>
          <w:szCs w:val="13"/>
        </w:rPr>
        <w:t>i</w:t>
      </w:r>
      <w:r>
        <w:rPr>
          <w:color w:val="231F20"/>
          <w:spacing w:val="17"/>
          <w:sz w:val="19"/>
          <w:szCs w:val="19"/>
        </w:rPr>
        <w:t>|Pa</w:t>
      </w:r>
      <w:proofErr w:type="spellEnd"/>
      <w:r>
        <w:rPr>
          <w:color w:val="231F20"/>
          <w:spacing w:val="17"/>
          <w:sz w:val="19"/>
          <w:szCs w:val="19"/>
        </w:rPr>
        <w:t>(x</w:t>
      </w:r>
      <w:r>
        <w:rPr>
          <w:color w:val="231F20"/>
          <w:spacing w:val="17"/>
          <w:sz w:val="13"/>
          <w:szCs w:val="13"/>
        </w:rPr>
        <w:t>i</w:t>
      </w:r>
      <w:r>
        <w:rPr>
          <w:color w:val="231F20"/>
          <w:spacing w:val="17"/>
          <w:sz w:val="19"/>
          <w:szCs w:val="19"/>
        </w:rPr>
        <w:t>))</w:t>
      </w:r>
      <w:r>
        <w:rPr>
          <w:color w:val="231F20"/>
          <w:spacing w:val="16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(27.3)</w:t>
      </w:r>
    </w:p>
    <w:p w14:paraId="7F80B069" w14:textId="77777777" w:rsidR="002D79DA" w:rsidRDefault="00675C63">
      <w:pPr>
        <w:spacing w:before="49" w:line="145" w:lineRule="atLeast"/>
        <w:ind w:left="5301" w:right="-200"/>
        <w:jc w:val="both"/>
        <w:rPr>
          <w:sz w:val="13"/>
          <w:szCs w:val="13"/>
        </w:rPr>
      </w:pPr>
      <w:proofErr w:type="spellStart"/>
      <w:r>
        <w:rPr>
          <w:color w:val="231F20"/>
          <w:spacing w:val="7"/>
          <w:sz w:val="13"/>
          <w:szCs w:val="13"/>
        </w:rPr>
        <w:t>i</w:t>
      </w:r>
      <w:proofErr w:type="spellEnd"/>
      <w:r>
        <w:rPr>
          <w:color w:val="231F20"/>
          <w:spacing w:val="7"/>
          <w:sz w:val="13"/>
          <w:szCs w:val="13"/>
        </w:rPr>
        <w:t>=1</w:t>
      </w:r>
    </w:p>
    <w:p w14:paraId="06FC9E57" w14:textId="77777777" w:rsidR="002D79DA" w:rsidRDefault="00675C63">
      <w:pPr>
        <w:spacing w:before="146" w:line="225" w:lineRule="atLeast"/>
        <w:ind w:left="1447" w:right="176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Besides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dependencies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(children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nodes)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net- work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implies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independencies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(see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27.2).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probabilistic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framework 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appealing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query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joint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prob- ability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probabilities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(represented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nodes)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 events.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joint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choose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causalities.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complexity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exponential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polynomial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 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bounded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nodes.</w:t>
      </w:r>
    </w:p>
    <w:p w14:paraId="24531C31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Learning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Bayesian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</w:p>
    <w:p w14:paraId="236D3A33" w14:textId="77777777" w:rsidR="002D79DA" w:rsidRDefault="00675C63">
      <w:pPr>
        <w:spacing w:before="117" w:line="223" w:lineRule="atLeast"/>
        <w:ind w:left="1447" w:right="173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Given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genome-wide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candidate Bayesian networks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survey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 networks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Heckerman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[32].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short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overview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 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reader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analyze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305E8B6C" w14:textId="77777777" w:rsidR="002D79DA" w:rsidRDefault="00675C63">
      <w:pPr>
        <w:spacing w:after="114" w:line="225" w:lineRule="atLeast"/>
        <w:ind w:left="1447" w:right="176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Two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equivalent,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indistinguishable,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imply 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independencies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[24].</w:t>
      </w:r>
      <w:r>
        <w:rPr>
          <w:color w:val="231F20"/>
          <w:spacing w:val="10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hope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learn </w:t>
      </w:r>
      <w:r>
        <w:rPr>
          <w:color w:val="231F20"/>
          <w:sz w:val="19"/>
          <w:szCs w:val="19"/>
        </w:rPr>
        <w:lastRenderedPageBreak/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equivalence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individual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 Bayesian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essentially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two-fold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[23]:</w:t>
      </w:r>
    </w:p>
    <w:p w14:paraId="3617805B" w14:textId="77777777" w:rsidR="002D79DA" w:rsidRDefault="00675C63">
      <w:pPr>
        <w:numPr>
          <w:ilvl w:val="0"/>
          <w:numId w:val="11"/>
        </w:numPr>
        <w:spacing w:before="41" w:line="223" w:lineRule="atLeast"/>
        <w:ind w:right="2056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</w:t>
      </w:r>
      <w:r>
        <w:rPr>
          <w:color w:val="231F20"/>
          <w:spacing w:val="36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selection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:</w:t>
      </w:r>
      <w:proofErr w:type="gramEnd"/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 model)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variables.</w:t>
      </w:r>
    </w:p>
    <w:p w14:paraId="3EA3FFE5" w14:textId="77777777" w:rsidR="002D79DA" w:rsidRDefault="00675C63">
      <w:pPr>
        <w:numPr>
          <w:ilvl w:val="0"/>
          <w:numId w:val="11"/>
        </w:numPr>
        <w:spacing w:before="41" w:line="223" w:lineRule="atLeast"/>
        <w:ind w:right="1996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5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</w:t>
      </w:r>
      <w:r>
        <w:rPr>
          <w:color w:val="231F20"/>
          <w:spacing w:val="1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fitting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:</w:t>
      </w:r>
      <w:proofErr w:type="gramEnd"/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8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 data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best </w:t>
      </w:r>
      <w:r>
        <w:rPr>
          <w:color w:val="231F20"/>
          <w:sz w:val="19"/>
          <w:szCs w:val="19"/>
        </w:rPr>
        <w:t>conditional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node.</w:t>
      </w:r>
    </w:p>
    <w:p w14:paraId="349CD00E" w14:textId="77777777" w:rsidR="002D79DA" w:rsidRDefault="00675C63">
      <w:pPr>
        <w:spacing w:before="111" w:line="225" w:lineRule="atLeast"/>
        <w:ind w:left="1447" w:right="141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Parameter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fitting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easier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general.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44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 xml:space="preserve">good </w:t>
      </w:r>
      <w:r>
        <w:rPr>
          <w:color w:val="231F20"/>
          <w:sz w:val="19"/>
          <w:szCs w:val="19"/>
        </w:rPr>
        <w:t>candidates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conditional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49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Maximum Likelihood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Estimation</w:t>
      </w:r>
      <w:r>
        <w:rPr>
          <w:color w:val="231F20"/>
          <w:spacing w:val="10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(when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known),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0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Expectation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Maximization algorithms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(when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hidden),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well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proofErr w:type="spellEnd"/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selection,</w:t>
      </w:r>
    </w:p>
    <w:p w14:paraId="7EE67715" w14:textId="77777777" w:rsidR="002D79DA" w:rsidRDefault="00675C63">
      <w:pPr>
        <w:spacing w:before="3" w:line="223" w:lineRule="atLeast"/>
        <w:ind w:left="1447" w:right="1831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heuristics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without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solid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convergence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results, 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brute-force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graphs.</w:t>
      </w:r>
    </w:p>
    <w:p w14:paraId="6A736433" w14:textId="77777777" w:rsidR="002D79DA" w:rsidRDefault="00675C63">
      <w:pPr>
        <w:spacing w:line="225" w:lineRule="atLeast"/>
        <w:ind w:left="1447" w:right="173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these: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model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searched,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candidate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scored.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highest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pict w14:anchorId="7536C469">
          <v:shape id="_x0000_s1122" type="#_x0000_t75" style="position:absolute;left:0;text-align:left;margin-left:55.3pt;margin-top:73.4pt;width:16.95pt;height:.35pt;z-index:-25157427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119D6DF">
          <v:shape id="_x0000_s1123" type="#_x0000_t75" style="position:absolute;left:0;text-align:left;margin-left:561.65pt;margin-top:73.4pt;width:16.95pt;height:.35pt;z-index:-25157324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7D7F73B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27-13</w:t>
      </w:r>
      <w:r>
        <w:pict w14:anchorId="6755040C">
          <v:shape id="_x0000_s1124" type="#_x0000_t75" style="position:absolute;left:0;text-align:left;margin-left:46.85pt;margin-top:.55pt;width:16.95pt;height:.35pt;z-index:-25157222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38934CC">
          <v:shape id="_x0000_s1125" type="#_x0000_t75" style="position:absolute;left:0;text-align:left;margin-left:553.2pt;margin-top:.55pt;width:16.95pt;height:.35pt;z-index:-25157120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3347231" w14:textId="77777777" w:rsidR="002D79DA" w:rsidRDefault="00675C63">
      <w:pPr>
        <w:spacing w:before="193" w:after="226"/>
        <w:ind w:left="1447" w:right="-200"/>
        <w:jc w:val="both"/>
      </w:pPr>
      <w:r>
        <w:pict w14:anchorId="01BB5A4B">
          <v:shape id="_x0000_i1044" type="#_x0000_t75" style="width:372.75pt;height:304.5pt" o:allowincell="f">
            <v:imagedata r:id="rId23" o:title=""/>
          </v:shape>
        </w:pict>
      </w:r>
    </w:p>
    <w:p w14:paraId="6E0DA0E2" w14:textId="77777777" w:rsidR="002D79DA" w:rsidRDefault="002D79DA">
      <w:pPr>
        <w:sectPr w:rsidR="002D79DA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680" w:right="669" w:bottom="1700" w:left="1106" w:header="200" w:footer="1220" w:gutter="0"/>
          <w:cols w:space="708"/>
        </w:sectPr>
      </w:pPr>
    </w:p>
    <w:p w14:paraId="1BE1EB33" w14:textId="77777777" w:rsidR="002D79DA" w:rsidRDefault="00675C63">
      <w:pPr>
        <w:spacing w:before="19" w:line="186" w:lineRule="atLeast"/>
        <w:ind w:right="-200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27.2:</w:t>
      </w:r>
    </w:p>
    <w:p w14:paraId="4508C8FC" w14:textId="77777777" w:rsidR="002D79DA" w:rsidRDefault="00675C63">
      <w:pPr>
        <w:spacing w:before="1" w:after="406" w:line="205" w:lineRule="atLeast"/>
        <w:ind w:right="-133"/>
        <w:jc w:val="both"/>
        <w:rPr>
          <w:sz w:val="17"/>
          <w:szCs w:val="17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column"/>
      </w:r>
      <w:r>
        <w:rPr>
          <w:color w:val="231F20"/>
          <w:sz w:val="17"/>
          <w:szCs w:val="17"/>
        </w:rPr>
        <w:t>An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Example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Bayesian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where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genes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can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assume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discrete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states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Up and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Down.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probability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distributions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at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nodes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imply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dependencies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of </w:t>
      </w:r>
      <w:r>
        <w:rPr>
          <w:color w:val="231F20"/>
          <w:spacing w:val="1"/>
          <w:sz w:val="17"/>
          <w:szCs w:val="17"/>
        </w:rPr>
        <w:t>nodes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only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their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parent</w:t>
      </w:r>
      <w:r>
        <w:rPr>
          <w:color w:val="231F20"/>
          <w:spacing w:val="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nodes.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joint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probability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can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pacing w:val="5"/>
          <w:sz w:val="17"/>
          <w:szCs w:val="17"/>
        </w:rPr>
        <w:t xml:space="preserve">be </w:t>
      </w:r>
      <w:r>
        <w:rPr>
          <w:color w:val="231F20"/>
          <w:sz w:val="17"/>
          <w:szCs w:val="17"/>
        </w:rPr>
        <w:t>computed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directly from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graph,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any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instance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node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values.</w:t>
      </w:r>
      <w:r>
        <w:rPr>
          <w:color w:val="231F20"/>
          <w:spacing w:val="68"/>
          <w:sz w:val="17"/>
          <w:szCs w:val="17"/>
        </w:rPr>
        <w:t xml:space="preserve"> </w:t>
      </w:r>
      <w:proofErr w:type="spellStart"/>
      <w:r>
        <w:rPr>
          <w:color w:val="231F20"/>
          <w:sz w:val="17"/>
          <w:szCs w:val="17"/>
        </w:rPr>
        <w:t>Eg.</w:t>
      </w:r>
      <w:proofErr w:type="spellEnd"/>
      <w:r>
        <w:rPr>
          <w:color w:val="231F20"/>
          <w:spacing w:val="4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 </w:t>
      </w:r>
      <w:r>
        <w:rPr>
          <w:color w:val="231F20"/>
          <w:spacing w:val="11"/>
          <w:sz w:val="17"/>
          <w:szCs w:val="17"/>
        </w:rPr>
        <w:t>(a</w:t>
      </w:r>
      <w:r>
        <w:rPr>
          <w:color w:val="231F20"/>
          <w:spacing w:val="3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4"/>
          <w:sz w:val="17"/>
          <w:szCs w:val="17"/>
        </w:rPr>
        <w:t xml:space="preserve"> </w:t>
      </w:r>
      <w:proofErr w:type="spellStart"/>
      <w:proofErr w:type="gramStart"/>
      <w:r>
        <w:rPr>
          <w:color w:val="231F20"/>
          <w:spacing w:val="13"/>
          <w:sz w:val="17"/>
          <w:szCs w:val="17"/>
        </w:rPr>
        <w:t>U,b</w:t>
      </w:r>
      <w:proofErr w:type="spellEnd"/>
      <w:proofErr w:type="gramEnd"/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4"/>
          <w:sz w:val="17"/>
          <w:szCs w:val="17"/>
        </w:rPr>
        <w:t xml:space="preserve"> </w:t>
      </w:r>
      <w:proofErr w:type="spellStart"/>
      <w:r>
        <w:rPr>
          <w:color w:val="231F20"/>
          <w:spacing w:val="13"/>
          <w:sz w:val="17"/>
          <w:szCs w:val="17"/>
        </w:rPr>
        <w:t>U,c</w:t>
      </w:r>
      <w:proofErr w:type="spellEnd"/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= </w:t>
      </w:r>
      <w:proofErr w:type="spellStart"/>
      <w:r>
        <w:rPr>
          <w:color w:val="231F20"/>
          <w:spacing w:val="16"/>
          <w:sz w:val="17"/>
          <w:szCs w:val="17"/>
        </w:rPr>
        <w:t>D,d</w:t>
      </w:r>
      <w:proofErr w:type="spellEnd"/>
      <w:r>
        <w:rPr>
          <w:color w:val="231F20"/>
          <w:spacing w:val="6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0"/>
          <w:sz w:val="17"/>
          <w:szCs w:val="17"/>
        </w:rPr>
        <w:t xml:space="preserve"> </w:t>
      </w:r>
      <w:r>
        <w:rPr>
          <w:color w:val="231F20"/>
          <w:spacing w:val="13"/>
          <w:sz w:val="17"/>
          <w:szCs w:val="17"/>
        </w:rPr>
        <w:t>U)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P </w:t>
      </w:r>
      <w:r>
        <w:rPr>
          <w:color w:val="231F20"/>
          <w:spacing w:val="11"/>
          <w:sz w:val="17"/>
          <w:szCs w:val="17"/>
        </w:rPr>
        <w:t>(a</w:t>
      </w:r>
      <w:r>
        <w:rPr>
          <w:color w:val="231F20"/>
          <w:spacing w:val="4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8"/>
          <w:sz w:val="17"/>
          <w:szCs w:val="17"/>
        </w:rPr>
        <w:t xml:space="preserve"> </w:t>
      </w:r>
      <w:r>
        <w:rPr>
          <w:color w:val="231F20"/>
          <w:spacing w:val="12"/>
          <w:sz w:val="17"/>
          <w:szCs w:val="17"/>
        </w:rPr>
        <w:t>U)P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1"/>
          <w:sz w:val="17"/>
          <w:szCs w:val="17"/>
        </w:rPr>
        <w:t>(b</w:t>
      </w:r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8"/>
          <w:sz w:val="17"/>
          <w:szCs w:val="17"/>
        </w:rPr>
        <w:t xml:space="preserve"> </w:t>
      </w:r>
      <w:proofErr w:type="spellStart"/>
      <w:r>
        <w:rPr>
          <w:color w:val="231F20"/>
          <w:spacing w:val="13"/>
          <w:sz w:val="17"/>
          <w:szCs w:val="17"/>
        </w:rPr>
        <w:t>U|a</w:t>
      </w:r>
      <w:proofErr w:type="spellEnd"/>
      <w:r>
        <w:rPr>
          <w:color w:val="231F20"/>
          <w:spacing w:val="5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8"/>
          <w:sz w:val="17"/>
          <w:szCs w:val="17"/>
        </w:rPr>
        <w:t xml:space="preserve"> </w:t>
      </w:r>
      <w:r>
        <w:rPr>
          <w:color w:val="231F20"/>
          <w:spacing w:val="12"/>
          <w:sz w:val="17"/>
          <w:szCs w:val="17"/>
        </w:rPr>
        <w:t>U)P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1"/>
          <w:sz w:val="17"/>
          <w:szCs w:val="17"/>
        </w:rPr>
        <w:t>(c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0"/>
          <w:sz w:val="17"/>
          <w:szCs w:val="17"/>
        </w:rPr>
        <w:t xml:space="preserve"> </w:t>
      </w:r>
      <w:proofErr w:type="spellStart"/>
      <w:r>
        <w:rPr>
          <w:color w:val="231F20"/>
          <w:spacing w:val="19"/>
          <w:sz w:val="17"/>
          <w:szCs w:val="17"/>
        </w:rPr>
        <w:t>D|a</w:t>
      </w:r>
      <w:proofErr w:type="spellEnd"/>
      <w:r>
        <w:rPr>
          <w:color w:val="231F20"/>
          <w:spacing w:val="4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0"/>
          <w:sz w:val="17"/>
          <w:szCs w:val="17"/>
        </w:rPr>
        <w:t xml:space="preserve"> </w:t>
      </w:r>
      <w:r>
        <w:rPr>
          <w:color w:val="231F20"/>
          <w:spacing w:val="12"/>
          <w:sz w:val="17"/>
          <w:szCs w:val="17"/>
        </w:rPr>
        <w:t>U)P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spacing w:val="11"/>
          <w:sz w:val="17"/>
          <w:szCs w:val="17"/>
        </w:rPr>
        <w:t>(d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0"/>
          <w:sz w:val="17"/>
          <w:szCs w:val="17"/>
        </w:rPr>
        <w:t xml:space="preserve"> </w:t>
      </w:r>
      <w:proofErr w:type="spellStart"/>
      <w:r>
        <w:rPr>
          <w:color w:val="231F20"/>
          <w:spacing w:val="13"/>
          <w:sz w:val="17"/>
          <w:szCs w:val="17"/>
        </w:rPr>
        <w:t>U|b</w:t>
      </w:r>
      <w:proofErr w:type="spellEnd"/>
      <w:r>
        <w:rPr>
          <w:color w:val="231F20"/>
          <w:spacing w:val="2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70"/>
          <w:sz w:val="17"/>
          <w:szCs w:val="17"/>
        </w:rPr>
        <w:t xml:space="preserve"> </w:t>
      </w:r>
      <w:proofErr w:type="spellStart"/>
      <w:r>
        <w:rPr>
          <w:color w:val="231F20"/>
          <w:spacing w:val="13"/>
          <w:sz w:val="17"/>
          <w:szCs w:val="17"/>
        </w:rPr>
        <w:t>U,c</w:t>
      </w:r>
      <w:proofErr w:type="spellEnd"/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 D)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0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pacing w:val="7"/>
          <w:sz w:val="17"/>
          <w:szCs w:val="17"/>
        </w:rPr>
        <w:t xml:space="preserve">.7∗0.8∗0.4∗0.7 </w:t>
      </w:r>
      <w:r>
        <w:rPr>
          <w:color w:val="231F20"/>
          <w:sz w:val="17"/>
          <w:szCs w:val="17"/>
        </w:rPr>
        <w:t>=</w:t>
      </w:r>
      <w:r>
        <w:rPr>
          <w:color w:val="231F20"/>
          <w:spacing w:val="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16%.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implied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independencies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this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are: </w:t>
      </w:r>
      <w:r>
        <w:rPr>
          <w:color w:val="231F20"/>
          <w:spacing w:val="13"/>
          <w:sz w:val="17"/>
          <w:szCs w:val="17"/>
        </w:rPr>
        <w:t>I(</w:t>
      </w:r>
      <w:proofErr w:type="spellStart"/>
      <w:proofErr w:type="gramStart"/>
      <w:r>
        <w:rPr>
          <w:color w:val="231F20"/>
          <w:spacing w:val="13"/>
          <w:sz w:val="17"/>
          <w:szCs w:val="17"/>
        </w:rPr>
        <w:t>b;c</w:t>
      </w:r>
      <w:proofErr w:type="gramEnd"/>
      <w:r>
        <w:rPr>
          <w:color w:val="231F20"/>
          <w:spacing w:val="13"/>
          <w:sz w:val="17"/>
          <w:szCs w:val="17"/>
        </w:rPr>
        <w:t>|a</w:t>
      </w:r>
      <w:proofErr w:type="spellEnd"/>
      <w:r>
        <w:rPr>
          <w:color w:val="231F20"/>
          <w:spacing w:val="13"/>
          <w:sz w:val="17"/>
          <w:szCs w:val="17"/>
        </w:rPr>
        <w:t>)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(i.e.</w:t>
      </w:r>
      <w:r>
        <w:rPr>
          <w:color w:val="231F20"/>
          <w:spacing w:val="7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 is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independent</w:t>
      </w:r>
      <w:r>
        <w:rPr>
          <w:color w:val="231F20"/>
          <w:spacing w:val="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given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pacing w:val="9"/>
          <w:sz w:val="17"/>
          <w:szCs w:val="17"/>
        </w:rPr>
        <w:t>a),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64"/>
          <w:sz w:val="17"/>
          <w:szCs w:val="17"/>
        </w:rPr>
        <w:t xml:space="preserve"> </w:t>
      </w:r>
      <w:r>
        <w:rPr>
          <w:color w:val="231F20"/>
          <w:spacing w:val="13"/>
          <w:sz w:val="17"/>
          <w:szCs w:val="17"/>
        </w:rPr>
        <w:t>I(</w:t>
      </w:r>
      <w:proofErr w:type="spellStart"/>
      <w:r>
        <w:rPr>
          <w:color w:val="231F20"/>
          <w:spacing w:val="13"/>
          <w:sz w:val="17"/>
          <w:szCs w:val="17"/>
        </w:rPr>
        <w:t>c;b|a</w:t>
      </w:r>
      <w:proofErr w:type="spellEnd"/>
      <w:r>
        <w:rPr>
          <w:color w:val="231F20"/>
          <w:spacing w:val="13"/>
          <w:sz w:val="17"/>
          <w:szCs w:val="17"/>
        </w:rPr>
        <w:t>)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(i.e.</w:t>
      </w:r>
      <w:r>
        <w:rPr>
          <w:color w:val="231F20"/>
          <w:spacing w:val="7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c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</w:t>
      </w:r>
      <w:r>
        <w:rPr>
          <w:color w:val="231F20"/>
          <w:spacing w:val="1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independent</w:t>
      </w:r>
      <w:r>
        <w:rPr>
          <w:color w:val="231F20"/>
          <w:spacing w:val="1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 b</w:t>
      </w:r>
      <w:r>
        <w:rPr>
          <w:color w:val="231F20"/>
          <w:spacing w:val="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given</w:t>
      </w:r>
      <w:r>
        <w:rPr>
          <w:color w:val="231F20"/>
          <w:spacing w:val="42"/>
          <w:sz w:val="17"/>
          <w:szCs w:val="17"/>
        </w:rPr>
        <w:t xml:space="preserve"> </w:t>
      </w:r>
      <w:r>
        <w:rPr>
          <w:color w:val="231F20"/>
          <w:spacing w:val="9"/>
          <w:sz w:val="17"/>
          <w:szCs w:val="17"/>
        </w:rPr>
        <w:t>a).</w:t>
      </w:r>
    </w:p>
    <w:p w14:paraId="7D1353FE" w14:textId="77777777" w:rsidR="002D79DA" w:rsidRDefault="002D79DA">
      <w:pPr>
        <w:sectPr w:rsidR="002D79DA">
          <w:headerReference w:type="even" r:id="rId28"/>
          <w:headerReference w:type="default" r:id="rId29"/>
          <w:footerReference w:type="even" r:id="rId30"/>
          <w:footerReference w:type="default" r:id="rId31"/>
          <w:type w:val="continuous"/>
          <w:pgSz w:w="12240" w:h="15840"/>
          <w:pgMar w:top="680" w:right="2237" w:bottom="1700" w:left="2553" w:header="200" w:footer="1220" w:gutter="0"/>
          <w:cols w:num="2" w:space="708" w:equalWidth="0">
            <w:col w:w="1018" w:space="328"/>
            <w:col w:w="6104" w:space="0"/>
          </w:cols>
        </w:sectPr>
      </w:pPr>
    </w:p>
    <w:p w14:paraId="698A3F6A" w14:textId="77777777" w:rsidR="002D79DA" w:rsidRDefault="00675C63">
      <w:pPr>
        <w:spacing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fitting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77AFC75B" w14:textId="77777777" w:rsidR="002D79DA" w:rsidRDefault="00675C63">
      <w:pPr>
        <w:spacing w:before="3" w:line="223" w:lineRule="atLeast"/>
        <w:ind w:left="1447" w:right="1450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Given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posterior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396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data</w:t>
      </w:r>
      <w:r>
        <w:rPr>
          <w:color w:val="231F20"/>
          <w:spacing w:val="67"/>
          <w:sz w:val="19"/>
          <w:szCs w:val="19"/>
        </w:rPr>
        <w:t xml:space="preserve"> </w:t>
      </w:r>
      <w:r>
        <w:rPr>
          <w:color w:val="231F20"/>
          <w:spacing w:val="5"/>
          <w:sz w:val="19"/>
          <w:szCs w:val="19"/>
        </w:rPr>
        <w:t>D:</w:t>
      </w:r>
    </w:p>
    <w:p w14:paraId="2D7FE5F2" w14:textId="77777777" w:rsidR="002D79DA" w:rsidRDefault="00675C63">
      <w:pPr>
        <w:spacing w:before="100" w:line="207" w:lineRule="atLeast"/>
        <w:ind w:left="4138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 xml:space="preserve">P </w:t>
      </w:r>
      <w:r>
        <w:rPr>
          <w:color w:val="231F20"/>
          <w:spacing w:val="14"/>
          <w:sz w:val="19"/>
          <w:szCs w:val="19"/>
        </w:rPr>
        <w:t>(D|</w:t>
      </w:r>
      <w:proofErr w:type="gramStart"/>
      <w:r>
        <w:rPr>
          <w:color w:val="231F20"/>
          <w:spacing w:val="14"/>
          <w:sz w:val="19"/>
          <w:szCs w:val="19"/>
        </w:rPr>
        <w:t>G)P</w:t>
      </w:r>
      <w:proofErr w:type="gram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(G)</w:t>
      </w:r>
    </w:p>
    <w:p w14:paraId="1EA5405F" w14:textId="77777777" w:rsidR="002D79DA" w:rsidRDefault="00675C63">
      <w:pPr>
        <w:spacing w:before="1" w:line="207" w:lineRule="atLeast"/>
        <w:ind w:left="1734" w:right="-200"/>
        <w:jc w:val="both"/>
        <w:rPr>
          <w:sz w:val="19"/>
          <w:szCs w:val="19"/>
        </w:rPr>
      </w:pPr>
      <w:proofErr w:type="gramStart"/>
      <w:r>
        <w:rPr>
          <w:color w:val="231F20"/>
          <w:spacing w:val="16"/>
          <w:sz w:val="19"/>
          <w:szCs w:val="19"/>
        </w:rPr>
        <w:t>S(</w:t>
      </w:r>
      <w:proofErr w:type="gramEnd"/>
      <w:r>
        <w:rPr>
          <w:color w:val="231F20"/>
          <w:spacing w:val="16"/>
          <w:sz w:val="19"/>
          <w:szCs w:val="19"/>
        </w:rPr>
        <w:t>G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: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24"/>
          <w:sz w:val="19"/>
          <w:szCs w:val="19"/>
        </w:rPr>
        <w:t>D)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57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logP</w:t>
      </w:r>
      <w:proofErr w:type="spellEnd"/>
      <w:r>
        <w:rPr>
          <w:color w:val="231F20"/>
          <w:spacing w:val="13"/>
          <w:sz w:val="19"/>
          <w:szCs w:val="19"/>
        </w:rPr>
        <w:t>(G|D)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log</w:t>
      </w:r>
      <w:r>
        <w:pict w14:anchorId="0B839D1B">
          <v:shape id="_x0000_i1061" type="#_x0000_t75" style="width:54.75pt;height:.75pt;flip:y" o:allowincell="f">
            <v:imagedata r:id="rId32" o:title=""/>
          </v:shape>
        </w:pict>
      </w:r>
      <w:r>
        <w:rPr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6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logP</w:t>
      </w:r>
      <w:proofErr w:type="spellEnd"/>
      <w:r>
        <w:rPr>
          <w:color w:val="231F20"/>
          <w:spacing w:val="13"/>
          <w:sz w:val="19"/>
          <w:szCs w:val="19"/>
        </w:rPr>
        <w:t>(D|G)</w:t>
      </w:r>
      <w:r>
        <w:rPr>
          <w:color w:val="231F20"/>
          <w:sz w:val="19"/>
          <w:szCs w:val="19"/>
        </w:rPr>
        <w:t xml:space="preserve"> +</w:t>
      </w:r>
      <w:r>
        <w:rPr>
          <w:color w:val="231F20"/>
          <w:spacing w:val="45"/>
          <w:sz w:val="19"/>
          <w:szCs w:val="19"/>
        </w:rPr>
        <w:t xml:space="preserve"> </w:t>
      </w:r>
      <w:proofErr w:type="spellStart"/>
      <w:r>
        <w:rPr>
          <w:color w:val="231F20"/>
          <w:spacing w:val="12"/>
          <w:sz w:val="19"/>
          <w:szCs w:val="19"/>
        </w:rPr>
        <w:t>logP</w:t>
      </w:r>
      <w:proofErr w:type="spellEnd"/>
      <w:r>
        <w:rPr>
          <w:color w:val="231F20"/>
          <w:spacing w:val="12"/>
          <w:sz w:val="19"/>
          <w:szCs w:val="19"/>
        </w:rPr>
        <w:t>(G)</w:t>
      </w:r>
      <w:r>
        <w:rPr>
          <w:color w:val="231F20"/>
          <w:sz w:val="19"/>
          <w:szCs w:val="19"/>
        </w:rPr>
        <w:t xml:space="preserve"> +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Const.</w:t>
      </w:r>
      <w:r>
        <w:rPr>
          <w:color w:val="231F20"/>
          <w:spacing w:val="3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(27.4)</w:t>
      </w:r>
    </w:p>
    <w:p w14:paraId="44A32C9E" w14:textId="77777777" w:rsidR="002D79DA" w:rsidRDefault="00675C63">
      <w:pPr>
        <w:spacing w:before="1" w:line="207" w:lineRule="atLeast"/>
        <w:ind w:left="4456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P </w:t>
      </w:r>
      <w:r>
        <w:rPr>
          <w:color w:val="231F20"/>
          <w:spacing w:val="7"/>
          <w:sz w:val="19"/>
          <w:szCs w:val="19"/>
        </w:rPr>
        <w:t>(D)</w:t>
      </w:r>
    </w:p>
    <w:p w14:paraId="42F37467" w14:textId="77777777" w:rsidR="002D79DA" w:rsidRDefault="00675C63">
      <w:pPr>
        <w:spacing w:before="120" w:line="223" w:lineRule="atLeast"/>
        <w:ind w:left="1447" w:right="1455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non-constant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right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</w:t>
      </w:r>
      <w:proofErr w:type="gram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side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above. </w:t>
      </w:r>
      <w:r>
        <w:rPr>
          <w:color w:val="231F20"/>
          <w:sz w:val="19"/>
          <w:szCs w:val="19"/>
        </w:rPr>
        <w:t>Namely,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3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parametric assignments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maximum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log-likelihood of</w:t>
      </w:r>
      <w:r>
        <w:rPr>
          <w:color w:val="231F20"/>
          <w:spacing w:val="3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5"/>
          <w:sz w:val="19"/>
          <w:szCs w:val="19"/>
        </w:rPr>
        <w:t>D.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sec- </w:t>
      </w:r>
      <w:proofErr w:type="spellStart"/>
      <w:r>
        <w:rPr>
          <w:color w:val="231F20"/>
          <w:sz w:val="19"/>
          <w:szCs w:val="19"/>
        </w:rPr>
        <w:t>ond</w:t>
      </w:r>
      <w:proofErr w:type="spellEnd"/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8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corresponds 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complexity.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third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taken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achieve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individually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estimated.</w:t>
      </w:r>
    </w:p>
    <w:p w14:paraId="10C56671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Finding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optimizing</w:t>
      </w:r>
      <w:r>
        <w:rPr>
          <w:color w:val="231F20"/>
          <w:spacing w:val="308"/>
          <w:sz w:val="19"/>
          <w:szCs w:val="19"/>
        </w:rPr>
        <w:t xml:space="preserve"> </w:t>
      </w:r>
      <w:proofErr w:type="gramStart"/>
      <w:r>
        <w:rPr>
          <w:color w:val="231F20"/>
          <w:spacing w:val="16"/>
          <w:sz w:val="19"/>
          <w:szCs w:val="19"/>
        </w:rPr>
        <w:t>S(</w:t>
      </w:r>
      <w:proofErr w:type="gramEnd"/>
      <w:r>
        <w:rPr>
          <w:color w:val="231F20"/>
          <w:spacing w:val="16"/>
          <w:sz w:val="19"/>
          <w:szCs w:val="19"/>
        </w:rPr>
        <w:t>G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: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D),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i.e.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pict w14:anchorId="532ECE94">
          <v:shape id="_x0000_s1128" type="#_x0000_t75" style="position:absolute;left:0;text-align:left;margin-left:46.85pt;margin-top:62.1pt;width:16.95pt;height:.35pt;z-index:-25157017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5B7F652">
          <v:shape id="_x0000_s1129" type="#_x0000_t75" style="position:absolute;left:0;text-align:left;margin-left:553.2pt;margin-top:62.1pt;width:16.95pt;height:.35pt;z-index:-25156915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7FF7BA6A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27-14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3D718E4B">
          <v:shape id="_x0000_s1130" type="#_x0000_t75" style="position:absolute;left:0;text-align:left;margin-left:55.3pt;margin-top:.55pt;width:16.95pt;height:.35pt;z-index:-25156812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86C994E">
          <v:shape id="_x0000_s1131" type="#_x0000_t75" style="position:absolute;left:0;text-align:left;margin-left:561.65pt;margin-top:.55pt;width:16.95pt;height:.35pt;z-index:-25156710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DB76BA4" w14:textId="77777777" w:rsidR="002D79DA" w:rsidRDefault="00675C63">
      <w:pPr>
        <w:spacing w:before="224" w:line="225" w:lineRule="atLeast"/>
        <w:ind w:left="1447" w:right="179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parametric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assignment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efficiently,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imperative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chose</w:t>
      </w:r>
      <w:proofErr w:type="spellEnd"/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scoring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decomposable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individual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contributions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node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provable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guarantees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highest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likelier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capture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 functions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are: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 Information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Criterion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(BIC),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Akaike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Infor- </w:t>
      </w:r>
      <w:proofErr w:type="spellStart"/>
      <w:r>
        <w:rPr>
          <w:color w:val="231F20"/>
          <w:sz w:val="19"/>
          <w:szCs w:val="19"/>
        </w:rPr>
        <w:t>mation</w:t>
      </w:r>
      <w:proofErr w:type="spellEnd"/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Criterion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(AIC),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Dirichlet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equivalent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spellStart"/>
      <w:r>
        <w:rPr>
          <w:color w:val="231F20"/>
          <w:sz w:val="19"/>
          <w:szCs w:val="19"/>
        </w:rPr>
        <w:t>BDe</w:t>
      </w:r>
      <w:proofErr w:type="spellEnd"/>
      <w:r>
        <w:rPr>
          <w:color w:val="231F20"/>
          <w:sz w:val="19"/>
          <w:szCs w:val="19"/>
        </w:rPr>
        <w:t>).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though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decomposition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optimizing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 all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still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NP-hard.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heuristics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hill-climbing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simulated annealing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used 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efficiently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 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"/>
          <w:sz w:val="19"/>
          <w:szCs w:val="19"/>
        </w:rPr>
        <w:t xml:space="preserve"> 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looking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neighboring graphs around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deleting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edges.</w:t>
      </w:r>
    </w:p>
    <w:p w14:paraId="60A96B96" w14:textId="77777777" w:rsidR="002D79DA" w:rsidRDefault="00675C63">
      <w:pPr>
        <w:spacing w:before="1" w:line="225" w:lineRule="atLeast"/>
        <w:ind w:left="1447" w:right="177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function,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made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get from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discretization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few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(e.g.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-1,</w:t>
      </w:r>
      <w:proofErr w:type="gramStart"/>
      <w:r>
        <w:rPr>
          <w:color w:val="231F20"/>
          <w:sz w:val="19"/>
          <w:szCs w:val="19"/>
        </w:rPr>
        <w:t>0,+</w:t>
      </w:r>
      <w:proofErr w:type="gramEnd"/>
      <w:r>
        <w:rPr>
          <w:color w:val="231F20"/>
          <w:sz w:val="19"/>
          <w:szCs w:val="19"/>
        </w:rPr>
        <w:t>1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under-expression,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 expression)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(e.g.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multinomial),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related.</w:t>
      </w:r>
    </w:p>
    <w:p w14:paraId="5E9140BE" w14:textId="77777777" w:rsidR="002D79DA" w:rsidRDefault="00675C63">
      <w:pPr>
        <w:spacing w:before="3" w:line="223" w:lineRule="atLeast"/>
        <w:ind w:left="1447" w:right="173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[30]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schemes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illustrated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[75]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dis- </w:t>
      </w:r>
      <w:proofErr w:type="spellStart"/>
      <w:r>
        <w:rPr>
          <w:color w:val="231F20"/>
          <w:sz w:val="19"/>
          <w:szCs w:val="19"/>
        </w:rPr>
        <w:t>cretizations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heuristics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compared.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studies, single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BIC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choice,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conjunction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three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</w:t>
      </w:r>
      <w:proofErr w:type="gramEnd"/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data,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random-start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hill-climbing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heuristic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selection.</w:t>
      </w:r>
    </w:p>
    <w:p w14:paraId="056D9E68" w14:textId="77777777" w:rsidR="002D79DA" w:rsidRDefault="00675C63">
      <w:pPr>
        <w:spacing w:line="225" w:lineRule="atLeast"/>
        <w:ind w:left="1447" w:right="1758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issue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interpretation.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 gene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conditional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that, one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wants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another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local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Markov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Rule</w:t>
      </w:r>
      <w:r>
        <w:rPr>
          <w:color w:val="231F20"/>
          <w:spacing w:val="6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says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nodes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parents.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equivalence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 stand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arrow.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there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undirected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causality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unknown.</w:t>
      </w:r>
    </w:p>
    <w:p w14:paraId="5962A60A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Practical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Approaches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Dimensionality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Curse</w:t>
      </w:r>
    </w:p>
    <w:p w14:paraId="3888B88E" w14:textId="77777777" w:rsidR="002D79DA" w:rsidRDefault="00675C63">
      <w:pPr>
        <w:spacing w:before="117" w:line="223" w:lineRule="atLeast"/>
        <w:ind w:left="1447" w:right="182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suffers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dimensionality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curse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(see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27.3)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many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well.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high-scoring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simplifying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regarding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nature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instead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trying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 scale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focus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retrieving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over-represented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high-scoring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701D0124" w14:textId="77777777" w:rsidR="002D79DA" w:rsidRDefault="00675C63">
      <w:pPr>
        <w:spacing w:line="225" w:lineRule="atLeast"/>
        <w:ind w:left="1447" w:right="179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[24]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authors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establish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 genes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yeast,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several </w:t>
      </w:r>
      <w:proofErr w:type="spellStart"/>
      <w:r>
        <w:rPr>
          <w:color w:val="231F20"/>
          <w:spacing w:val="2"/>
          <w:sz w:val="19"/>
          <w:szCs w:val="19"/>
        </w:rPr>
        <w:t>biologicallyplausible</w:t>
      </w:r>
      <w:proofErr w:type="spellEnd"/>
      <w:r>
        <w:rPr>
          <w:color w:val="231F20"/>
          <w:sz w:val="19"/>
          <w:szCs w:val="19"/>
        </w:rPr>
        <w:t xml:space="preserve"> simplifying assumptions.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first one is that the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bounded in-degree,</w:t>
      </w:r>
      <w:r>
        <w:rPr>
          <w:color w:val="231F20"/>
          <w:spacing w:val="23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children</w:t>
      </w:r>
      <w:proofErr w:type="gramEnd"/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nodes </w:t>
      </w:r>
      <w:r>
        <w:rPr>
          <w:color w:val="231F20"/>
          <w:sz w:val="19"/>
          <w:szCs w:val="19"/>
        </w:rPr>
        <w:t>likely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patterns,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3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coexpressed</w:t>
      </w:r>
      <w:proofErr w:type="spell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might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regulatory relationships.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Both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number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high-scoring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found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number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high-scoring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instead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subgraphs,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or </w:t>
      </w:r>
      <w:r>
        <w:rPr>
          <w:color w:val="231F20"/>
          <w:sz w:val="19"/>
          <w:szCs w:val="19"/>
        </w:rPr>
        <w:t>robust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common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high-scoring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pair-wise relationships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separate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lastRenderedPageBreak/>
        <w:t>interactions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distributions):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Gaussian 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multinomial,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discretizations</w:t>
      </w:r>
      <w:proofErr w:type="spellEnd"/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three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 one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continuous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surprising,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excellent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 prior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mediocre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multinomial.</w:t>
      </w:r>
    </w:p>
    <w:p w14:paraId="23C1AEF3" w14:textId="77777777" w:rsidR="002D79DA" w:rsidRDefault="00675C63">
      <w:pPr>
        <w:spacing w:before="1" w:line="225" w:lineRule="atLeast"/>
        <w:ind w:left="1447" w:right="1875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subsequent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group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[49],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applied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 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expanded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goal: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pict w14:anchorId="094218CF">
          <v:shape id="_x0000_s1132" type="#_x0000_t75" style="position:absolute;left:0;text-align:left;margin-left:55.3pt;margin-top:78.9pt;width:16.95pt;height:.35pt;z-index:-25156608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7BE7E03">
          <v:shape id="_x0000_s1133" type="#_x0000_t75" style="position:absolute;left:0;text-align:left;margin-left:561.65pt;margin-top:78.9pt;width:16.95pt;height:.35pt;z-index:-25156505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8617745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27-15</w:t>
      </w:r>
      <w:r>
        <w:pict w14:anchorId="71F5177F">
          <v:shape id="_x0000_s1134" type="#_x0000_t75" style="position:absolute;left:0;text-align:left;margin-left:46.85pt;margin-top:.55pt;width:16.95pt;height:.35pt;z-index:-25156403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2935E3E">
          <v:shape id="_x0000_s1135" type="#_x0000_t75" style="position:absolute;left:0;text-align:left;margin-left:553.2pt;margin-top:.55pt;width:16.95pt;height:.35pt;z-index:-25156300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2E29677C" w14:textId="77777777" w:rsidR="002D79DA" w:rsidRDefault="00675C63">
      <w:pPr>
        <w:spacing w:before="224" w:line="225" w:lineRule="atLeast"/>
        <w:ind w:left="1447" w:right="183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inhibition.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in- </w:t>
      </w:r>
      <w:proofErr w:type="spellStart"/>
      <w:r>
        <w:rPr>
          <w:color w:val="231F20"/>
          <w:spacing w:val="1"/>
          <w:sz w:val="19"/>
          <w:szCs w:val="19"/>
        </w:rPr>
        <w:t>corporated</w:t>
      </w:r>
      <w:proofErr w:type="spell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framework.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Activations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inhibitions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 modeled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regulator’s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must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exhibit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Akutsu</w:t>
      </w:r>
      <w:proofErr w:type="spellEnd"/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[4]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network </w:t>
      </w:r>
      <w:r>
        <w:rPr>
          <w:color w:val="231F20"/>
          <w:spacing w:val="1"/>
          <w:sz w:val="19"/>
          <w:szCs w:val="19"/>
        </w:rPr>
        <w:t xml:space="preserve">model </w:t>
      </w:r>
      <w:r>
        <w:rPr>
          <w:color w:val="231F20"/>
          <w:sz w:val="19"/>
          <w:szCs w:val="19"/>
        </w:rPr>
        <w:t>study.</w:t>
      </w:r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again,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conserved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runs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previous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resolution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co-regulation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correlation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subnetworks 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automatically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0573DC96" w14:textId="77777777" w:rsidR="002D79DA" w:rsidRDefault="00675C63">
      <w:pPr>
        <w:spacing w:before="1" w:line="225" w:lineRule="atLeast"/>
        <w:ind w:left="1447" w:right="178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Although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studies, 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insufficient.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paper,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circumvented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by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lowering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dimensionality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original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sub-networks,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than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genome-scale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specifically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support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48E2267B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Extending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Bayesian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</w:p>
    <w:p w14:paraId="26EB1B2C" w14:textId="77777777" w:rsidR="002D79DA" w:rsidRDefault="00675C63">
      <w:pPr>
        <w:spacing w:before="117" w:line="223" w:lineRule="atLeast"/>
        <w:ind w:left="1447" w:right="177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Bayesian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intuitive,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probabilistic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framework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reason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insuf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ficient</w:t>
      </w:r>
      <w:proofErr w:type="spellEnd"/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conserved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features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high-scoring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biologically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significant.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formalism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easily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extendable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describe additional properties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 like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activatorin</w:t>
      </w:r>
      <w:proofErr w:type="spellEnd"/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 study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 implies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candidates,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promoter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sequence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alignment,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 TF-DNA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binding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refine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recent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[54,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7].</w:t>
      </w:r>
    </w:p>
    <w:p w14:paraId="247E1C56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combinatorial: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</w:p>
    <w:p w14:paraId="1511CF4F" w14:textId="77777777" w:rsidR="002D79DA" w:rsidRDefault="00675C63">
      <w:pPr>
        <w:spacing w:before="3" w:line="223" w:lineRule="atLeast"/>
        <w:ind w:left="1447" w:right="178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explored.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super- </w:t>
      </w:r>
      <w:r>
        <w:rPr>
          <w:color w:val="231F20"/>
          <w:sz w:val="19"/>
          <w:szCs w:val="19"/>
        </w:rPr>
        <w:t>exponential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acyclic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exploring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impossible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even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fastest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heuristics.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Exploring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hierarchical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DAGs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help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pruning</w:t>
      </w:r>
    </w:p>
    <w:p w14:paraId="674AC8C9" w14:textId="77777777" w:rsidR="002D79DA" w:rsidRDefault="00675C63">
      <w:pPr>
        <w:spacing w:before="3" w:line="223" w:lineRule="atLeast"/>
        <w:ind w:left="1447" w:right="140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exponential</w:t>
      </w:r>
      <w:r>
        <w:rPr>
          <w:color w:val="231F20"/>
          <w:spacing w:val="1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size(</w:t>
      </w:r>
      <w:proofErr w:type="gramEnd"/>
      <w:r>
        <w:rPr>
          <w:color w:val="231F20"/>
          <w:sz w:val="19"/>
          <w:szCs w:val="19"/>
        </w:rPr>
        <w:t>from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super-exponential),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current technology,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exact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&lt;</w:t>
      </w:r>
      <w:r>
        <w:rPr>
          <w:color w:val="231F20"/>
          <w:spacing w:val="9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30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[47].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promising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restrict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further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knowledge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available.</w:t>
      </w:r>
    </w:p>
    <w:p w14:paraId="3B05C4FA" w14:textId="77777777" w:rsidR="002D79DA" w:rsidRDefault="00675C63">
      <w:pPr>
        <w:spacing w:line="225" w:lineRule="atLeast"/>
        <w:ind w:left="1447" w:right="179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qualitative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acyclic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 There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efforts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both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cyclic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model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duplicating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Namely,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</w:p>
    <w:p w14:paraId="67626B42" w14:textId="77777777" w:rsidR="002D79DA" w:rsidRDefault="00675C63">
      <w:pPr>
        <w:spacing w:before="1" w:line="225" w:lineRule="atLeast"/>
        <w:ind w:left="1447" w:right="146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1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+ 1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copies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same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3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unrolling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cycles.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duplicated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</w:p>
    <w:p w14:paraId="45B9A4E8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general.</w:t>
      </w:r>
    </w:p>
    <w:p w14:paraId="7DF841A1" w14:textId="77777777" w:rsidR="002D79DA" w:rsidRDefault="00675C63">
      <w:pPr>
        <w:numPr>
          <w:ilvl w:val="0"/>
          <w:numId w:val="12"/>
        </w:numPr>
        <w:spacing w:before="305" w:line="269" w:lineRule="atLeast"/>
        <w:ind w:right="-200"/>
        <w:jc w:val="both"/>
      </w:pPr>
      <w:r>
        <w:rPr>
          <w:color w:val="231F20"/>
        </w:rPr>
        <w:t>Boolean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Networks</w:t>
      </w:r>
      <w:r>
        <w:pict w14:anchorId="4A935B25">
          <v:shape id="_x0000_s1136" type="#_x0000_t75" style="position:absolute;left:0;text-align:left;margin-left:127.65pt;margin-top:30.4pt;width:371.15pt;height:.35pt;z-index:-251561984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37FAA62A" w14:textId="77777777" w:rsidR="002D79DA" w:rsidRDefault="00675C63">
      <w:pPr>
        <w:spacing w:before="212" w:line="225" w:lineRule="atLeast"/>
        <w:ind w:left="1447" w:right="172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Boolean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network.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simplest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exhibit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systemic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simplicity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relatively easier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biologically.</w:t>
      </w:r>
    </w:p>
    <w:p w14:paraId="25C569A8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z w:val="19"/>
          <w:szCs w:val="19"/>
        </w:rPr>
        <w:t xml:space="preserve"> networks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z w:val="19"/>
          <w:szCs w:val="19"/>
        </w:rPr>
        <w:t xml:space="preserve"> a biological network modeling paradigm were first used by Kaufmann</w:t>
      </w:r>
    </w:p>
    <w:p w14:paraId="2173280D" w14:textId="77777777" w:rsidR="002D79DA" w:rsidRDefault="00675C63">
      <w:pPr>
        <w:spacing w:before="1" w:line="225" w:lineRule="atLeast"/>
        <w:ind w:left="1447" w:right="153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in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1970s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[39],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6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connectivity,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or </w:t>
      </w:r>
      <w:r>
        <w:rPr>
          <w:color w:val="231F20"/>
          <w:sz w:val="19"/>
          <w:szCs w:val="19"/>
        </w:rPr>
        <w:t>degree,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46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k,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NK-Boolean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studied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organization 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things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highly-connected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NK-networks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behave</w:t>
      </w:r>
      <w:r>
        <w:pict w14:anchorId="121C867E">
          <v:shape id="_x0000_s1137" type="#_x0000_t75" style="position:absolute;left:0;text-align:left;margin-left:46.85pt;margin-top:84.55pt;width:16.95pt;height:.35pt;z-index:-25156096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B604066">
          <v:shape id="_x0000_s1138" type="#_x0000_t75" style="position:absolute;left:0;text-align:left;margin-left:553.2pt;margin-top:84.55pt;width:16.95pt;height:.35pt;z-index:-25155993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9D44247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27-16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669384D6">
          <v:shape id="_x0000_s1139" type="#_x0000_t75" style="position:absolute;left:0;text-align:left;margin-left:55.3pt;margin-top:.55pt;width:16.95pt;height:.35pt;z-index:-25155891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45BE247">
          <v:shape id="_x0000_s1140" type="#_x0000_t75" style="position:absolute;left:0;text-align:left;margin-left:561.65pt;margin-top:.55pt;width:16.95pt;height:.35pt;z-index:-25155788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EFF898A" w14:textId="77777777" w:rsidR="002D79DA" w:rsidRDefault="00675C63">
      <w:pPr>
        <w:spacing w:before="224" w:line="225" w:lineRule="atLeast"/>
        <w:ind w:left="1447" w:right="154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differently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ones.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NK-networks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per-node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degree seem 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exhibit several of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 that real</w:t>
      </w:r>
      <w:r>
        <w:rPr>
          <w:color w:val="231F20"/>
          <w:spacing w:val="28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life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systems exhibit,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like </w:t>
      </w:r>
      <w:r>
        <w:rPr>
          <w:color w:val="231F20"/>
          <w:spacing w:val="1"/>
          <w:sz w:val="19"/>
          <w:szCs w:val="19"/>
        </w:rPr>
        <w:t xml:space="preserve">periodic </w:t>
      </w:r>
      <w:r>
        <w:rPr>
          <w:color w:val="231F20"/>
          <w:sz w:val="19"/>
          <w:szCs w:val="19"/>
        </w:rPr>
        <w:t>behavior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robustness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perturbation.</w:t>
      </w:r>
    </w:p>
    <w:p w14:paraId="6C4C549D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pacing w:val="1"/>
          <w:sz w:val="18"/>
          <w:szCs w:val="18"/>
        </w:rPr>
        <w:t>Model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Properties</w:t>
      </w:r>
    </w:p>
    <w:p w14:paraId="4756F0F0" w14:textId="77777777" w:rsidR="002D79DA" w:rsidRDefault="00675C63">
      <w:pPr>
        <w:spacing w:before="117" w:line="223" w:lineRule="atLeast"/>
        <w:ind w:left="1447" w:right="146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completeness,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summary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provided.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</w:t>
      </w:r>
      <w:r>
        <w:rPr>
          <w:color w:val="231F20"/>
          <w:spacing w:val="1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x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 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Boolean.</w:t>
      </w:r>
      <w:r>
        <w:rPr>
          <w:color w:val="231F20"/>
          <w:spacing w:val="9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denoted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usually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as </w:t>
      </w:r>
      <w:r>
        <w:rPr>
          <w:color w:val="231F20"/>
          <w:sz w:val="19"/>
          <w:szCs w:val="19"/>
        </w:rPr>
        <w:t>0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correspond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</w:t>
      </w:r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</w:t>
      </w:r>
      <w:r>
        <w:rPr>
          <w:color w:val="231F20"/>
          <w:spacing w:val="1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false.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operators</w:t>
      </w:r>
      <w:r>
        <w:rPr>
          <w:color w:val="231F20"/>
          <w:spacing w:val="10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or, 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 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intuitive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truthfulness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composition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operators.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198"/>
          <w:sz w:val="19"/>
          <w:szCs w:val="19"/>
        </w:rPr>
        <w:t xml:space="preserve"> </w:t>
      </w:r>
      <w:r>
        <w:rPr>
          <w:color w:val="231F20"/>
          <w:spacing w:val="7"/>
          <w:sz w:val="19"/>
          <w:szCs w:val="19"/>
        </w:rPr>
        <w:t>x</w:t>
      </w:r>
      <w:r>
        <w:rPr>
          <w:color w:val="231F20"/>
          <w:spacing w:val="7"/>
          <w:sz w:val="13"/>
          <w:szCs w:val="13"/>
        </w:rPr>
        <w:t>1</w:t>
      </w:r>
      <w:r>
        <w:rPr>
          <w:color w:val="231F20"/>
          <w:spacing w:val="7"/>
          <w:sz w:val="19"/>
          <w:szCs w:val="19"/>
        </w:rPr>
        <w:t>andx</w:t>
      </w:r>
      <w:r>
        <w:rPr>
          <w:color w:val="231F20"/>
          <w:spacing w:val="7"/>
          <w:sz w:val="13"/>
          <w:szCs w:val="13"/>
        </w:rPr>
        <w:t>2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</w:t>
      </w:r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1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2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true. A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Boolean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logic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operators.</w:t>
      </w:r>
      <w:r>
        <w:rPr>
          <w:color w:val="231F20"/>
          <w:spacing w:val="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 example,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(x</w:t>
      </w:r>
      <w:proofErr w:type="gramStart"/>
      <w:r>
        <w:rPr>
          <w:color w:val="231F20"/>
          <w:spacing w:val="19"/>
          <w:sz w:val="13"/>
          <w:szCs w:val="13"/>
        </w:rPr>
        <w:t>1</w:t>
      </w:r>
      <w:r>
        <w:rPr>
          <w:color w:val="231F20"/>
          <w:spacing w:val="19"/>
          <w:sz w:val="19"/>
          <w:szCs w:val="19"/>
        </w:rPr>
        <w:t>,x</w:t>
      </w:r>
      <w:proofErr w:type="gramEnd"/>
      <w:r>
        <w:rPr>
          <w:color w:val="231F20"/>
          <w:spacing w:val="19"/>
          <w:sz w:val="13"/>
          <w:szCs w:val="13"/>
        </w:rPr>
        <w:t>2</w:t>
      </w:r>
      <w:r>
        <w:rPr>
          <w:color w:val="231F20"/>
          <w:spacing w:val="19"/>
          <w:sz w:val="19"/>
          <w:szCs w:val="19"/>
        </w:rPr>
        <w:t>,x</w:t>
      </w:r>
      <w:r>
        <w:rPr>
          <w:color w:val="231F20"/>
          <w:spacing w:val="19"/>
          <w:sz w:val="13"/>
          <w:szCs w:val="13"/>
        </w:rPr>
        <w:t>3</w:t>
      </w:r>
      <w:r>
        <w:rPr>
          <w:color w:val="231F20"/>
          <w:spacing w:val="19"/>
          <w:sz w:val="19"/>
          <w:szCs w:val="19"/>
        </w:rPr>
        <w:t>)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1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(x</w:t>
      </w:r>
      <w:r>
        <w:rPr>
          <w:color w:val="231F20"/>
          <w:spacing w:val="11"/>
          <w:sz w:val="13"/>
          <w:szCs w:val="13"/>
        </w:rPr>
        <w:t>2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9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x</w:t>
      </w:r>
      <w:r>
        <w:rPr>
          <w:color w:val="231F20"/>
          <w:spacing w:val="10"/>
          <w:sz w:val="13"/>
          <w:szCs w:val="13"/>
        </w:rPr>
        <w:t>3</w:t>
      </w:r>
      <w:r>
        <w:rPr>
          <w:color w:val="231F20"/>
          <w:spacing w:val="10"/>
          <w:sz w:val="19"/>
          <w:szCs w:val="19"/>
        </w:rPr>
        <w:t>))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three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variables.</w:t>
      </w:r>
    </w:p>
    <w:p w14:paraId="6D660239" w14:textId="77777777" w:rsidR="002D79DA" w:rsidRDefault="00675C63">
      <w:pPr>
        <w:spacing w:before="226" w:line="223" w:lineRule="atLeast"/>
        <w:ind w:left="1447" w:right="1376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Boolean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directed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28"/>
          <w:sz w:val="19"/>
          <w:szCs w:val="19"/>
        </w:rPr>
        <w:t xml:space="preserve"> </w:t>
      </w:r>
      <w:proofErr w:type="gramStart"/>
      <w:r>
        <w:rPr>
          <w:color w:val="231F20"/>
          <w:spacing w:val="14"/>
          <w:sz w:val="19"/>
          <w:szCs w:val="19"/>
        </w:rPr>
        <w:t>G(</w:t>
      </w:r>
      <w:proofErr w:type="gramEnd"/>
      <w:r>
        <w:rPr>
          <w:color w:val="231F20"/>
          <w:spacing w:val="14"/>
          <w:sz w:val="19"/>
          <w:szCs w:val="19"/>
        </w:rPr>
        <w:t>X,E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),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121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i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∈ </w:t>
      </w:r>
      <w:r>
        <w:rPr>
          <w:color w:val="231F20"/>
          <w:spacing w:val="36"/>
          <w:sz w:val="19"/>
          <w:szCs w:val="19"/>
        </w:rPr>
        <w:t>X,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Boolean </w:t>
      </w:r>
      <w:r>
        <w:rPr>
          <w:color w:val="231F20"/>
          <w:sz w:val="19"/>
          <w:szCs w:val="19"/>
        </w:rPr>
        <w:t>variables.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To each </w:t>
      </w:r>
      <w:r>
        <w:rPr>
          <w:color w:val="231F20"/>
          <w:spacing w:val="1"/>
          <w:sz w:val="19"/>
          <w:szCs w:val="19"/>
        </w:rPr>
        <w:t>node,</w:t>
      </w:r>
      <w:r>
        <w:rPr>
          <w:color w:val="231F20"/>
          <w:spacing w:val="122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x</w:t>
      </w:r>
      <w:r>
        <w:rPr>
          <w:color w:val="231F20"/>
          <w:spacing w:val="20"/>
          <w:sz w:val="13"/>
          <w:szCs w:val="13"/>
        </w:rPr>
        <w:t>i</w:t>
      </w:r>
      <w:r>
        <w:rPr>
          <w:color w:val="231F20"/>
          <w:spacing w:val="20"/>
          <w:sz w:val="19"/>
          <w:szCs w:val="19"/>
        </w:rPr>
        <w:t>,</w:t>
      </w:r>
      <w:r>
        <w:rPr>
          <w:color w:val="231F20"/>
          <w:sz w:val="19"/>
          <w:szCs w:val="19"/>
        </w:rPr>
        <w:t xml:space="preserve"> is associated a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z w:val="19"/>
          <w:szCs w:val="19"/>
        </w:rPr>
        <w:t xml:space="preserve"> function,</w:t>
      </w:r>
      <w:r>
        <w:rPr>
          <w:color w:val="231F20"/>
          <w:spacing w:val="154"/>
          <w:sz w:val="19"/>
          <w:szCs w:val="19"/>
        </w:rPr>
        <w:t xml:space="preserve"> </w:t>
      </w:r>
      <w:proofErr w:type="gramStart"/>
      <w:r>
        <w:rPr>
          <w:color w:val="231F20"/>
          <w:spacing w:val="23"/>
          <w:sz w:val="19"/>
          <w:szCs w:val="19"/>
        </w:rPr>
        <w:t>b</w:t>
      </w:r>
      <w:r>
        <w:rPr>
          <w:color w:val="231F20"/>
          <w:spacing w:val="23"/>
          <w:sz w:val="13"/>
          <w:szCs w:val="13"/>
        </w:rPr>
        <w:t>i</w:t>
      </w:r>
      <w:r>
        <w:rPr>
          <w:color w:val="231F20"/>
          <w:spacing w:val="23"/>
          <w:sz w:val="19"/>
          <w:szCs w:val="19"/>
        </w:rPr>
        <w:t>(</w:t>
      </w:r>
      <w:proofErr w:type="gramEnd"/>
      <w:r>
        <w:rPr>
          <w:color w:val="231F20"/>
          <w:spacing w:val="23"/>
          <w:sz w:val="19"/>
          <w:szCs w:val="19"/>
        </w:rPr>
        <w:t>x</w:t>
      </w:r>
      <w:r>
        <w:rPr>
          <w:color w:val="231F20"/>
          <w:spacing w:val="23"/>
          <w:sz w:val="13"/>
          <w:szCs w:val="13"/>
        </w:rPr>
        <w:t>i</w:t>
      </w:r>
      <w:r>
        <w:rPr>
          <w:color w:val="231F20"/>
          <w:spacing w:val="23"/>
          <w:sz w:val="9"/>
          <w:szCs w:val="9"/>
        </w:rPr>
        <w:t>1</w:t>
      </w:r>
      <w:r>
        <w:rPr>
          <w:color w:val="231F20"/>
          <w:spacing w:val="23"/>
          <w:sz w:val="19"/>
          <w:szCs w:val="19"/>
        </w:rPr>
        <w:t>,x</w:t>
      </w:r>
      <w:r>
        <w:rPr>
          <w:color w:val="231F20"/>
          <w:spacing w:val="23"/>
          <w:sz w:val="13"/>
          <w:szCs w:val="13"/>
        </w:rPr>
        <w:t>i</w:t>
      </w:r>
      <w:r>
        <w:rPr>
          <w:color w:val="231F20"/>
          <w:spacing w:val="23"/>
          <w:sz w:val="9"/>
          <w:szCs w:val="9"/>
        </w:rPr>
        <w:t>2</w:t>
      </w:r>
      <w:r>
        <w:rPr>
          <w:color w:val="231F20"/>
          <w:spacing w:val="23"/>
          <w:sz w:val="19"/>
          <w:szCs w:val="19"/>
        </w:rPr>
        <w:t>,...,x</w:t>
      </w:r>
      <w:r>
        <w:rPr>
          <w:color w:val="231F20"/>
          <w:spacing w:val="5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i</w:t>
      </w:r>
      <w:proofErr w:type="spellEnd"/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),l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≤</w:t>
      </w:r>
      <w:r>
        <w:rPr>
          <w:color w:val="231F20"/>
          <w:spacing w:val="47"/>
          <w:sz w:val="19"/>
          <w:szCs w:val="19"/>
        </w:rPr>
        <w:t xml:space="preserve"> </w:t>
      </w:r>
      <w:proofErr w:type="spellStart"/>
      <w:r>
        <w:rPr>
          <w:color w:val="231F20"/>
          <w:spacing w:val="15"/>
          <w:sz w:val="19"/>
          <w:szCs w:val="19"/>
        </w:rPr>
        <w:t>n,x</w:t>
      </w:r>
      <w:proofErr w:type="spellEnd"/>
      <w:r>
        <w:rPr>
          <w:color w:val="231F20"/>
          <w:spacing w:val="4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i</w:t>
      </w:r>
      <w:proofErr w:type="spellEnd"/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∈</w:t>
      </w:r>
    </w:p>
    <w:p w14:paraId="7D703924" w14:textId="77777777" w:rsidR="002D79DA" w:rsidRDefault="00675C63">
      <w:pPr>
        <w:spacing w:before="1" w:line="168" w:lineRule="atLeast"/>
        <w:ind w:left="1447" w:right="1527"/>
        <w:jc w:val="both"/>
        <w:rPr>
          <w:sz w:val="19"/>
          <w:szCs w:val="19"/>
        </w:rPr>
      </w:pPr>
      <w:r>
        <w:rPr>
          <w:color w:val="231F20"/>
          <w:spacing w:val="36"/>
          <w:sz w:val="19"/>
          <w:szCs w:val="19"/>
        </w:rPr>
        <w:t>X,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52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i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G.</w:t>
      </w:r>
      <w:r>
        <w:rPr>
          <w:color w:val="231F20"/>
          <w:spacing w:val="7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Tog</w:t>
      </w:r>
      <w:r>
        <w:rPr>
          <w:color w:val="231F20"/>
          <w:sz w:val="9"/>
          <w:szCs w:val="9"/>
        </w:rPr>
        <w:t>l</w:t>
      </w:r>
      <w:r>
        <w:rPr>
          <w:color w:val="231F20"/>
          <w:sz w:val="19"/>
          <w:szCs w:val="19"/>
        </w:rPr>
        <w:t>ether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2"/>
          <w:sz w:val="9"/>
          <w:szCs w:val="9"/>
        </w:rPr>
        <w:t xml:space="preserve"> </w:t>
      </w:r>
      <w:proofErr w:type="spellStart"/>
      <w:r>
        <w:rPr>
          <w:color w:val="231F20"/>
          <w:sz w:val="9"/>
          <w:szCs w:val="9"/>
        </w:rPr>
        <w:t>j</w:t>
      </w:r>
      <w:r>
        <w:rPr>
          <w:color w:val="231F20"/>
          <w:sz w:val="19"/>
          <w:szCs w:val="19"/>
        </w:rPr>
        <w:t>ny</w:t>
      </w:r>
      <w:proofErr w:type="spellEnd"/>
      <w:r>
        <w:rPr>
          <w:color w:val="231F20"/>
          <w:sz w:val="19"/>
          <w:szCs w:val="19"/>
        </w:rPr>
        <w:t xml:space="preserve"> given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(values)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5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554D24C5" w14:textId="77777777" w:rsidR="002D79DA" w:rsidRDefault="00675C63">
      <w:pPr>
        <w:spacing w:before="17" w:line="222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vector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>S(t)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6"/>
          <w:sz w:val="19"/>
          <w:szCs w:val="19"/>
        </w:rPr>
        <w:t>(x</w:t>
      </w:r>
      <w:r>
        <w:rPr>
          <w:color w:val="231F20"/>
          <w:spacing w:val="16"/>
          <w:sz w:val="13"/>
          <w:szCs w:val="13"/>
        </w:rPr>
        <w:t>1</w:t>
      </w:r>
      <w:r>
        <w:rPr>
          <w:color w:val="231F20"/>
          <w:spacing w:val="16"/>
          <w:sz w:val="19"/>
          <w:szCs w:val="19"/>
        </w:rPr>
        <w:t>(t</w:t>
      </w:r>
      <w:proofErr w:type="gramStart"/>
      <w:r>
        <w:rPr>
          <w:color w:val="231F20"/>
          <w:spacing w:val="16"/>
          <w:sz w:val="19"/>
          <w:szCs w:val="19"/>
        </w:rPr>
        <w:t>),x</w:t>
      </w:r>
      <w:proofErr w:type="gramEnd"/>
      <w:r>
        <w:rPr>
          <w:color w:val="231F20"/>
          <w:spacing w:val="16"/>
          <w:sz w:val="13"/>
          <w:szCs w:val="13"/>
        </w:rPr>
        <w:t>2</w:t>
      </w:r>
      <w:r>
        <w:rPr>
          <w:color w:val="231F20"/>
          <w:spacing w:val="16"/>
          <w:sz w:val="19"/>
          <w:szCs w:val="19"/>
        </w:rPr>
        <w:t>(t),...,</w:t>
      </w:r>
      <w:proofErr w:type="spellStart"/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n</w:t>
      </w:r>
      <w:proofErr w:type="spellEnd"/>
      <w:r>
        <w:rPr>
          <w:color w:val="231F20"/>
          <w:spacing w:val="16"/>
          <w:sz w:val="19"/>
          <w:szCs w:val="19"/>
        </w:rPr>
        <w:t>(t)).</w:t>
      </w:r>
    </w:p>
    <w:p w14:paraId="0B887BCD" w14:textId="77777777" w:rsidR="002D79DA" w:rsidRDefault="00675C63">
      <w:pPr>
        <w:spacing w:before="4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node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discretized</w:t>
      </w:r>
    </w:p>
    <w:p w14:paraId="0E021FF9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up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aggregated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</w:t>
      </w:r>
    </w:p>
    <w:p w14:paraId="0291454A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effect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nodes.</w:t>
      </w:r>
    </w:p>
    <w:p w14:paraId="1A1BD358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updated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synchronously)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according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</w:p>
    <w:p w14:paraId="388797EF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respective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functions:</w:t>
      </w:r>
    </w:p>
    <w:p w14:paraId="44DC88CF" w14:textId="77777777" w:rsidR="002D79DA" w:rsidRDefault="00675C63">
      <w:pPr>
        <w:spacing w:before="132" w:line="234" w:lineRule="atLeast"/>
        <w:ind w:left="3633" w:right="-200"/>
        <w:jc w:val="both"/>
        <w:rPr>
          <w:sz w:val="19"/>
          <w:szCs w:val="19"/>
        </w:rPr>
      </w:pPr>
      <w:proofErr w:type="gramStart"/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i</w:t>
      </w:r>
      <w:r>
        <w:rPr>
          <w:color w:val="231F20"/>
          <w:spacing w:val="16"/>
          <w:sz w:val="19"/>
          <w:szCs w:val="19"/>
        </w:rPr>
        <w:t>(</w:t>
      </w:r>
      <w:proofErr w:type="gramEnd"/>
      <w:r>
        <w:rPr>
          <w:color w:val="231F20"/>
          <w:spacing w:val="16"/>
          <w:sz w:val="19"/>
          <w:szCs w:val="19"/>
        </w:rPr>
        <w:t>t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+ </w:t>
      </w:r>
      <w:r>
        <w:rPr>
          <w:color w:val="231F20"/>
          <w:spacing w:val="1"/>
          <w:sz w:val="19"/>
          <w:szCs w:val="19"/>
        </w:rPr>
        <w:t>1)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97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>b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19"/>
          <w:szCs w:val="19"/>
        </w:rPr>
        <w:t>(x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1</w:t>
      </w:r>
      <w:r>
        <w:rPr>
          <w:color w:val="231F20"/>
          <w:spacing w:val="15"/>
          <w:sz w:val="19"/>
          <w:szCs w:val="19"/>
        </w:rPr>
        <w:t>(t),x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2</w:t>
      </w:r>
      <w:r>
        <w:rPr>
          <w:color w:val="231F20"/>
          <w:spacing w:val="15"/>
          <w:sz w:val="19"/>
          <w:szCs w:val="19"/>
        </w:rPr>
        <w:t>(t),...,x</w:t>
      </w:r>
      <w:r>
        <w:rPr>
          <w:color w:val="231F20"/>
          <w:spacing w:val="5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l</w:t>
      </w:r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(t)).</w:t>
      </w:r>
      <w:r>
        <w:rPr>
          <w:color w:val="231F20"/>
          <w:spacing w:val="16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(27.5)</w:t>
      </w:r>
    </w:p>
    <w:p w14:paraId="5B7956FF" w14:textId="77777777" w:rsidR="002D79DA" w:rsidRDefault="00675C63">
      <w:pPr>
        <w:spacing w:before="84" w:line="225" w:lineRule="atLeast"/>
        <w:ind w:left="1447" w:right="1408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states’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1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03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 xml:space="preserve">S(t)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new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state,</w:t>
      </w:r>
      <w:r>
        <w:rPr>
          <w:color w:val="231F20"/>
          <w:spacing w:val="215"/>
          <w:sz w:val="19"/>
          <w:szCs w:val="19"/>
        </w:rPr>
        <w:t xml:space="preserve"> </w:t>
      </w:r>
      <w:proofErr w:type="gramStart"/>
      <w:r>
        <w:rPr>
          <w:color w:val="231F20"/>
          <w:spacing w:val="16"/>
          <w:sz w:val="19"/>
          <w:szCs w:val="19"/>
        </w:rPr>
        <w:t>S(</w:t>
      </w:r>
      <w:proofErr w:type="gramEnd"/>
      <w:r>
        <w:rPr>
          <w:color w:val="231F20"/>
          <w:spacing w:val="16"/>
          <w:sz w:val="19"/>
          <w:szCs w:val="19"/>
        </w:rPr>
        <w:t>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1).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series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trajectory, e.g.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pacing w:val="20"/>
          <w:sz w:val="19"/>
          <w:szCs w:val="19"/>
        </w:rPr>
        <w:t>S</w:t>
      </w:r>
      <w:proofErr w:type="gramStart"/>
      <w:r>
        <w:rPr>
          <w:color w:val="231F20"/>
          <w:spacing w:val="20"/>
          <w:sz w:val="13"/>
          <w:szCs w:val="13"/>
        </w:rPr>
        <w:t>5</w:t>
      </w:r>
      <w:r>
        <w:rPr>
          <w:color w:val="231F20"/>
          <w:spacing w:val="20"/>
          <w:sz w:val="19"/>
          <w:szCs w:val="19"/>
        </w:rPr>
        <w:t>,S</w:t>
      </w:r>
      <w:proofErr w:type="gramEnd"/>
      <w:r>
        <w:rPr>
          <w:color w:val="231F20"/>
          <w:spacing w:val="20"/>
          <w:sz w:val="13"/>
          <w:szCs w:val="13"/>
        </w:rPr>
        <w:t>1</w:t>
      </w:r>
      <w:r>
        <w:rPr>
          <w:color w:val="231F20"/>
          <w:spacing w:val="20"/>
          <w:sz w:val="19"/>
          <w:szCs w:val="19"/>
        </w:rPr>
        <w:t>,S</w:t>
      </w:r>
      <w:r>
        <w:rPr>
          <w:color w:val="231F20"/>
          <w:spacing w:val="20"/>
          <w:sz w:val="13"/>
          <w:szCs w:val="13"/>
        </w:rPr>
        <w:t>2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trajectory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length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3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27.3.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Since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finite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trajectories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periodic.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repeating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trajectories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1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attractors,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long,</w:t>
      </w:r>
      <w:r>
        <w:rPr>
          <w:color w:val="231F20"/>
          <w:spacing w:val="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224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S</w:t>
      </w:r>
      <w:r>
        <w:rPr>
          <w:color w:val="231F20"/>
          <w:spacing w:val="10"/>
          <w:sz w:val="13"/>
          <w:szCs w:val="13"/>
        </w:rPr>
        <w:t>2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attractor 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27.3.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basin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attraction</w:t>
      </w:r>
      <w:r>
        <w:rPr>
          <w:color w:val="231F20"/>
          <w:spacing w:val="1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[73].</w:t>
      </w:r>
    </w:p>
    <w:p w14:paraId="590B60C2" w14:textId="77777777" w:rsidR="002D79DA" w:rsidRDefault="00675C63">
      <w:pPr>
        <w:spacing w:before="3" w:line="223" w:lineRule="atLeast"/>
        <w:ind w:left="1447" w:right="1839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make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attractive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net- works.</w:t>
      </w:r>
      <w:r>
        <w:rPr>
          <w:color w:val="231F20"/>
          <w:spacing w:val="1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Namely,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exhibit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characterized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stable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reproducible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resembling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situations,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states.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range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ana- </w:t>
      </w:r>
      <w:proofErr w:type="spellStart"/>
      <w:r>
        <w:rPr>
          <w:color w:val="231F20"/>
          <w:sz w:val="19"/>
          <w:szCs w:val="19"/>
        </w:rPr>
        <w:t>lyzable</w:t>
      </w:r>
      <w:proofErr w:type="spellEnd"/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networks)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terms</w:t>
      </w:r>
      <w:r>
        <w:rPr>
          <w:color w:val="231F20"/>
          <w:spacing w:val="1"/>
          <w:sz w:val="19"/>
          <w:szCs w:val="19"/>
        </w:rPr>
        <w:t xml:space="preserve"> 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"/>
          <w:sz w:val="19"/>
          <w:szCs w:val="19"/>
        </w:rPr>
        <w:t xml:space="preserve"> been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 that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 connectivity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chaotic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whereas</w:t>
      </w:r>
    </w:p>
    <w:p w14:paraId="248BD070" w14:textId="77777777" w:rsidR="002D79DA" w:rsidRDefault="00675C63">
      <w:pPr>
        <w:spacing w:line="225" w:lineRule="atLeast"/>
        <w:ind w:left="1447" w:right="1838"/>
        <w:rPr>
          <w:sz w:val="19"/>
          <w:szCs w:val="19"/>
        </w:rPr>
      </w:pPr>
      <w:r>
        <w:rPr>
          <w:color w:val="231F20"/>
          <w:sz w:val="19"/>
          <w:szCs w:val="19"/>
        </w:rPr>
        <w:t>low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connectivity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leads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attractors,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again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[39].</w:t>
      </w:r>
    </w:p>
    <w:p w14:paraId="22C829FD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Reverse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</w:t>
      </w:r>
    </w:p>
    <w:p w14:paraId="73FF8575" w14:textId="77777777" w:rsidR="002D79DA" w:rsidRDefault="00675C63">
      <w:pPr>
        <w:spacing w:before="133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underlying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topology</w:t>
      </w:r>
    </w:p>
    <w:p w14:paraId="2CAFBC56" w14:textId="77777777" w:rsidR="002D79DA" w:rsidRDefault="00675C63">
      <w:pPr>
        <w:spacing w:before="1" w:line="225" w:lineRule="atLeast"/>
        <w:ind w:left="1447" w:right="1842"/>
        <w:rPr>
          <w:sz w:val="19"/>
          <w:szCs w:val="19"/>
        </w:rPr>
      </w:pP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graph)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6CD8F932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actual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expres</w:t>
      </w:r>
      <w:proofErr w:type="spellEnd"/>
      <w:r>
        <w:rPr>
          <w:color w:val="231F20"/>
          <w:sz w:val="19"/>
          <w:szCs w:val="19"/>
        </w:rPr>
        <w:t>-</w:t>
      </w:r>
    </w:p>
    <w:p w14:paraId="5ADCD7B7" w14:textId="77777777" w:rsidR="002D79DA" w:rsidRDefault="00675C63">
      <w:pPr>
        <w:spacing w:before="1" w:line="225" w:lineRule="atLeast"/>
        <w:ind w:left="1447" w:right="1406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sion</w:t>
      </w:r>
      <w:proofErr w:type="spellEnd"/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2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 consecutive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consecutive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454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>S(</w:t>
      </w:r>
      <w:proofErr w:type="spellStart"/>
      <w:r>
        <w:rPr>
          <w:color w:val="231F20"/>
          <w:spacing w:val="15"/>
          <w:sz w:val="19"/>
          <w:szCs w:val="19"/>
        </w:rPr>
        <w:t>i</w:t>
      </w:r>
      <w:proofErr w:type="spellEnd"/>
      <w:r>
        <w:rPr>
          <w:color w:val="231F20"/>
          <w:spacing w:val="15"/>
          <w:sz w:val="19"/>
          <w:szCs w:val="19"/>
        </w:rPr>
        <w:t xml:space="preserve">)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proofErr w:type="gramStart"/>
      <w:r>
        <w:rPr>
          <w:color w:val="231F20"/>
          <w:spacing w:val="16"/>
          <w:sz w:val="19"/>
          <w:szCs w:val="19"/>
        </w:rPr>
        <w:t>S(</w:t>
      </w:r>
      <w:proofErr w:type="spellStart"/>
      <w:proofErr w:type="gramEnd"/>
      <w:r>
        <w:rPr>
          <w:color w:val="231F20"/>
          <w:spacing w:val="16"/>
          <w:sz w:val="19"/>
          <w:szCs w:val="19"/>
        </w:rPr>
        <w:t>i</w:t>
      </w:r>
      <w:proofErr w:type="spellEnd"/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+1).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thought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input/output</w:t>
      </w:r>
      <w:r>
        <w:pict w14:anchorId="1404A426">
          <v:shape id="_x0000_s1141" type="#_x0000_t75" style="position:absolute;left:0;text-align:left;margin-left:55.3pt;margin-top:84.55pt;width:16.95pt;height:.35pt;z-index:-25155686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119FDEE">
          <v:shape id="_x0000_s1142" type="#_x0000_t75" style="position:absolute;left:0;text-align:left;margin-left:561.65pt;margin-top:84.55pt;width:16.95pt;height:.35pt;z-index:-25155584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54C7EB0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27-17</w:t>
      </w:r>
      <w:r>
        <w:pict w14:anchorId="2D2F48D0">
          <v:shape id="_x0000_s1143" type="#_x0000_t75" style="position:absolute;left:0;text-align:left;margin-left:46.85pt;margin-top:.55pt;width:16.95pt;height:.35pt;z-index:-25155481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A0913A1">
          <v:shape id="_x0000_s1144" type="#_x0000_t75" style="position:absolute;left:0;text-align:left;margin-left:553.2pt;margin-top:.55pt;width:16.95pt;height:.35pt;z-index:-25155379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2A525C4" w14:textId="77777777" w:rsidR="002D79DA" w:rsidRDefault="00675C63">
      <w:pPr>
        <w:spacing w:before="184"/>
        <w:ind w:left="1447" w:right="-200"/>
        <w:jc w:val="both"/>
      </w:pPr>
      <w:r>
        <w:pict w14:anchorId="1942C695">
          <v:shape id="_x0000_i1062" type="#_x0000_t75" style="width:372.75pt;height:304.5pt" o:allowincell="f">
            <v:imagedata r:id="rId33" o:title=""/>
          </v:shape>
        </w:pict>
      </w:r>
    </w:p>
    <w:p w14:paraId="54A6A565" w14:textId="77777777" w:rsidR="002D79DA" w:rsidRDefault="00675C63">
      <w:pPr>
        <w:spacing w:before="245" w:line="186" w:lineRule="atLeast"/>
        <w:ind w:left="1447" w:right="-200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27.3:</w:t>
      </w:r>
      <w:r>
        <w:rPr>
          <w:color w:val="231F20"/>
          <w:spacing w:val="28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</w:t>
      </w:r>
      <w:r>
        <w:rPr>
          <w:color w:val="231F20"/>
          <w:spacing w:val="2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example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Boolean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three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possible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ways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to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represent</w:t>
      </w:r>
      <w:r>
        <w:rPr>
          <w:color w:val="231F20"/>
          <w:spacing w:val="2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it.</w:t>
      </w:r>
      <w:r>
        <w:rPr>
          <w:color w:val="231F20"/>
          <w:spacing w:val="6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one</w:t>
      </w:r>
    </w:p>
    <w:p w14:paraId="182401B0" w14:textId="77777777" w:rsidR="002D79DA" w:rsidRDefault="00675C63">
      <w:pPr>
        <w:spacing w:before="1" w:line="205" w:lineRule="atLeast"/>
        <w:ind w:left="2793" w:right="1836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on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0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left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modeled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as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Boolean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network,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</w:t>
      </w:r>
      <w:r>
        <w:rPr>
          <w:color w:val="231F20"/>
          <w:spacing w:val="3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middle</w:t>
      </w:r>
      <w:r>
        <w:rPr>
          <w:color w:val="231F20"/>
          <w:spacing w:val="3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 a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wiring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diagram</w:t>
      </w:r>
      <w:r>
        <w:rPr>
          <w:color w:val="231F20"/>
          <w:spacing w:val="2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obviating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2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transitions</w:t>
      </w:r>
      <w:r>
        <w:rPr>
          <w:color w:val="231F20"/>
          <w:spacing w:val="29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between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</w:t>
      </w:r>
      <w:r>
        <w:rPr>
          <w:color w:val="231F20"/>
          <w:spacing w:val="2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states,</w:t>
      </w:r>
      <w:r>
        <w:rPr>
          <w:color w:val="231F20"/>
          <w:spacing w:val="3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on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 right</w:t>
      </w:r>
      <w:r>
        <w:rPr>
          <w:color w:val="231F20"/>
          <w:spacing w:val="1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is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truth</w:t>
      </w:r>
      <w:r>
        <w:rPr>
          <w:color w:val="231F20"/>
          <w:spacing w:val="1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table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all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possible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state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transitions.</w:t>
      </w:r>
    </w:p>
    <w:p w14:paraId="3861894A" w14:textId="77777777" w:rsidR="002D79DA" w:rsidRDefault="00675C63">
      <w:pPr>
        <w:spacing w:before="557" w:line="225" w:lineRule="atLeast"/>
        <w:ind w:left="1447" w:right="150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states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36"/>
          <w:sz w:val="19"/>
          <w:szCs w:val="19"/>
        </w:rPr>
        <w:t xml:space="preserve"> </w:t>
      </w:r>
      <w:proofErr w:type="spellStart"/>
      <w:r>
        <w:rPr>
          <w:color w:val="231F20"/>
          <w:spacing w:val="11"/>
          <w:sz w:val="19"/>
          <w:szCs w:val="19"/>
        </w:rPr>
        <w:t>I</w:t>
      </w:r>
      <w:r>
        <w:rPr>
          <w:color w:val="231F20"/>
          <w:spacing w:val="11"/>
          <w:sz w:val="13"/>
          <w:szCs w:val="13"/>
        </w:rPr>
        <w:t>i</w:t>
      </w:r>
      <w:proofErr w:type="spellEnd"/>
      <w:r>
        <w:rPr>
          <w:color w:val="231F20"/>
          <w:spacing w:val="11"/>
          <w:sz w:val="19"/>
          <w:szCs w:val="19"/>
        </w:rPr>
        <w:t>/O</w:t>
      </w:r>
      <w:r>
        <w:rPr>
          <w:color w:val="231F20"/>
          <w:spacing w:val="11"/>
          <w:sz w:val="13"/>
          <w:szCs w:val="13"/>
        </w:rPr>
        <w:t>i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before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the output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after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consecutive observations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genome-wide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expression,</w:t>
      </w:r>
      <w:r>
        <w:rPr>
          <w:color w:val="231F20"/>
          <w:spacing w:val="21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2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transi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total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249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m,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 pairs.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input/output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 course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rarely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actual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8"/>
          <w:sz w:val="19"/>
          <w:szCs w:val="19"/>
        </w:rPr>
        <w:t>0,1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 continuous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necessary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care.</w:t>
      </w:r>
    </w:p>
    <w:p w14:paraId="10DCB93F" w14:textId="77777777" w:rsidR="002D79DA" w:rsidRDefault="00675C63">
      <w:pPr>
        <w:spacing w:before="19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Given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</w:p>
    <w:p w14:paraId="7EBB65CC" w14:textId="77777777" w:rsidR="002D79DA" w:rsidRDefault="00675C63">
      <w:pPr>
        <w:spacing w:before="1" w:line="225" w:lineRule="atLeast"/>
        <w:ind w:left="1447" w:right="1828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ambiguous. There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variants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problem: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(a)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con- </w:t>
      </w:r>
      <w:proofErr w:type="spellStart"/>
      <w:r>
        <w:rPr>
          <w:color w:val="231F20"/>
          <w:sz w:val="19"/>
          <w:szCs w:val="19"/>
        </w:rPr>
        <w:t>sistent</w:t>
      </w:r>
      <w:proofErr w:type="spellEnd"/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(b)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(c)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“best”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pre-specified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criteria).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 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efficient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</w:p>
    <w:p w14:paraId="763D40FC" w14:textId="77777777" w:rsidR="002D79DA" w:rsidRDefault="00675C63">
      <w:pPr>
        <w:spacing w:before="1" w:line="225" w:lineRule="atLeast"/>
        <w:ind w:left="1447" w:right="1750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one.</w:t>
      </w:r>
      <w:r>
        <w:rPr>
          <w:color w:val="231F20"/>
          <w:spacing w:val="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Hence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possible solutions,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third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variant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solves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correct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introducing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ad-</w:t>
      </w:r>
      <w:r>
        <w:pict w14:anchorId="31C8F35C">
          <v:shape id="_x0000_s1146" type="#_x0000_t75" style="position:absolute;left:0;text-align:left;margin-left:46.85pt;margin-top:84.55pt;width:16.95pt;height:.35pt;z-index:-25155276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52CD0DD">
          <v:shape id="_x0000_s1147" type="#_x0000_t75" style="position:absolute;left:0;text-align:left;margin-left:553.2pt;margin-top:84.55pt;width:16.95pt;height:.35pt;z-index:-25155174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26F309BF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27-18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pict w14:anchorId="235569DB">
          <v:shape id="_x0000_s1148" type="#_x0000_t75" style="position:absolute;left:0;text-align:left;margin-left:55.3pt;margin-top:.55pt;width:16.95pt;height:.35pt;z-index:-25155072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ECAB98C">
          <v:shape id="_x0000_s1149" type="#_x0000_t75" style="position:absolute;left:0;text-align:left;margin-left:561.65pt;margin-top:.55pt;width:16.95pt;height:.35pt;z-index:-25154969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4C9A426" w14:textId="77777777" w:rsidR="002D79DA" w:rsidRDefault="00675C63">
      <w:pPr>
        <w:spacing w:before="224" w:line="225" w:lineRule="atLeast"/>
        <w:ind w:left="1447" w:right="1932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ditional</w:t>
      </w:r>
      <w:proofErr w:type="spellEnd"/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imperatives.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attractive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computationally, sometimes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criteria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oversimplifications.</w:t>
      </w:r>
    </w:p>
    <w:p w14:paraId="56AB35BF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Data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Requirement</w:t>
      </w:r>
    </w:p>
    <w:p w14:paraId="0139C877" w14:textId="77777777" w:rsidR="002D79DA" w:rsidRDefault="00675C63">
      <w:pPr>
        <w:spacing w:before="113" w:line="225" w:lineRule="atLeast"/>
        <w:ind w:left="1447" w:right="189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intimately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available.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clear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</w:p>
    <w:p w14:paraId="20CC3C2C" w14:textId="77777777" w:rsidR="002D79DA" w:rsidRDefault="00675C63">
      <w:pPr>
        <w:spacing w:before="1" w:line="225" w:lineRule="atLeast"/>
        <w:ind w:left="1447" w:right="1673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less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ambiguous.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amount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unique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 known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8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requirement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1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required depends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sparseness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underlying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 allowed.</w:t>
      </w:r>
      <w:r>
        <w:rPr>
          <w:color w:val="231F20"/>
          <w:spacing w:val="10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worst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order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</w:p>
    <w:p w14:paraId="562D2DA4" w14:textId="77777777" w:rsidR="002D79DA" w:rsidRDefault="00675C63">
      <w:pPr>
        <w:spacing w:before="1" w:line="243" w:lineRule="atLeast"/>
        <w:ind w:left="1447" w:right="183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m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</w:t>
      </w:r>
      <w:r>
        <w:rPr>
          <w:color w:val="231F20"/>
          <w:spacing w:val="1"/>
          <w:sz w:val="13"/>
          <w:szCs w:val="13"/>
        </w:rPr>
        <w:t>n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densely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general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z w:val="19"/>
          <w:szCs w:val="19"/>
        </w:rPr>
        <w:t xml:space="preserve"> functions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1"/>
          <w:sz w:val="19"/>
          <w:szCs w:val="19"/>
        </w:rPr>
        <w:t xml:space="preserve"> nodes</w:t>
      </w:r>
      <w:r>
        <w:rPr>
          <w:color w:val="231F20"/>
          <w:sz w:val="19"/>
          <w:szCs w:val="19"/>
        </w:rPr>
        <w:t xml:space="preserve"> [2].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 also take exponential time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 the inference problem</w:t>
      </w:r>
    </w:p>
    <w:p w14:paraId="1E3CC0C3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NP-complete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[4].</w:t>
      </w:r>
    </w:p>
    <w:p w14:paraId="1BBBC246" w14:textId="77777777" w:rsidR="002D79DA" w:rsidRDefault="00675C63">
      <w:pPr>
        <w:spacing w:before="3" w:line="223" w:lineRule="atLeast"/>
        <w:ind w:left="1447" w:right="158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If,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in-degree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3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 required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disambiguate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drops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significantly.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bound,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minimum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case)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Ω(</w:t>
      </w:r>
      <w:proofErr w:type="gramEnd"/>
      <w:r>
        <w:rPr>
          <w:color w:val="231F20"/>
          <w:sz w:val="19"/>
          <w:szCs w:val="19"/>
        </w:rPr>
        <w:t>2</w:t>
      </w:r>
      <w:r>
        <w:rPr>
          <w:color w:val="231F20"/>
          <w:sz w:val="13"/>
          <w:szCs w:val="13"/>
        </w:rPr>
        <w:t>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+ </w:t>
      </w:r>
      <w:proofErr w:type="spellStart"/>
      <w:r>
        <w:rPr>
          <w:color w:val="231F20"/>
          <w:spacing w:val="7"/>
          <w:sz w:val="19"/>
          <w:szCs w:val="19"/>
        </w:rPr>
        <w:t>klogn</w:t>
      </w:r>
      <w:proofErr w:type="spellEnd"/>
      <w:r>
        <w:rPr>
          <w:color w:val="231F20"/>
          <w:spacing w:val="7"/>
          <w:sz w:val="19"/>
          <w:szCs w:val="19"/>
        </w:rPr>
        <w:t xml:space="preserve">) </w:t>
      </w:r>
      <w:r>
        <w:rPr>
          <w:color w:val="231F20"/>
          <w:sz w:val="19"/>
          <w:szCs w:val="19"/>
        </w:rPr>
        <w:t>[19,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3].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disambiguate</w:t>
      </w:r>
    </w:p>
    <w:p w14:paraId="0D18AB35" w14:textId="77777777" w:rsidR="002D79DA" w:rsidRDefault="00675C63">
      <w:pPr>
        <w:spacing w:line="225" w:lineRule="atLeast"/>
        <w:ind w:left="1447" w:right="148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randomized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latter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case.</w:t>
      </w:r>
      <w:r>
        <w:rPr>
          <w:color w:val="231F20"/>
          <w:spacing w:val="5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Akutsu</w:t>
      </w:r>
      <w:proofErr w:type="spellEnd"/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collaborators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[3]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expected number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proportional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2</w:t>
      </w:r>
      <w:r>
        <w:rPr>
          <w:color w:val="231F20"/>
          <w:spacing w:val="9"/>
          <w:sz w:val="13"/>
          <w:szCs w:val="13"/>
        </w:rPr>
        <w:t>2k</w:t>
      </w:r>
      <w:r>
        <w:rPr>
          <w:color w:val="231F20"/>
          <w:spacing w:val="9"/>
          <w:sz w:val="19"/>
          <w:szCs w:val="19"/>
        </w:rPr>
        <w:t>klogn,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probability,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chosen uniformly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random.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3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linearly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separable 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Hertz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[33]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56"/>
          <w:sz w:val="19"/>
          <w:szCs w:val="19"/>
        </w:rPr>
        <w:t xml:space="preserve"> </w:t>
      </w:r>
      <w:proofErr w:type="spellStart"/>
      <w:r>
        <w:rPr>
          <w:color w:val="231F20"/>
          <w:spacing w:val="4"/>
          <w:sz w:val="19"/>
          <w:szCs w:val="19"/>
        </w:rPr>
        <w:t>klog</w:t>
      </w:r>
      <w:proofErr w:type="spellEnd"/>
      <w:r>
        <w:rPr>
          <w:color w:val="231F20"/>
          <w:spacing w:val="4"/>
          <w:sz w:val="19"/>
          <w:szCs w:val="19"/>
        </w:rPr>
        <w:t>(n/k)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 would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</w:p>
    <w:p w14:paraId="066CD771" w14:textId="77777777" w:rsidR="002D79DA" w:rsidRDefault="00675C63">
      <w:pPr>
        <w:spacing w:before="18" w:line="208" w:lineRule="atLeast"/>
        <w:ind w:left="1447" w:right="148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5"/>
          <w:sz w:val="19"/>
          <w:szCs w:val="19"/>
        </w:rPr>
        <w:t xml:space="preserve"> </w:t>
      </w:r>
      <w:r>
        <w:rPr>
          <w:color w:val="231F20"/>
          <w:spacing w:val="6"/>
          <w:sz w:val="19"/>
          <w:szCs w:val="19"/>
        </w:rPr>
        <w:t>O(</w:t>
      </w:r>
      <w:proofErr w:type="spellStart"/>
      <w:r>
        <w:rPr>
          <w:color w:val="231F20"/>
          <w:spacing w:val="6"/>
          <w:sz w:val="19"/>
          <w:szCs w:val="19"/>
        </w:rPr>
        <w:t>logn</w:t>
      </w:r>
      <w:proofErr w:type="spellEnd"/>
      <w:r>
        <w:rPr>
          <w:color w:val="231F20"/>
          <w:spacing w:val="6"/>
          <w:sz w:val="19"/>
          <w:szCs w:val="19"/>
        </w:rPr>
        <w:t>),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before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28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log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order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pacing w:val="12"/>
          <w:sz w:val="19"/>
          <w:szCs w:val="19"/>
        </w:rPr>
        <w:t>2</w:t>
      </w:r>
      <w:r>
        <w:rPr>
          <w:color w:val="231F20"/>
          <w:spacing w:val="12"/>
          <w:sz w:val="13"/>
          <w:szCs w:val="13"/>
        </w:rPr>
        <w:t>k</w:t>
      </w:r>
      <w:r>
        <w:rPr>
          <w:color w:val="231F20"/>
          <w:spacing w:val="12"/>
          <w:sz w:val="19"/>
          <w:szCs w:val="19"/>
        </w:rPr>
        <w:t>k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[19, 3], </w:t>
      </w:r>
      <w:r>
        <w:rPr>
          <w:color w:val="231F20"/>
          <w:sz w:val="19"/>
          <w:szCs w:val="19"/>
        </w:rPr>
        <w:t xml:space="preserve">although these studies assumed that the data consists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statistically independent</w:t>
      </w:r>
    </w:p>
    <w:p w14:paraId="1891AC98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state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true.</w:t>
      </w:r>
    </w:p>
    <w:p w14:paraId="279712F2" w14:textId="77777777" w:rsidR="002D79DA" w:rsidRDefault="00675C63">
      <w:pPr>
        <w:spacing w:before="253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Inference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Algorithms</w:t>
      </w:r>
    </w:p>
    <w:p w14:paraId="69BE8B94" w14:textId="77777777" w:rsidR="002D79DA" w:rsidRDefault="00675C63">
      <w:pPr>
        <w:spacing w:before="131" w:line="33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exhaustive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</w:t>
      </w:r>
      <w:r>
        <w:rPr>
          <w:color w:val="231F20"/>
          <w:spacing w:val="2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52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n</w:t>
      </w:r>
      <w:r>
        <w:rPr>
          <w:color w:val="231F20"/>
          <w:sz w:val="19"/>
          <w:szCs w:val="19"/>
        </w:rPr>
        <w:t>tent</w:t>
      </w:r>
      <w:proofErr w:type="spellEnd"/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</w:p>
    <w:p w14:paraId="4DFD9969" w14:textId="77777777" w:rsidR="002D79DA" w:rsidRDefault="00675C63">
      <w:pPr>
        <w:spacing w:before="1" w:line="195" w:lineRule="atLeast"/>
        <w:ind w:left="1447" w:right="146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03"/>
          <w:sz w:val="19"/>
          <w:szCs w:val="19"/>
        </w:rPr>
        <w:t xml:space="preserve"> </w:t>
      </w:r>
      <w:proofErr w:type="gramStart"/>
      <w:r>
        <w:rPr>
          <w:color w:val="231F20"/>
          <w:spacing w:val="3"/>
          <w:sz w:val="19"/>
          <w:szCs w:val="19"/>
        </w:rPr>
        <w:t>b</w:t>
      </w:r>
      <w:r>
        <w:rPr>
          <w:color w:val="231F20"/>
          <w:spacing w:val="3"/>
          <w:sz w:val="13"/>
          <w:szCs w:val="13"/>
        </w:rPr>
        <w:t>i</w:t>
      </w:r>
      <w:r>
        <w:rPr>
          <w:color w:val="231F20"/>
          <w:spacing w:val="3"/>
          <w:sz w:val="19"/>
          <w:szCs w:val="19"/>
        </w:rPr>
        <w:t>(</w:t>
      </w:r>
      <w:proofErr w:type="gramEnd"/>
      <w:r>
        <w:rPr>
          <w:color w:val="231F20"/>
          <w:spacing w:val="3"/>
          <w:sz w:val="19"/>
          <w:szCs w:val="19"/>
        </w:rPr>
        <w:t>·)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(inputs)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7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k</w:t>
      </w:r>
      <w:r>
        <w:rPr>
          <w:color w:val="231F20"/>
          <w:spacing w:val="1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k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[3].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bounded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in-degree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polynomial time.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assignments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(2</w:t>
      </w:r>
      <w:r>
        <w:rPr>
          <w:color w:val="231F20"/>
          <w:spacing w:val="2"/>
          <w:sz w:val="13"/>
          <w:szCs w:val="13"/>
        </w:rPr>
        <w:t>2k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 values),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uniquely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</w:p>
    <w:p w14:paraId="14F33986" w14:textId="77777777" w:rsidR="002D79DA" w:rsidRDefault="00675C63">
      <w:pPr>
        <w:spacing w:before="1" w:line="225" w:lineRule="atLeast"/>
        <w:ind w:left="1447" w:right="184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course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extraordinary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[3]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authors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synthetic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input/output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 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smaller,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proportional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2"/>
          <w:sz w:val="19"/>
          <w:szCs w:val="19"/>
        </w:rPr>
        <w:t xml:space="preserve"> </w:t>
      </w:r>
      <w:proofErr w:type="spellStart"/>
      <w:r>
        <w:rPr>
          <w:color w:val="231F20"/>
          <w:spacing w:val="6"/>
          <w:sz w:val="19"/>
          <w:szCs w:val="19"/>
        </w:rPr>
        <w:t>logn</w:t>
      </w:r>
      <w:proofErr w:type="spellEnd"/>
      <w:r>
        <w:rPr>
          <w:color w:val="231F20"/>
          <w:spacing w:val="6"/>
          <w:sz w:val="19"/>
          <w:szCs w:val="19"/>
        </w:rPr>
        <w:t>.</w:t>
      </w:r>
    </w:p>
    <w:p w14:paraId="51F27E21" w14:textId="77777777" w:rsidR="002D79DA" w:rsidRDefault="00675C63">
      <w:pPr>
        <w:spacing w:before="1" w:line="225" w:lineRule="atLeast"/>
        <w:ind w:left="1447" w:right="183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Algorithms that exploit similarity patterns in the data </w:t>
      </w:r>
      <w:proofErr w:type="spellStart"/>
      <w:proofErr w:type="gramStart"/>
      <w:r>
        <w:rPr>
          <w:color w:val="231F20"/>
          <w:sz w:val="19"/>
          <w:szCs w:val="19"/>
        </w:rPr>
        <w:t>fair</w:t>
      </w:r>
      <w:proofErr w:type="spellEnd"/>
      <w:proofErr w:type="gramEnd"/>
      <w:r>
        <w:rPr>
          <w:color w:val="231F20"/>
          <w:sz w:val="19"/>
          <w:szCs w:val="19"/>
        </w:rPr>
        <w:t xml:space="preserve"> much better,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z w:val="19"/>
          <w:szCs w:val="19"/>
        </w:rPr>
        <w:t xml:space="preserve"> average.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Liang et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[41]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putative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coregulation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 genes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scoring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mutual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profiles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matrix. Starting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in-edges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progressively,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trying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</w:p>
    <w:p w14:paraId="5EDD9785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minimize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</w:p>
    <w:p w14:paraId="760AB9DB" w14:textId="77777777" w:rsidR="002D79DA" w:rsidRDefault="00675C63">
      <w:pPr>
        <w:spacing w:before="1" w:line="225" w:lineRule="atLeast"/>
        <w:ind w:left="1447" w:right="176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explain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transition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worst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requirement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exponential,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does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demonstrating that</w:t>
      </w:r>
      <w:r>
        <w:rPr>
          <w:color w:val="231F20"/>
          <w:spacing w:val="76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O(</w:t>
      </w:r>
      <w:proofErr w:type="spellStart"/>
      <w:r>
        <w:rPr>
          <w:color w:val="231F20"/>
          <w:spacing w:val="8"/>
          <w:sz w:val="19"/>
          <w:szCs w:val="19"/>
        </w:rPr>
        <w:t>logn</w:t>
      </w:r>
      <w:proofErr w:type="spellEnd"/>
      <w:r>
        <w:rPr>
          <w:color w:val="231F20"/>
          <w:spacing w:val="8"/>
          <w:sz w:val="19"/>
          <w:szCs w:val="19"/>
        </w:rPr>
        <w:t>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usually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suffice.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expected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disambiguate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 worked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156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k.</w:t>
      </w:r>
    </w:p>
    <w:p w14:paraId="14890005" w14:textId="77777777" w:rsidR="002D79DA" w:rsidRDefault="00675C63">
      <w:pPr>
        <w:spacing w:before="1" w:line="225" w:lineRule="atLeast"/>
        <w:ind w:left="1447" w:right="174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Ideker</w:t>
      </w:r>
      <w:proofErr w:type="spellEnd"/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[34]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exploits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 using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putative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differentially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pict w14:anchorId="623CF22B">
          <v:shape id="_x0000_s1150" type="#_x0000_t75" style="position:absolute;left:0;text-align:left;margin-left:55.3pt;margin-top:84.55pt;width:16.95pt;height:.35pt;z-index:-25154867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723524E">
          <v:shape id="_x0000_s1151" type="#_x0000_t75" style="position:absolute;left:0;text-align:left;margin-left:561.65pt;margin-top:84.55pt;width:16.95pt;height:.35pt;z-index:-25154764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6D28439" w14:textId="77777777" w:rsidR="002D79DA" w:rsidRDefault="00675C63">
      <w:pPr>
        <w:spacing w:before="494" w:line="449" w:lineRule="atLeast"/>
        <w:ind w:left="1447" w:right="1392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27-19 </w:t>
      </w:r>
      <w:r>
        <w:pict w14:anchorId="01196FC1">
          <v:shape id="_x0000_s1152" type="#_x0000_t75" style="position:absolute;left:0;text-align:left;margin-left:46.85pt;margin-top:.55pt;width:16.95pt;height:.35pt;z-index:-25154662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7E0E46D">
          <v:shape id="_x0000_s1153" type="#_x0000_t75" style="position:absolute;left:0;text-align:left;margin-left:553.2pt;margin-top:.55pt;width:16.95pt;height:.35pt;z-index:-25154560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6"/>
          <w:sz w:val="19"/>
          <w:szCs w:val="19"/>
        </w:rPr>
        <w:t>(</w:t>
      </w:r>
      <w:proofErr w:type="spellStart"/>
      <w:proofErr w:type="gramStart"/>
      <w:r>
        <w:rPr>
          <w:color w:val="231F20"/>
          <w:spacing w:val="16"/>
          <w:sz w:val="19"/>
          <w:szCs w:val="19"/>
        </w:rPr>
        <w:t>S</w:t>
      </w:r>
      <w:r>
        <w:rPr>
          <w:color w:val="231F20"/>
          <w:spacing w:val="16"/>
          <w:sz w:val="13"/>
          <w:szCs w:val="13"/>
        </w:rPr>
        <w:t>i</w:t>
      </w:r>
      <w:r>
        <w:rPr>
          <w:color w:val="231F20"/>
          <w:spacing w:val="16"/>
          <w:sz w:val="19"/>
          <w:szCs w:val="19"/>
        </w:rPr>
        <w:t>,S</w:t>
      </w:r>
      <w:r>
        <w:rPr>
          <w:color w:val="231F20"/>
          <w:spacing w:val="16"/>
          <w:sz w:val="13"/>
          <w:szCs w:val="13"/>
        </w:rPr>
        <w:t>j</w:t>
      </w:r>
      <w:proofErr w:type="spellEnd"/>
      <w:proofErr w:type="gramEnd"/>
      <w:r>
        <w:rPr>
          <w:color w:val="231F20"/>
          <w:sz w:val="19"/>
          <w:szCs w:val="19"/>
        </w:rPr>
        <w:t xml:space="preserve"> ),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wildtype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baseline)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state,</w:t>
      </w:r>
      <w:r>
        <w:rPr>
          <w:color w:val="231F20"/>
          <w:spacing w:val="277"/>
          <w:sz w:val="19"/>
          <w:szCs w:val="19"/>
        </w:rPr>
        <w:t xml:space="preserve"> </w:t>
      </w:r>
      <w:r>
        <w:rPr>
          <w:color w:val="231F20"/>
          <w:spacing w:val="14"/>
          <w:sz w:val="19"/>
          <w:szCs w:val="19"/>
        </w:rPr>
        <w:t>S</w:t>
      </w:r>
      <w:r>
        <w:rPr>
          <w:color w:val="231F20"/>
          <w:spacing w:val="14"/>
          <w:sz w:val="13"/>
          <w:szCs w:val="13"/>
        </w:rPr>
        <w:t>0</w:t>
      </w:r>
      <w:r>
        <w:rPr>
          <w:color w:val="231F20"/>
          <w:spacing w:val="14"/>
          <w:sz w:val="19"/>
          <w:szCs w:val="19"/>
        </w:rPr>
        <w:t>.</w:t>
      </w:r>
    </w:p>
    <w:p w14:paraId="352778B1" w14:textId="77777777" w:rsidR="002D79DA" w:rsidRDefault="00675C63">
      <w:pPr>
        <w:spacing w:before="2" w:line="223" w:lineRule="atLeast"/>
        <w:ind w:left="1447" w:right="1732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states,</w:t>
      </w:r>
      <w:r>
        <w:rPr>
          <w:color w:val="231F20"/>
          <w:spacing w:val="143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S</w:t>
      </w:r>
      <w:r>
        <w:rPr>
          <w:color w:val="231F20"/>
          <w:spacing w:val="9"/>
          <w:sz w:val="13"/>
          <w:szCs w:val="13"/>
        </w:rPr>
        <w:t>i</w:t>
      </w:r>
      <w:r>
        <w:rPr>
          <w:color w:val="231F20"/>
          <w:spacing w:val="9"/>
          <w:sz w:val="19"/>
          <w:szCs w:val="19"/>
        </w:rPr>
        <w:t>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 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single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derive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authors</w:t>
      </w:r>
      <w:proofErr w:type="gramEnd"/>
      <w:r>
        <w:rPr>
          <w:color w:val="231F20"/>
          <w:sz w:val="19"/>
          <w:szCs w:val="19"/>
        </w:rPr>
        <w:t xml:space="preserve"> utilize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parsimony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whereby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postulated</w:t>
      </w:r>
    </w:p>
    <w:p w14:paraId="464DED0D" w14:textId="77777777" w:rsidR="002D79DA" w:rsidRDefault="00675C63">
      <w:pPr>
        <w:spacing w:line="225" w:lineRule="atLeast"/>
        <w:ind w:left="1447" w:right="167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explain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 between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pairs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classical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combinatorial </w:t>
      </w:r>
      <w:r>
        <w:rPr>
          <w:color w:val="231F20"/>
          <w:sz w:val="19"/>
          <w:szCs w:val="19"/>
        </w:rPr>
        <w:lastRenderedPageBreak/>
        <w:t>optimization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minimum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covering,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NP-complete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They solved small instances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it using standard branch and </w:t>
      </w:r>
      <w:r>
        <w:rPr>
          <w:color w:val="231F20"/>
          <w:spacing w:val="1"/>
          <w:sz w:val="19"/>
          <w:szCs w:val="19"/>
        </w:rPr>
        <w:t>bound</w:t>
      </w:r>
      <w:r>
        <w:rPr>
          <w:color w:val="231F20"/>
          <w:sz w:val="19"/>
          <w:szCs w:val="19"/>
        </w:rPr>
        <w:t xml:space="preserve"> techniques.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 were graphs,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topologies.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1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built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truth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tables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input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inferred regulators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procedure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does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unique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authors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proposed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information-theoretic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next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perform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disambiguated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inferred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</w:t>
      </w:r>
    </w:p>
    <w:p w14:paraId="368BE1E4" w14:textId="77777777" w:rsidR="002D79DA" w:rsidRDefault="00675C63">
      <w:pPr>
        <w:spacing w:before="1" w:line="225" w:lineRule="atLeast"/>
        <w:ind w:left="1447" w:right="157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score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content.</w:t>
      </w:r>
      <w:r>
        <w:rPr>
          <w:color w:val="231F20"/>
          <w:spacing w:val="1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confirmed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 needed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proportional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3"/>
          <w:sz w:val="19"/>
          <w:szCs w:val="19"/>
        </w:rPr>
        <w:t xml:space="preserve"> </w:t>
      </w:r>
      <w:proofErr w:type="spellStart"/>
      <w:r>
        <w:rPr>
          <w:color w:val="231F20"/>
          <w:spacing w:val="6"/>
          <w:sz w:val="19"/>
          <w:szCs w:val="19"/>
        </w:rPr>
        <w:t>logn</w:t>
      </w:r>
      <w:proofErr w:type="spellEnd"/>
      <w:r>
        <w:rPr>
          <w:color w:val="231F20"/>
          <w:spacing w:val="6"/>
          <w:sz w:val="19"/>
          <w:szCs w:val="19"/>
        </w:rPr>
        <w:t>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double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 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resolving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power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single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ones.</w:t>
      </w:r>
    </w:p>
    <w:p w14:paraId="2F65BD53" w14:textId="77777777" w:rsidR="002D79DA" w:rsidRDefault="00675C63">
      <w:pPr>
        <w:spacing w:before="253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Limitations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Extensions</w:t>
      </w:r>
    </w:p>
    <w:p w14:paraId="6D1CD64B" w14:textId="77777777" w:rsidR="002D79DA" w:rsidRDefault="00675C63">
      <w:pPr>
        <w:spacing w:before="131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make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good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biologically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dynam</w:t>
      </w:r>
      <w:proofErr w:type="spellEnd"/>
      <w:r>
        <w:rPr>
          <w:color w:val="231F20"/>
          <w:sz w:val="19"/>
          <w:szCs w:val="19"/>
        </w:rPr>
        <w:t>-</w:t>
      </w:r>
    </w:p>
    <w:p w14:paraId="0655DD7B" w14:textId="77777777" w:rsidR="002D79DA" w:rsidRDefault="00675C63">
      <w:pPr>
        <w:spacing w:before="3" w:line="223" w:lineRule="atLeast"/>
        <w:ind w:left="1447" w:right="1841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ics</w:t>
      </w:r>
      <w:proofErr w:type="spellEnd"/>
      <w:r>
        <w:rPr>
          <w:color w:val="231F20"/>
          <w:sz w:val="19"/>
          <w:szCs w:val="19"/>
        </w:rPr>
        <w:t xml:space="preserve"> resembles biological systems behavior and they</w:t>
      </w:r>
      <w:r>
        <w:rPr>
          <w:color w:val="231F20"/>
          <w:spacing w:val="1"/>
          <w:sz w:val="19"/>
          <w:szCs w:val="19"/>
        </w:rPr>
        <w:t xml:space="preserve"> are</w:t>
      </w:r>
      <w:r>
        <w:rPr>
          <w:color w:val="231F20"/>
          <w:sz w:val="19"/>
          <w:szCs w:val="19"/>
        </w:rPr>
        <w:t xml:space="preserve"> also simple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enough to understand and analyze.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ultimately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definition: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</w:p>
    <w:p w14:paraId="271E7042" w14:textId="77777777" w:rsidR="002D79DA" w:rsidRDefault="00675C63">
      <w:pPr>
        <w:spacing w:before="3" w:line="223" w:lineRule="atLeast"/>
        <w:ind w:left="1447" w:right="1772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synchronous.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reality,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course,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 states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virtually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continuous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values.</w:t>
      </w:r>
      <w:r>
        <w:rPr>
          <w:color w:val="231F20"/>
          <w:spacing w:val="3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Thus</w:t>
      </w:r>
      <w:proofErr w:type="gramEnd"/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original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becomes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critical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step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</w:p>
    <w:p w14:paraId="55C54CC5" w14:textId="77777777" w:rsidR="002D79DA" w:rsidRDefault="00675C63">
      <w:pPr>
        <w:spacing w:before="3" w:line="223" w:lineRule="atLeast"/>
        <w:ind w:left="1447" w:right="183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not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suffice.</w:t>
      </w:r>
      <w:r>
        <w:rPr>
          <w:color w:val="231F20"/>
          <w:spacing w:val="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updates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synchronous, whereas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asynchronous.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Finally,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despite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simplicity, computationally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current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state-of-the-art algorithms.</w:t>
      </w:r>
    </w:p>
    <w:p w14:paraId="0D1F15A2" w14:textId="77777777" w:rsidR="002D79DA" w:rsidRDefault="00675C63">
      <w:pPr>
        <w:spacing w:line="225" w:lineRule="atLeast"/>
        <w:ind w:left="1447" w:right="1390" w:firstLine="187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extended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ways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make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biologi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cally</w:t>
      </w:r>
      <w:proofErr w:type="spellEnd"/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tractable.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availability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and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cis-regulatory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propagation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number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2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chain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[27,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28]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certain</w:t>
      </w:r>
      <w:r>
        <w:rPr>
          <w:color w:val="231F20"/>
          <w:spacing w:val="7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classes</w:t>
      </w:r>
      <w:r>
        <w:rPr>
          <w:color w:val="231F20"/>
          <w:spacing w:val="7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 Boolean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[57],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proposed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restrict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network </w:t>
      </w:r>
      <w:r>
        <w:rPr>
          <w:color w:val="231F20"/>
          <w:spacing w:val="1"/>
          <w:sz w:val="19"/>
          <w:szCs w:val="19"/>
        </w:rPr>
        <w:t>nodes.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benefit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significantly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inference.</w:t>
      </w:r>
    </w:p>
    <w:p w14:paraId="7C8DA930" w14:textId="77777777" w:rsidR="002D79DA" w:rsidRDefault="00675C63">
      <w:pPr>
        <w:spacing w:before="3" w:line="223" w:lineRule="atLeast"/>
        <w:ind w:left="1447" w:right="1835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Additionally,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introduce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stochasticity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 through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probabilistic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[56],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 further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increase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realism.</w:t>
      </w:r>
    </w:p>
    <w:p w14:paraId="61A07F43" w14:textId="77777777" w:rsidR="002D79DA" w:rsidRDefault="00675C63">
      <w:pPr>
        <w:numPr>
          <w:ilvl w:val="0"/>
          <w:numId w:val="13"/>
        </w:numPr>
        <w:spacing w:before="305" w:line="269" w:lineRule="atLeast"/>
        <w:ind w:right="-200"/>
        <w:jc w:val="both"/>
      </w:pPr>
      <w:r>
        <w:rPr>
          <w:color w:val="231F20"/>
        </w:rPr>
        <w:t>Differential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Equations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Models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Linearization</w:t>
      </w:r>
      <w:r>
        <w:pict w14:anchorId="19A814F9">
          <v:shape id="_x0000_s1154" type="#_x0000_t75" style="position:absolute;left:0;text-align:left;margin-left:127.65pt;margin-top:30.4pt;width:371.15pt;height:.35pt;z-index:-251544576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653F0BAC" w14:textId="77777777" w:rsidR="002D79DA" w:rsidRDefault="00675C63">
      <w:pPr>
        <w:spacing w:before="212" w:line="225" w:lineRule="atLeast"/>
        <w:ind w:left="1447" w:right="182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(DE)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quantitative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 systems.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continuous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deterministic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formalisms,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capable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describing </w:t>
      </w:r>
      <w:r>
        <w:rPr>
          <w:color w:val="231F20"/>
          <w:sz w:val="19"/>
          <w:szCs w:val="19"/>
        </w:rPr>
        <w:t>non-linear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emerging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phenomena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dynamical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systems.</w:t>
      </w:r>
    </w:p>
    <w:p w14:paraId="3EAFB9A0" w14:textId="77777777" w:rsidR="002D79DA" w:rsidRDefault="00675C63">
      <w:pPr>
        <w:spacing w:before="1" w:line="225" w:lineRule="atLeast"/>
        <w:ind w:left="1447" w:right="177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DE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quantifying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 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11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quan</w:t>
      </w:r>
      <w:proofErr w:type="spellEnd"/>
      <w:r>
        <w:rPr>
          <w:color w:val="231F20"/>
          <w:sz w:val="19"/>
          <w:szCs w:val="19"/>
        </w:rPr>
        <w:t>-</w:t>
      </w:r>
      <w:r>
        <w:pict w14:anchorId="60395E8F">
          <v:shape id="_x0000_s1155" type="#_x0000_t75" style="position:absolute;left:0;text-align:left;margin-left:46.85pt;margin-top:107.15pt;width:16.95pt;height:.35pt;z-index:-25154355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3ED8671">
          <v:shape id="_x0000_s1156" type="#_x0000_t75" style="position:absolute;left:0;text-align:left;margin-left:553.2pt;margin-top:107.15pt;width:16.95pt;height:.35pt;z-index:-25154252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7670F76E" w14:textId="77777777" w:rsidR="002D79DA" w:rsidRDefault="00675C63">
      <w:pPr>
        <w:spacing w:before="494" w:line="449" w:lineRule="atLeast"/>
        <w:ind w:left="1447" w:right="1605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27-20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Biology </w:t>
      </w:r>
      <w:proofErr w:type="spellStart"/>
      <w:r>
        <w:rPr>
          <w:color w:val="231F20"/>
          <w:sz w:val="19"/>
          <w:szCs w:val="19"/>
        </w:rPr>
        <w:t>tities</w:t>
      </w:r>
      <w:proofErr w:type="spellEnd"/>
      <w:r>
        <w:rPr>
          <w:color w:val="231F20"/>
          <w:sz w:val="19"/>
          <w:szCs w:val="19"/>
        </w:rPr>
        <w:t>).</w:t>
      </w:r>
      <w:r>
        <w:pict w14:anchorId="1A4B6582">
          <v:shape id="_x0000_s1157" type="#_x0000_t75" style="position:absolute;left:0;text-align:left;margin-left:55.3pt;margin-top:.55pt;width:16.95pt;height:.35pt;z-index:-25154150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981F881">
          <v:shape id="_x0000_s1158" type="#_x0000_t75" style="position:absolute;left:0;text-align:left;margin-left:561.65pt;margin-top:.55pt;width:16.95pt;height:.35pt;z-index:-25154048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is:</w:t>
      </w:r>
    </w:p>
    <w:p w14:paraId="66D11BAA" w14:textId="77777777" w:rsidR="002D79DA" w:rsidRDefault="00675C63">
      <w:pPr>
        <w:spacing w:before="106" w:line="462" w:lineRule="atLeast"/>
        <w:ind w:left="4145" w:right="-200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ddxt</w:t>
      </w:r>
      <w:r>
        <w:rPr>
          <w:color w:val="231F20"/>
          <w:sz w:val="13"/>
          <w:szCs w:val="13"/>
        </w:rPr>
        <w:t>i</w:t>
      </w:r>
      <w:proofErr w:type="spellEnd"/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15"/>
          <w:sz w:val="13"/>
          <w:szCs w:val="13"/>
        </w:rPr>
        <w:t>i</w:t>
      </w:r>
      <w:proofErr w:type="spellEnd"/>
      <w:r>
        <w:rPr>
          <w:color w:val="231F20"/>
          <w:spacing w:val="15"/>
          <w:sz w:val="19"/>
          <w:szCs w:val="19"/>
        </w:rPr>
        <w:t>(</w:t>
      </w:r>
      <w:proofErr w:type="gramEnd"/>
      <w:r>
        <w:rPr>
          <w:color w:val="231F20"/>
          <w:spacing w:val="15"/>
          <w:sz w:val="19"/>
          <w:szCs w:val="19"/>
        </w:rPr>
        <w:t>x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pacing w:val="24"/>
          <w:sz w:val="19"/>
          <w:szCs w:val="19"/>
        </w:rPr>
        <w:t>,x</w:t>
      </w:r>
      <w:r>
        <w:rPr>
          <w:color w:val="231F20"/>
          <w:spacing w:val="24"/>
          <w:sz w:val="13"/>
          <w:szCs w:val="13"/>
        </w:rPr>
        <w:t>i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,...,x</w:t>
      </w:r>
      <w:r>
        <w:rPr>
          <w:color w:val="231F20"/>
          <w:spacing w:val="5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l</w:t>
      </w:r>
      <w:r>
        <w:rPr>
          <w:color w:val="231F20"/>
          <w:sz w:val="19"/>
          <w:szCs w:val="19"/>
        </w:rPr>
        <w:t xml:space="preserve"> )</w:t>
      </w:r>
      <w:r>
        <w:rPr>
          <w:color w:val="231F20"/>
          <w:spacing w:val="21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(27.6)</w:t>
      </w:r>
      <w:r>
        <w:pict w14:anchorId="6A274341">
          <v:shape id="_x0000_s1159" type="#_x0000_t75" style="position:absolute;left:0;text-align:left;margin-left:262.55pt;margin-top:17.4pt;width:13.45pt;height:.45pt;z-index:-251539456;mso-position-horizontal-relative:page;mso-position-vertical-relative:text" o:allowincell="f">
            <v:imagedata r:id="rId34" o:title=""/>
            <w10:wrap anchorx="page"/>
            <w10:anchorlock/>
          </v:shape>
        </w:pict>
      </w:r>
    </w:p>
    <w:p w14:paraId="7F1F2764" w14:textId="77777777" w:rsidR="002D79DA" w:rsidRDefault="00675C63">
      <w:pPr>
        <w:spacing w:before="1" w:line="103" w:lineRule="atLeast"/>
        <w:ind w:left="5068" w:right="-200"/>
        <w:jc w:val="both"/>
        <w:rPr>
          <w:sz w:val="9"/>
          <w:szCs w:val="9"/>
        </w:rPr>
      </w:pPr>
      <w:r>
        <w:rPr>
          <w:color w:val="231F20"/>
          <w:sz w:val="9"/>
          <w:szCs w:val="9"/>
        </w:rPr>
        <w:t>1</w:t>
      </w:r>
      <w:r>
        <w:rPr>
          <w:color w:val="231F20"/>
          <w:spacing w:val="257"/>
          <w:sz w:val="9"/>
          <w:szCs w:val="9"/>
        </w:rPr>
        <w:t xml:space="preserve"> </w:t>
      </w:r>
      <w:r>
        <w:rPr>
          <w:color w:val="231F20"/>
          <w:sz w:val="9"/>
          <w:szCs w:val="9"/>
        </w:rPr>
        <w:t>2</w:t>
      </w:r>
    </w:p>
    <w:p w14:paraId="693710FA" w14:textId="77777777" w:rsidR="002D79DA" w:rsidRDefault="00675C63">
      <w:pPr>
        <w:spacing w:before="163" w:line="222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where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57"/>
          <w:sz w:val="19"/>
          <w:szCs w:val="19"/>
        </w:rPr>
        <w:t xml:space="preserve"> </w:t>
      </w:r>
      <w:proofErr w:type="spellStart"/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j</w:t>
      </w:r>
      <w:proofErr w:type="spell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continuous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02"/>
          <w:sz w:val="19"/>
          <w:szCs w:val="19"/>
        </w:rPr>
        <w:t xml:space="preserve"> </w:t>
      </w:r>
      <w:r>
        <w:rPr>
          <w:color w:val="231F20"/>
          <w:spacing w:val="35"/>
          <w:sz w:val="19"/>
          <w:szCs w:val="19"/>
        </w:rPr>
        <w:t>j.</w:t>
      </w:r>
    </w:p>
    <w:p w14:paraId="00932529" w14:textId="77777777" w:rsidR="002D79DA" w:rsidRDefault="00675C63">
      <w:pPr>
        <w:spacing w:before="3" w:line="223" w:lineRule="atLeast"/>
        <w:ind w:left="1447" w:right="1476" w:firstLine="187"/>
        <w:rPr>
          <w:sz w:val="19"/>
          <w:szCs w:val="19"/>
        </w:rPr>
      </w:pPr>
      <w:r>
        <w:rPr>
          <w:color w:val="231F20"/>
          <w:sz w:val="19"/>
          <w:szCs w:val="19"/>
        </w:rPr>
        <w:t>Each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7"/>
          <w:sz w:val="13"/>
          <w:szCs w:val="13"/>
        </w:rPr>
        <w:t>i</w:t>
      </w:r>
      <w:proofErr w:type="spellEnd"/>
      <w:r>
        <w:rPr>
          <w:color w:val="231F20"/>
          <w:spacing w:val="7"/>
          <w:sz w:val="19"/>
          <w:szCs w:val="19"/>
        </w:rPr>
        <w:t>(</w:t>
      </w:r>
      <w:proofErr w:type="gramEnd"/>
      <w:r>
        <w:rPr>
          <w:color w:val="231F20"/>
          <w:spacing w:val="7"/>
          <w:sz w:val="19"/>
          <w:szCs w:val="19"/>
        </w:rPr>
        <w:t>·)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quantifies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regulators,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348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x</w:t>
      </w:r>
      <w:r>
        <w:rPr>
          <w:color w:val="231F20"/>
          <w:spacing w:val="19"/>
          <w:sz w:val="13"/>
          <w:szCs w:val="13"/>
        </w:rPr>
        <w:t>i</w:t>
      </w:r>
      <w:r>
        <w:rPr>
          <w:color w:val="231F20"/>
          <w:spacing w:val="19"/>
          <w:sz w:val="19"/>
          <w:szCs w:val="19"/>
        </w:rPr>
        <w:t>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sub- </w:t>
      </w:r>
      <w:proofErr w:type="spellStart"/>
      <w:r>
        <w:rPr>
          <w:color w:val="231F20"/>
          <w:sz w:val="19"/>
          <w:szCs w:val="19"/>
        </w:rPr>
        <w:t>sumes</w:t>
      </w:r>
      <w:proofErr w:type="spellEnd"/>
      <w:r>
        <w:rPr>
          <w:color w:val="231F20"/>
          <w:sz w:val="19"/>
          <w:szCs w:val="19"/>
        </w:rPr>
        <w:t xml:space="preserve"> all the biochemical effects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molecular </w:t>
      </w:r>
      <w:proofErr w:type="spellStart"/>
      <w:r>
        <w:rPr>
          <w:color w:val="231F20"/>
          <w:spacing w:val="2"/>
          <w:sz w:val="19"/>
          <w:szCs w:val="19"/>
        </w:rPr>
        <w:t>interactionsand</w:t>
      </w:r>
      <w:proofErr w:type="spellEnd"/>
      <w:r>
        <w:rPr>
          <w:color w:val="231F20"/>
          <w:sz w:val="19"/>
          <w:szCs w:val="19"/>
        </w:rPr>
        <w:t xml:space="preserve"> degradation.</w:t>
      </w:r>
      <w:r>
        <w:rPr>
          <w:color w:val="231F20"/>
          <w:spacing w:val="39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{</w:t>
      </w:r>
      <w:proofErr w:type="gramStart"/>
      <w:r>
        <w:rPr>
          <w:color w:val="231F20"/>
          <w:spacing w:val="4"/>
          <w:sz w:val="19"/>
          <w:szCs w:val="19"/>
        </w:rPr>
        <w:t>x</w:t>
      </w:r>
      <w:r>
        <w:rPr>
          <w:color w:val="231F20"/>
          <w:spacing w:val="101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,x</w:t>
      </w:r>
      <w:proofErr w:type="gramEnd"/>
      <w:r>
        <w:rPr>
          <w:color w:val="231F20"/>
          <w:spacing w:val="108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,...,x</w:t>
      </w:r>
    </w:p>
    <w:p w14:paraId="28053D4F" w14:textId="77777777" w:rsidR="002D79DA" w:rsidRDefault="00675C63">
      <w:pPr>
        <w:spacing w:line="448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</w:t>
      </w:r>
      <w:r>
        <w:rPr>
          <w:color w:val="231F20"/>
          <w:spacing w:val="19"/>
          <w:sz w:val="19"/>
          <w:szCs w:val="19"/>
        </w:rPr>
        <w:t xml:space="preserve"> </w:t>
      </w:r>
      <w:proofErr w:type="spellStart"/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proofErr w:type="spellEnd"/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5"/>
          <w:sz w:val="13"/>
          <w:szCs w:val="13"/>
        </w:rPr>
        <w:t>i</w:t>
      </w:r>
      <w:proofErr w:type="spellEnd"/>
      <w:r>
        <w:rPr>
          <w:color w:val="231F20"/>
          <w:spacing w:val="5"/>
          <w:sz w:val="19"/>
          <w:szCs w:val="19"/>
        </w:rPr>
        <w:t>(</w:t>
      </w:r>
      <w:proofErr w:type="gramEnd"/>
      <w:r>
        <w:rPr>
          <w:color w:val="231F20"/>
          <w:spacing w:val="5"/>
          <w:sz w:val="19"/>
          <w:szCs w:val="19"/>
        </w:rPr>
        <w:t>·),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201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{x</w:t>
      </w:r>
      <w:r>
        <w:rPr>
          <w:color w:val="231F20"/>
          <w:spacing w:val="9"/>
          <w:sz w:val="13"/>
          <w:szCs w:val="13"/>
        </w:rPr>
        <w:t>i1</w:t>
      </w:r>
      <w:r>
        <w:rPr>
          <w:color w:val="231F20"/>
          <w:spacing w:val="9"/>
          <w:sz w:val="9"/>
          <w:szCs w:val="9"/>
        </w:rPr>
        <w:t>1</w:t>
      </w:r>
      <w:r>
        <w:rPr>
          <w:color w:val="231F20"/>
          <w:spacing w:val="9"/>
          <w:sz w:val="19"/>
          <w:szCs w:val="19"/>
        </w:rPr>
        <w:t>,x</w:t>
      </w:r>
      <w:r>
        <w:rPr>
          <w:color w:val="231F20"/>
          <w:spacing w:val="9"/>
          <w:sz w:val="13"/>
          <w:szCs w:val="13"/>
        </w:rPr>
        <w:t>2i</w:t>
      </w:r>
      <w:r>
        <w:rPr>
          <w:color w:val="231F20"/>
          <w:spacing w:val="9"/>
          <w:sz w:val="19"/>
          <w:szCs w:val="19"/>
        </w:rPr>
        <w:t>,...,x</w:t>
      </w:r>
      <w:r>
        <w:rPr>
          <w:color w:val="231F20"/>
          <w:spacing w:val="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 xml:space="preserve">n </w:t>
      </w:r>
      <w:proofErr w:type="spellStart"/>
      <w:r>
        <w:rPr>
          <w:color w:val="231F20"/>
          <w:sz w:val="13"/>
          <w:szCs w:val="13"/>
        </w:rPr>
        <w:t>i</w:t>
      </w:r>
      <w:proofErr w:type="spellEnd"/>
      <w:r>
        <w:rPr>
          <w:color w:val="231F20"/>
          <w:sz w:val="19"/>
          <w:szCs w:val="19"/>
        </w:rPr>
        <w:t>}.},</w:t>
      </w:r>
    </w:p>
    <w:p w14:paraId="6C0DC801" w14:textId="77777777" w:rsidR="002D79DA" w:rsidRDefault="00675C63">
      <w:pPr>
        <w:spacing w:line="177" w:lineRule="atLeast"/>
        <w:ind w:left="1447" w:right="1471" w:firstLine="6662"/>
        <w:jc w:val="both"/>
        <w:rPr>
          <w:sz w:val="19"/>
          <w:szCs w:val="19"/>
        </w:rPr>
      </w:pPr>
      <w:r>
        <w:rPr>
          <w:color w:val="231F20"/>
          <w:sz w:val="9"/>
          <w:szCs w:val="9"/>
        </w:rPr>
        <w:t>2</w:t>
      </w:r>
      <w:r>
        <w:rPr>
          <w:color w:val="231F20"/>
          <w:spacing w:val="589"/>
          <w:sz w:val="9"/>
          <w:szCs w:val="9"/>
        </w:rPr>
        <w:t xml:space="preserve"> </w:t>
      </w:r>
      <w:r>
        <w:rPr>
          <w:color w:val="231F20"/>
          <w:sz w:val="9"/>
          <w:szCs w:val="9"/>
        </w:rPr>
        <w:t xml:space="preserve">l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8"/>
          <w:sz w:val="13"/>
          <w:szCs w:val="13"/>
        </w:rPr>
        <w:t>i</w:t>
      </w:r>
      <w:proofErr w:type="spellEnd"/>
      <w:r>
        <w:rPr>
          <w:color w:val="231F20"/>
          <w:spacing w:val="8"/>
          <w:sz w:val="19"/>
          <w:szCs w:val="19"/>
        </w:rPr>
        <w:t>(</w:t>
      </w:r>
      <w:proofErr w:type="gramEnd"/>
      <w:r>
        <w:rPr>
          <w:color w:val="231F20"/>
          <w:spacing w:val="8"/>
          <w:sz w:val="19"/>
          <w:szCs w:val="19"/>
        </w:rPr>
        <w:t>·)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thought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26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67BEBE91" w14:textId="77777777" w:rsidR="002D79DA" w:rsidRDefault="00675C63">
      <w:pPr>
        <w:spacing w:before="2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inputs,</w:t>
      </w:r>
      <w:r>
        <w:rPr>
          <w:color w:val="231F20"/>
          <w:spacing w:val="7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x</w:t>
      </w:r>
      <w:r>
        <w:rPr>
          <w:color w:val="231F20"/>
          <w:spacing w:val="103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,x</w:t>
      </w:r>
      <w:proofErr w:type="gramEnd"/>
      <w:r>
        <w:rPr>
          <w:color w:val="231F20"/>
          <w:spacing w:val="106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,...,x</w:t>
      </w:r>
      <w:r>
        <w:rPr>
          <w:color w:val="231F20"/>
          <w:spacing w:val="1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produces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output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41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.</w:t>
      </w:r>
    </w:p>
    <w:p w14:paraId="1BA1AE00" w14:textId="77777777" w:rsidR="002D79DA" w:rsidRDefault="00675C63">
      <w:pPr>
        <w:spacing w:before="1" w:line="157" w:lineRule="atLeast"/>
        <w:ind w:left="2179" w:right="-200"/>
        <w:jc w:val="both"/>
        <w:rPr>
          <w:sz w:val="9"/>
          <w:szCs w:val="9"/>
        </w:rPr>
      </w:pP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1</w:t>
      </w:r>
      <w:r>
        <w:rPr>
          <w:color w:val="231F20"/>
          <w:spacing w:val="196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2</w:t>
      </w:r>
      <w:r>
        <w:rPr>
          <w:color w:val="231F20"/>
          <w:spacing w:val="528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i</w:t>
      </w:r>
      <w:r>
        <w:rPr>
          <w:color w:val="231F20"/>
          <w:spacing w:val="15"/>
          <w:sz w:val="9"/>
          <w:szCs w:val="9"/>
        </w:rPr>
        <w:t>l</w:t>
      </w:r>
    </w:p>
    <w:p w14:paraId="249CEA01" w14:textId="77777777" w:rsidR="002D79DA" w:rsidRDefault="00675C63">
      <w:pPr>
        <w:spacing w:line="222" w:lineRule="atLeast"/>
        <w:ind w:left="1447" w:right="1606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variables,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7"/>
          <w:sz w:val="13"/>
          <w:szCs w:val="13"/>
        </w:rPr>
        <w:t>i</w:t>
      </w:r>
      <w:proofErr w:type="spellEnd"/>
      <w:r>
        <w:rPr>
          <w:color w:val="231F20"/>
          <w:spacing w:val="7"/>
          <w:sz w:val="19"/>
          <w:szCs w:val="19"/>
        </w:rPr>
        <w:t>(</w:t>
      </w:r>
      <w:proofErr w:type="gramEnd"/>
      <w:r>
        <w:rPr>
          <w:color w:val="231F20"/>
          <w:spacing w:val="7"/>
          <w:sz w:val="19"/>
          <w:szCs w:val="19"/>
        </w:rPr>
        <w:t>·)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free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whose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values must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4"/>
          <w:sz w:val="13"/>
          <w:szCs w:val="13"/>
        </w:rPr>
        <w:t>i</w:t>
      </w:r>
      <w:proofErr w:type="spellEnd"/>
      <w:r>
        <w:rPr>
          <w:color w:val="231F20"/>
          <w:spacing w:val="4"/>
          <w:sz w:val="19"/>
          <w:szCs w:val="19"/>
        </w:rPr>
        <w:t>(</w:t>
      </w:r>
      <w:proofErr w:type="gramEnd"/>
      <w:r>
        <w:rPr>
          <w:color w:val="231F20"/>
          <w:spacing w:val="4"/>
          <w:sz w:val="19"/>
          <w:szCs w:val="19"/>
        </w:rPr>
        <w:t>·)’s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dynamics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analytical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unknown,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</w:p>
    <w:p w14:paraId="32C9DE17" w14:textId="77777777" w:rsidR="002D79DA" w:rsidRDefault="00675C63">
      <w:pPr>
        <w:spacing w:before="3" w:line="223" w:lineRule="atLeast"/>
        <w:ind w:left="1447" w:right="165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using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numerical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solvers,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specifically,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 simulator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software.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6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f</w:t>
      </w:r>
      <w:proofErr w:type="spellEnd"/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5"/>
          <w:sz w:val="13"/>
          <w:szCs w:val="13"/>
        </w:rPr>
        <w:t>i</w:t>
      </w:r>
      <w:proofErr w:type="spellEnd"/>
      <w:r>
        <w:rPr>
          <w:color w:val="231F20"/>
          <w:spacing w:val="5"/>
          <w:sz w:val="19"/>
          <w:szCs w:val="19"/>
        </w:rPr>
        <w:t>(</w:t>
      </w:r>
      <w:proofErr w:type="gramEnd"/>
      <w:r>
        <w:rPr>
          <w:color w:val="231F20"/>
          <w:spacing w:val="5"/>
          <w:sz w:val="19"/>
          <w:szCs w:val="19"/>
        </w:rPr>
        <w:t>·),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fitted,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fully.</w:t>
      </w:r>
    </w:p>
    <w:p w14:paraId="0559D4E7" w14:textId="77777777" w:rsidR="002D79DA" w:rsidRDefault="00675C63">
      <w:pPr>
        <w:spacing w:before="18" w:line="223" w:lineRule="atLeast"/>
        <w:ind w:left="1447" w:right="159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7"/>
          <w:sz w:val="13"/>
          <w:szCs w:val="13"/>
        </w:rPr>
        <w:t>i</w:t>
      </w:r>
      <w:proofErr w:type="spellEnd"/>
      <w:r>
        <w:rPr>
          <w:color w:val="231F20"/>
          <w:spacing w:val="7"/>
          <w:sz w:val="19"/>
          <w:szCs w:val="19"/>
        </w:rPr>
        <w:t>(</w:t>
      </w:r>
      <w:proofErr w:type="gramEnd"/>
      <w:r>
        <w:rPr>
          <w:color w:val="231F20"/>
          <w:spacing w:val="7"/>
          <w:sz w:val="19"/>
          <w:szCs w:val="19"/>
        </w:rPr>
        <w:t>·)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out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biochemical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considerations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modeling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components of 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genetic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general, these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z w:val="19"/>
          <w:szCs w:val="19"/>
        </w:rPr>
        <w:t xml:space="preserve"> non-linear because,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things,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reality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concentrations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saturated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time.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usually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sigmoid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[17].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class</w:t>
      </w:r>
    </w:p>
    <w:p w14:paraId="62494C67" w14:textId="77777777" w:rsidR="002D79DA" w:rsidRDefault="00675C63">
      <w:pPr>
        <w:spacing w:line="225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squashing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10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[70],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(x(t))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/ (1 +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e</w:t>
      </w:r>
      <w:r>
        <w:rPr>
          <w:color w:val="231F20"/>
          <w:spacing w:val="4"/>
          <w:sz w:val="13"/>
          <w:szCs w:val="13"/>
        </w:rPr>
        <w:t>−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pacing w:val="15"/>
          <w:sz w:val="13"/>
          <w:szCs w:val="13"/>
        </w:rPr>
        <w:t>(α</w:t>
      </w:r>
      <w:r>
        <w:rPr>
          <w:color w:val="231F20"/>
          <w:spacing w:val="5"/>
          <w:sz w:val="9"/>
          <w:szCs w:val="9"/>
        </w:rPr>
        <w:t xml:space="preserve"> </w:t>
      </w:r>
      <w:r>
        <w:rPr>
          <w:color w:val="231F20"/>
          <w:sz w:val="9"/>
          <w:szCs w:val="9"/>
        </w:rPr>
        <w:t>j</w:t>
      </w:r>
      <w:r>
        <w:rPr>
          <w:color w:val="231F20"/>
          <w:spacing w:val="9"/>
          <w:sz w:val="13"/>
          <w:szCs w:val="13"/>
        </w:rPr>
        <w:t xml:space="preserve"> </w:t>
      </w:r>
      <w:r>
        <w:rPr>
          <w:color w:val="231F20"/>
          <w:spacing w:val="13"/>
          <w:sz w:val="13"/>
          <w:szCs w:val="13"/>
        </w:rPr>
        <w:t>x(t)+</w:t>
      </w:r>
      <w:r>
        <w:rPr>
          <w:color w:val="231F20"/>
          <w:spacing w:val="23"/>
          <w:sz w:val="13"/>
          <w:szCs w:val="13"/>
        </w:rPr>
        <w:t xml:space="preserve"> </w:t>
      </w:r>
      <w:r>
        <w:rPr>
          <w:color w:val="231F20"/>
          <w:spacing w:val="19"/>
          <w:sz w:val="13"/>
          <w:szCs w:val="13"/>
        </w:rPr>
        <w:t>β</w:t>
      </w:r>
      <w:proofErr w:type="gramStart"/>
      <w:r>
        <w:rPr>
          <w:color w:val="231F20"/>
          <w:spacing w:val="19"/>
          <w:sz w:val="9"/>
          <w:szCs w:val="9"/>
        </w:rPr>
        <w:t>j</w:t>
      </w:r>
      <w:r>
        <w:rPr>
          <w:color w:val="231F20"/>
          <w:spacing w:val="11"/>
          <w:sz w:val="13"/>
          <w:szCs w:val="13"/>
        </w:rPr>
        <w:t xml:space="preserve"> )</w:t>
      </w:r>
      <w:proofErr w:type="gramEnd"/>
      <w:r>
        <w:rPr>
          <w:color w:val="231F20"/>
          <w:spacing w:val="11"/>
          <w:sz w:val="19"/>
          <w:szCs w:val="19"/>
        </w:rPr>
        <w:t>).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3104E4E2" w14:textId="77777777" w:rsidR="002D79DA" w:rsidRDefault="00675C63">
      <w:pPr>
        <w:spacing w:line="145" w:lineRule="atLeast"/>
        <w:ind w:left="5885" w:right="-200"/>
        <w:jc w:val="both"/>
        <w:rPr>
          <w:sz w:val="13"/>
          <w:szCs w:val="13"/>
        </w:rPr>
      </w:pPr>
      <w:proofErr w:type="spellStart"/>
      <w:r>
        <w:rPr>
          <w:color w:val="231F20"/>
          <w:sz w:val="13"/>
          <w:szCs w:val="13"/>
        </w:rPr>
        <w:t>i</w:t>
      </w:r>
      <w:proofErr w:type="spellEnd"/>
    </w:p>
    <w:p w14:paraId="23CD874C" w14:textId="77777777" w:rsidR="002D79DA" w:rsidRDefault="00675C63">
      <w:pPr>
        <w:spacing w:before="3" w:line="223" w:lineRule="atLeast"/>
        <w:ind w:left="1447" w:right="178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constants</w:t>
      </w:r>
      <w:r>
        <w:rPr>
          <w:color w:val="231F20"/>
          <w:spacing w:val="7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α</w:t>
      </w:r>
      <w:r>
        <w:rPr>
          <w:color w:val="231F20"/>
          <w:sz w:val="13"/>
          <w:szCs w:val="13"/>
        </w:rPr>
        <w:t>j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β</w:t>
      </w:r>
      <w:r>
        <w:rPr>
          <w:color w:val="231F20"/>
          <w:spacing w:val="10"/>
          <w:sz w:val="13"/>
          <w:szCs w:val="13"/>
        </w:rPr>
        <w:t>j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specific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determine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rapidity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response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regulation.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complicated,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non-linear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used;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1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Savageau’s</w:t>
      </w:r>
      <w:proofErr w:type="spellEnd"/>
      <w:r>
        <w:rPr>
          <w:color w:val="231F20"/>
          <w:sz w:val="19"/>
          <w:szCs w:val="19"/>
        </w:rPr>
        <w:t xml:space="preserve"> S-systems,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nice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[53].</w:t>
      </w:r>
    </w:p>
    <w:p w14:paraId="1ECC363E" w14:textId="77777777" w:rsidR="002D79DA" w:rsidRDefault="00675C63">
      <w:pPr>
        <w:spacing w:before="3" w:line="223" w:lineRule="atLeast"/>
        <w:ind w:left="1447" w:right="165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(or </w:t>
      </w:r>
      <w:r>
        <w:rPr>
          <w:color w:val="231F20"/>
          <w:sz w:val="19"/>
          <w:szCs w:val="19"/>
        </w:rPr>
        <w:t>fitting)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30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f</w:t>
      </w:r>
      <w:proofErr w:type="spellEnd"/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5"/>
          <w:sz w:val="13"/>
          <w:szCs w:val="13"/>
        </w:rPr>
        <w:t>i</w:t>
      </w:r>
      <w:proofErr w:type="spellEnd"/>
      <w:r>
        <w:rPr>
          <w:color w:val="231F20"/>
          <w:spacing w:val="5"/>
          <w:sz w:val="19"/>
          <w:szCs w:val="19"/>
        </w:rPr>
        <w:t>(</w:t>
      </w:r>
      <w:proofErr w:type="gramEnd"/>
      <w:r>
        <w:rPr>
          <w:color w:val="231F20"/>
          <w:spacing w:val="5"/>
          <w:sz w:val="19"/>
          <w:szCs w:val="19"/>
        </w:rPr>
        <w:t>·).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functions</w:t>
      </w:r>
      <w:r>
        <w:rPr>
          <w:color w:val="231F20"/>
          <w:spacing w:val="6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f</w:t>
      </w:r>
      <w:proofErr w:type="spellEnd"/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6"/>
          <w:sz w:val="13"/>
          <w:szCs w:val="13"/>
        </w:rPr>
        <w:t>i</w:t>
      </w:r>
      <w:proofErr w:type="spellEnd"/>
      <w:r>
        <w:rPr>
          <w:color w:val="231F20"/>
          <w:spacing w:val="6"/>
          <w:sz w:val="19"/>
          <w:szCs w:val="19"/>
        </w:rPr>
        <w:t>(</w:t>
      </w:r>
      <w:proofErr w:type="gramEnd"/>
      <w:r>
        <w:rPr>
          <w:color w:val="231F20"/>
          <w:spacing w:val="6"/>
          <w:sz w:val="19"/>
          <w:szCs w:val="19"/>
        </w:rPr>
        <w:t>·),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</w:p>
    <w:p w14:paraId="1B49B4E1" w14:textId="77777777" w:rsidR="002D79DA" w:rsidRDefault="00675C63">
      <w:pPr>
        <w:spacing w:before="3" w:line="223" w:lineRule="atLeast"/>
        <w:ind w:left="1447" w:right="144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 step 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network is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guess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 the</w:t>
      </w:r>
      <w:r>
        <w:rPr>
          <w:color w:val="231F20"/>
          <w:spacing w:val="4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3"/>
          <w:sz w:val="13"/>
          <w:szCs w:val="13"/>
        </w:rPr>
        <w:t>i</w:t>
      </w:r>
      <w:proofErr w:type="spellEnd"/>
      <w:r>
        <w:rPr>
          <w:color w:val="231F20"/>
          <w:spacing w:val="3"/>
          <w:sz w:val="19"/>
          <w:szCs w:val="19"/>
        </w:rPr>
        <w:t>(</w:t>
      </w:r>
      <w:proofErr w:type="gramEnd"/>
      <w:r>
        <w:rPr>
          <w:color w:val="231F20"/>
          <w:spacing w:val="3"/>
          <w:sz w:val="19"/>
          <w:szCs w:val="19"/>
        </w:rPr>
        <w:t>·)’s.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Since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identification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process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depends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solely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3"/>
          <w:sz w:val="13"/>
          <w:szCs w:val="13"/>
        </w:rPr>
        <w:t>i</w:t>
      </w:r>
      <w:proofErr w:type="spellEnd"/>
      <w:r>
        <w:rPr>
          <w:color w:val="231F20"/>
          <w:spacing w:val="3"/>
          <w:sz w:val="19"/>
          <w:szCs w:val="19"/>
        </w:rPr>
        <w:t>(</w:t>
      </w:r>
      <w:proofErr w:type="gramEnd"/>
      <w:r>
        <w:rPr>
          <w:color w:val="231F20"/>
          <w:spacing w:val="3"/>
          <w:sz w:val="19"/>
          <w:szCs w:val="19"/>
        </w:rPr>
        <w:t>·)’s,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 linearized,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described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below.</w:t>
      </w:r>
    </w:p>
    <w:p w14:paraId="75ACD2BC" w14:textId="77777777" w:rsidR="002D79DA" w:rsidRDefault="00675C63">
      <w:pPr>
        <w:spacing w:line="225" w:lineRule="atLeast"/>
        <w:ind w:left="1447" w:right="171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question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system?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recent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Sontag showed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20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6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2r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 them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[58].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immediately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obvious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</w:p>
    <w:p w14:paraId="021D5C94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3B754AFE" w14:textId="77777777" w:rsidR="002D79DA" w:rsidRDefault="00675C63">
      <w:pPr>
        <w:spacing w:before="1" w:line="242" w:lineRule="atLeast"/>
        <w:ind w:left="1447" w:right="141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rate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total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dense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1"/>
          <w:sz w:val="19"/>
          <w:szCs w:val="19"/>
        </w:rPr>
        <w:t>O(n</w:t>
      </w:r>
      <w:r>
        <w:rPr>
          <w:color w:val="231F20"/>
          <w:spacing w:val="11"/>
          <w:sz w:val="13"/>
          <w:szCs w:val="13"/>
        </w:rPr>
        <w:t>2</w:t>
      </w:r>
      <w:r>
        <w:rPr>
          <w:color w:val="231F20"/>
          <w:spacing w:val="11"/>
          <w:sz w:val="19"/>
          <w:szCs w:val="19"/>
        </w:rPr>
        <w:t>),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O(n).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large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scale</w:t>
      </w:r>
      <w:proofErr w:type="gramEnd"/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monitoring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technology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6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 observations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further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lower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sufficient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</w:p>
    <w:p w14:paraId="1DCAD914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Linearized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Additive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(LAM)</w:t>
      </w:r>
    </w:p>
    <w:p w14:paraId="09F6A6D7" w14:textId="77777777" w:rsidR="002D79DA" w:rsidRDefault="00675C63">
      <w:pPr>
        <w:spacing w:before="132" w:line="223" w:lineRule="atLeast"/>
        <w:ind w:left="1447" w:right="1625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simplest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interesting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</w:t>
      </w:r>
      <w:r>
        <w:rPr>
          <w:color w:val="231F20"/>
          <w:sz w:val="13"/>
          <w:szCs w:val="13"/>
        </w:rPr>
        <w:t xml:space="preserve"> </w:t>
      </w:r>
      <w:proofErr w:type="spellStart"/>
      <w:proofErr w:type="gramStart"/>
      <w:r>
        <w:rPr>
          <w:color w:val="231F20"/>
          <w:spacing w:val="5"/>
          <w:sz w:val="13"/>
          <w:szCs w:val="13"/>
        </w:rPr>
        <w:t>i</w:t>
      </w:r>
      <w:proofErr w:type="spellEnd"/>
      <w:r>
        <w:rPr>
          <w:color w:val="231F20"/>
          <w:spacing w:val="5"/>
          <w:sz w:val="19"/>
          <w:szCs w:val="19"/>
        </w:rPr>
        <w:t>(</w:t>
      </w:r>
      <w:proofErr w:type="gramEnd"/>
      <w:r>
        <w:rPr>
          <w:color w:val="231F20"/>
          <w:spacing w:val="5"/>
          <w:sz w:val="19"/>
          <w:szCs w:val="19"/>
        </w:rPr>
        <w:t>·)’s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take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functions,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 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27.6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becomes:</w:t>
      </w:r>
    </w:p>
    <w:p w14:paraId="566B4006" w14:textId="77777777" w:rsidR="002D79DA" w:rsidRDefault="00675C63">
      <w:pPr>
        <w:spacing w:before="109" w:line="207" w:lineRule="atLeast"/>
        <w:ind w:left="337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dx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(t)</w:t>
      </w:r>
    </w:p>
    <w:p w14:paraId="6B840FAD" w14:textId="77777777" w:rsidR="002D79DA" w:rsidRDefault="00675C63">
      <w:pPr>
        <w:spacing w:before="1" w:line="385" w:lineRule="atLeast"/>
        <w:ind w:left="3535" w:right="-200"/>
        <w:jc w:val="both"/>
        <w:rPr>
          <w:sz w:val="19"/>
          <w:szCs w:val="19"/>
        </w:rPr>
      </w:pPr>
      <w:proofErr w:type="spellStart"/>
      <w:r>
        <w:rPr>
          <w:color w:val="231F20"/>
          <w:sz w:val="19"/>
          <w:szCs w:val="19"/>
        </w:rPr>
        <w:t>d</w:t>
      </w:r>
      <w:r>
        <w:rPr>
          <w:color w:val="231F20"/>
          <w:sz w:val="13"/>
          <w:szCs w:val="13"/>
        </w:rPr>
        <w:t>i</w:t>
      </w:r>
      <w:r>
        <w:rPr>
          <w:color w:val="231F20"/>
          <w:sz w:val="19"/>
          <w:szCs w:val="19"/>
        </w:rPr>
        <w:t>t</w:t>
      </w:r>
      <w:proofErr w:type="spellEnd"/>
      <w:r>
        <w:rPr>
          <w:color w:val="231F20"/>
          <w:spacing w:val="20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4"/>
          <w:sz w:val="19"/>
          <w:szCs w:val="19"/>
        </w:rPr>
        <w:t xml:space="preserve"> </w:t>
      </w:r>
      <w:proofErr w:type="spellStart"/>
      <w:r>
        <w:rPr>
          <w:color w:val="231F20"/>
          <w:spacing w:val="8"/>
          <w:sz w:val="19"/>
          <w:szCs w:val="19"/>
        </w:rPr>
        <w:t>ext</w:t>
      </w:r>
      <w:r>
        <w:rPr>
          <w:color w:val="231F20"/>
          <w:spacing w:val="8"/>
          <w:sz w:val="13"/>
          <w:szCs w:val="13"/>
        </w:rPr>
        <w:t>i</w:t>
      </w:r>
      <w:proofErr w:type="spellEnd"/>
      <w:r>
        <w:rPr>
          <w:color w:val="231F20"/>
          <w:spacing w:val="8"/>
          <w:sz w:val="19"/>
          <w:szCs w:val="19"/>
        </w:rPr>
        <w:t>(t)</w:t>
      </w:r>
      <w:r>
        <w:rPr>
          <w:color w:val="231F20"/>
          <w:sz w:val="19"/>
          <w:szCs w:val="19"/>
        </w:rPr>
        <w:t xml:space="preserve"> +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3"/>
          <w:sz w:val="19"/>
          <w:szCs w:val="19"/>
        </w:rPr>
        <w:t>w</w:t>
      </w:r>
      <w:r>
        <w:rPr>
          <w:color w:val="231F20"/>
          <w:spacing w:val="13"/>
          <w:sz w:val="13"/>
          <w:szCs w:val="13"/>
        </w:rPr>
        <w:t>i1</w:t>
      </w:r>
      <w:r>
        <w:rPr>
          <w:color w:val="231F20"/>
          <w:spacing w:val="13"/>
          <w:sz w:val="19"/>
          <w:szCs w:val="19"/>
        </w:rPr>
        <w:t>x</w:t>
      </w:r>
      <w:r>
        <w:rPr>
          <w:color w:val="231F20"/>
          <w:spacing w:val="13"/>
          <w:sz w:val="13"/>
          <w:szCs w:val="13"/>
        </w:rPr>
        <w:t>1</w:t>
      </w:r>
      <w:r>
        <w:rPr>
          <w:color w:val="231F20"/>
          <w:spacing w:val="13"/>
          <w:sz w:val="19"/>
          <w:szCs w:val="19"/>
        </w:rPr>
        <w:t>(t)</w:t>
      </w:r>
      <w:r>
        <w:rPr>
          <w:color w:val="231F20"/>
          <w:sz w:val="19"/>
          <w:szCs w:val="19"/>
        </w:rPr>
        <w:t xml:space="preserve"> +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31"/>
          <w:sz w:val="19"/>
          <w:szCs w:val="19"/>
        </w:rPr>
        <w:t>...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in</w:t>
      </w:r>
      <w:r>
        <w:rPr>
          <w:color w:val="231F20"/>
          <w:spacing w:val="8"/>
          <w:sz w:val="19"/>
          <w:szCs w:val="19"/>
        </w:rPr>
        <w:t xml:space="preserve"> </w:t>
      </w:r>
      <w:proofErr w:type="spellStart"/>
      <w:r>
        <w:rPr>
          <w:color w:val="231F20"/>
          <w:spacing w:val="19"/>
          <w:sz w:val="19"/>
          <w:szCs w:val="19"/>
        </w:rPr>
        <w:t>x</w:t>
      </w:r>
      <w:r>
        <w:rPr>
          <w:color w:val="231F20"/>
          <w:spacing w:val="19"/>
          <w:sz w:val="13"/>
          <w:szCs w:val="13"/>
        </w:rPr>
        <w:t>n</w:t>
      </w:r>
      <w:proofErr w:type="spellEnd"/>
      <w:r>
        <w:rPr>
          <w:color w:val="231F20"/>
          <w:spacing w:val="19"/>
          <w:sz w:val="19"/>
          <w:szCs w:val="19"/>
        </w:rPr>
        <w:t>(t)</w:t>
      </w:r>
      <w:r>
        <w:rPr>
          <w:color w:val="231F20"/>
          <w:spacing w:val="138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(27.7)</w:t>
      </w:r>
      <w:r>
        <w:pict w14:anchorId="7F4BFF02">
          <v:shape id="_x0000_s1160" type="#_x0000_t75" style="position:absolute;left:0;text-align:left;margin-left:224.15pt;margin-top:8.25pt;width:24.05pt;height:.45pt;z-index:-251538432;mso-position-horizontal-relative:page;mso-position-vertical-relative:text" o:allowincell="f">
            <v:imagedata r:id="rId21" o:title=""/>
            <w10:wrap anchorx="page"/>
            <w10:anchorlock/>
          </v:shape>
        </w:pict>
      </w:r>
    </w:p>
    <w:p w14:paraId="445A5676" w14:textId="77777777" w:rsidR="002D79DA" w:rsidRDefault="00675C63">
      <w:pPr>
        <w:spacing w:before="52" w:line="225" w:lineRule="atLeast"/>
        <w:ind w:left="1447" w:right="149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with</w:t>
      </w:r>
      <w:proofErr w:type="gramEnd"/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possibly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right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side,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degrada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</w:t>
      </w:r>
      <w:proofErr w:type="spellEnd"/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pacing w:val="6"/>
          <w:sz w:val="19"/>
          <w:szCs w:val="19"/>
        </w:rPr>
        <w:t>i’s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mRNA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environmental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effects,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incorporated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8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44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i</w:t>
      </w:r>
      <w:r>
        <w:rPr>
          <w:color w:val="231F20"/>
          <w:spacing w:val="5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[74]).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</w:t>
      </w:r>
      <w:r>
        <w:rPr>
          <w:color w:val="231F20"/>
          <w:spacing w:val="128"/>
          <w:sz w:val="19"/>
          <w:szCs w:val="19"/>
        </w:rPr>
        <w:t xml:space="preserve"> </w:t>
      </w:r>
      <w:proofErr w:type="spellStart"/>
      <w:r>
        <w:rPr>
          <w:color w:val="231F20"/>
          <w:spacing w:val="8"/>
          <w:sz w:val="19"/>
          <w:szCs w:val="19"/>
        </w:rPr>
        <w:t>ext</w:t>
      </w:r>
      <w:r>
        <w:rPr>
          <w:color w:val="231F20"/>
          <w:spacing w:val="8"/>
          <w:sz w:val="13"/>
          <w:szCs w:val="13"/>
        </w:rPr>
        <w:t>i</w:t>
      </w:r>
      <w:proofErr w:type="spellEnd"/>
      <w:r>
        <w:rPr>
          <w:color w:val="231F20"/>
          <w:spacing w:val="8"/>
          <w:sz w:val="19"/>
          <w:szCs w:val="19"/>
        </w:rPr>
        <w:t>(t)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indicates 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(possible)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controlled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external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4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 directly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observable.</w:t>
      </w:r>
      <w:r>
        <w:pict w14:anchorId="2182ED3C">
          <v:shape id="_x0000_s1161" type="#_x0000_t75" style="position:absolute;left:0;text-align:left;margin-left:55.3pt;margin-top:109.75pt;width:16.95pt;height:.35pt;z-index:-25153740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6D3D3DD">
          <v:shape id="_x0000_s1162" type="#_x0000_t75" style="position:absolute;left:0;text-align:left;margin-left:561.65pt;margin-top:109.75pt;width:16.95pt;height:.35pt;z-index:-25153638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8B3B506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27-21</w:t>
      </w:r>
      <w:r>
        <w:pict w14:anchorId="7773A08B">
          <v:shape id="_x0000_s1163" type="#_x0000_t75" style="position:absolute;left:0;text-align:left;margin-left:46.85pt;margin-top:.55pt;width:16.95pt;height:.35pt;z-index:-25153536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29E2FDD7">
          <v:shape id="_x0000_s1164" type="#_x0000_t75" style="position:absolute;left:0;text-align:left;margin-left:553.2pt;margin-top:.55pt;width:16.95pt;height:.35pt;z-index:-25153433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01347DF3" w14:textId="77777777" w:rsidR="002D79DA" w:rsidRDefault="00675C63">
      <w:pPr>
        <w:spacing w:before="184"/>
        <w:ind w:left="1447" w:right="-200"/>
        <w:jc w:val="both"/>
      </w:pPr>
      <w:r>
        <w:lastRenderedPageBreak/>
        <w:pict w14:anchorId="0430F900">
          <v:shape id="_x0000_i1063" type="#_x0000_t75" style="width:372.75pt;height:304.5pt" o:allowincell="f">
            <v:imagedata r:id="rId35" o:title=""/>
          </v:shape>
        </w:pict>
      </w:r>
    </w:p>
    <w:p w14:paraId="55D093CA" w14:textId="77777777" w:rsidR="002D79DA" w:rsidRDefault="00675C63">
      <w:pPr>
        <w:spacing w:before="245" w:line="186" w:lineRule="atLeast"/>
        <w:ind w:left="1447" w:right="-200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FIGURE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27.4:</w:t>
      </w:r>
      <w:r>
        <w:rPr>
          <w:color w:val="231F20"/>
          <w:spacing w:val="28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Example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Linear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Additive</w:t>
      </w:r>
      <w:r>
        <w:rPr>
          <w:color w:val="231F20"/>
          <w:spacing w:val="1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Model</w:t>
      </w:r>
      <w:r>
        <w:rPr>
          <w:color w:val="231F20"/>
          <w:spacing w:val="1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for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four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pacing w:val="1"/>
          <w:sz w:val="17"/>
          <w:szCs w:val="17"/>
        </w:rPr>
        <w:t>node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network.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dashed</w:t>
      </w:r>
    </w:p>
    <w:p w14:paraId="3DC29549" w14:textId="77777777" w:rsidR="002D79DA" w:rsidRDefault="00675C63">
      <w:pPr>
        <w:spacing w:before="1" w:line="205" w:lineRule="atLeast"/>
        <w:ind w:left="2793" w:right="1862"/>
        <w:jc w:val="both"/>
        <w:rPr>
          <w:sz w:val="17"/>
          <w:szCs w:val="17"/>
        </w:rPr>
      </w:pPr>
      <w:r>
        <w:rPr>
          <w:color w:val="231F20"/>
          <w:sz w:val="17"/>
          <w:szCs w:val="17"/>
        </w:rPr>
        <w:t>lines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inhibiting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relationships,</w:t>
      </w:r>
      <w:r>
        <w:rPr>
          <w:color w:val="231F20"/>
          <w:spacing w:val="4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3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3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full</w:t>
      </w:r>
      <w:r>
        <w:rPr>
          <w:color w:val="231F20"/>
          <w:spacing w:val="38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lines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are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inducing</w:t>
      </w:r>
      <w:r>
        <w:rPr>
          <w:color w:val="231F20"/>
          <w:spacing w:val="3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relationships. The</w:t>
      </w:r>
      <w:r>
        <w:rPr>
          <w:color w:val="231F20"/>
          <w:spacing w:val="4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weight</w:t>
      </w:r>
      <w:r>
        <w:rPr>
          <w:color w:val="231F20"/>
          <w:spacing w:val="4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matrix</w:t>
      </w:r>
      <w:r>
        <w:rPr>
          <w:color w:val="231F20"/>
          <w:spacing w:val="4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specifies</w:t>
      </w:r>
      <w:r>
        <w:rPr>
          <w:color w:val="231F20"/>
          <w:spacing w:val="4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the</w:t>
      </w:r>
      <w:r>
        <w:rPr>
          <w:color w:val="231F20"/>
          <w:spacing w:val="4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existence</w:t>
      </w:r>
      <w:r>
        <w:rPr>
          <w:color w:val="231F20"/>
          <w:spacing w:val="4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of</w:t>
      </w:r>
      <w:r>
        <w:rPr>
          <w:color w:val="231F20"/>
          <w:spacing w:val="4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relationships</w:t>
      </w:r>
      <w:r>
        <w:rPr>
          <w:color w:val="231F20"/>
          <w:spacing w:val="47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between</w:t>
      </w:r>
      <w:r>
        <w:rPr>
          <w:color w:val="231F20"/>
          <w:spacing w:val="4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genes</w:t>
      </w:r>
      <w:r>
        <w:rPr>
          <w:color w:val="231F20"/>
          <w:spacing w:val="4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 their</w:t>
      </w:r>
      <w:r>
        <w:rPr>
          <w:color w:val="231F20"/>
          <w:spacing w:val="14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nature</w:t>
      </w:r>
      <w:r>
        <w:rPr>
          <w:color w:val="231F20"/>
          <w:spacing w:val="16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and</w:t>
      </w:r>
      <w:r>
        <w:rPr>
          <w:color w:val="231F20"/>
          <w:spacing w:val="15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strength.</w:t>
      </w:r>
    </w:p>
    <w:p w14:paraId="6CE5DBD9" w14:textId="77777777" w:rsidR="002D79DA" w:rsidRDefault="00675C63">
      <w:pPr>
        <w:spacing w:before="557" w:line="225" w:lineRule="atLeast"/>
        <w:ind w:left="1447" w:right="140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justification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three-fold.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3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’s</w:t>
      </w:r>
      <w:r>
        <w:rPr>
          <w:color w:val="231F20"/>
          <w:spacing w:val="2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intu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itively</w:t>
      </w:r>
      <w:proofErr w:type="spellEnd"/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gene,</w:t>
      </w:r>
      <w:r>
        <w:rPr>
          <w:color w:val="231F20"/>
          <w:spacing w:val="258"/>
          <w:sz w:val="19"/>
          <w:szCs w:val="19"/>
        </w:rPr>
        <w:t xml:space="preserve"> </w:t>
      </w:r>
      <w:r>
        <w:rPr>
          <w:color w:val="231F20"/>
          <w:spacing w:val="35"/>
          <w:sz w:val="19"/>
          <w:szCs w:val="19"/>
        </w:rPr>
        <w:t>j,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another,</w:t>
      </w:r>
      <w:r>
        <w:rPr>
          <w:color w:val="231F20"/>
          <w:spacing w:val="107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correspond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strength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effect.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representation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nodes,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11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7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0,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parents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biological </w:t>
      </w:r>
      <w:r>
        <w:rPr>
          <w:color w:val="231F20"/>
          <w:sz w:val="19"/>
          <w:szCs w:val="19"/>
        </w:rPr>
        <w:t>interpretation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7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&gt;</w:t>
      </w:r>
      <w:r>
        <w:rPr>
          <w:color w:val="231F20"/>
          <w:spacing w:val="6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0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7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induces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2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 xml:space="preserve">,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51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&lt;</w:t>
      </w:r>
      <w:r>
        <w:rPr>
          <w:color w:val="231F20"/>
          <w:spacing w:val="6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0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7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represses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transcription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1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convenience,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assume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9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0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edge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54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.</w:t>
      </w:r>
      <w:r>
        <w:rPr>
          <w:color w:val="231F20"/>
          <w:spacing w:val="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justification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linearization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 that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immediate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neighborhood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25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n-dimensional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22"/>
          <w:sz w:val="19"/>
          <w:szCs w:val="19"/>
        </w:rPr>
        <w:t>(x</w:t>
      </w:r>
      <w:proofErr w:type="gramStart"/>
      <w:r>
        <w:rPr>
          <w:color w:val="231F20"/>
          <w:spacing w:val="22"/>
          <w:sz w:val="13"/>
          <w:szCs w:val="13"/>
        </w:rPr>
        <w:t>1</w:t>
      </w:r>
      <w:r>
        <w:rPr>
          <w:color w:val="231F20"/>
          <w:spacing w:val="22"/>
          <w:sz w:val="19"/>
          <w:szCs w:val="19"/>
        </w:rPr>
        <w:t>,x</w:t>
      </w:r>
      <w:proofErr w:type="gramEnd"/>
      <w:r>
        <w:rPr>
          <w:color w:val="231F20"/>
          <w:spacing w:val="22"/>
          <w:sz w:val="13"/>
          <w:szCs w:val="13"/>
        </w:rPr>
        <w:t>2</w:t>
      </w:r>
      <w:r>
        <w:rPr>
          <w:color w:val="231F20"/>
          <w:spacing w:val="22"/>
          <w:sz w:val="19"/>
          <w:szCs w:val="19"/>
        </w:rPr>
        <w:t>,...,</w:t>
      </w:r>
      <w:proofErr w:type="spellStart"/>
      <w:r>
        <w:rPr>
          <w:color w:val="231F20"/>
          <w:spacing w:val="22"/>
          <w:sz w:val="19"/>
          <w:szCs w:val="19"/>
        </w:rPr>
        <w:t>x</w:t>
      </w:r>
      <w:r>
        <w:rPr>
          <w:color w:val="231F20"/>
          <w:spacing w:val="22"/>
          <w:sz w:val="13"/>
          <w:szCs w:val="13"/>
        </w:rPr>
        <w:t>n</w:t>
      </w:r>
      <w:proofErr w:type="spellEnd"/>
      <w:r>
        <w:rPr>
          <w:color w:val="231F20"/>
          <w:spacing w:val="22"/>
          <w:sz w:val="19"/>
          <w:szCs w:val="19"/>
        </w:rPr>
        <w:t>)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surface </w:t>
      </w:r>
      <w:r>
        <w:rPr>
          <w:color w:val="231F20"/>
          <w:spacing w:val="20"/>
          <w:sz w:val="19"/>
          <w:szCs w:val="19"/>
        </w:rPr>
        <w:t>f</w:t>
      </w:r>
      <w:r>
        <w:rPr>
          <w:color w:val="231F20"/>
          <w:spacing w:val="20"/>
          <w:sz w:val="13"/>
          <w:szCs w:val="13"/>
        </w:rPr>
        <w:t>i</w:t>
      </w:r>
      <w:r>
        <w:rPr>
          <w:color w:val="231F20"/>
          <w:spacing w:val="20"/>
          <w:sz w:val="19"/>
          <w:szCs w:val="19"/>
        </w:rPr>
        <w:t>(x</w:t>
      </w:r>
      <w:r>
        <w:rPr>
          <w:color w:val="231F20"/>
          <w:spacing w:val="20"/>
          <w:sz w:val="13"/>
          <w:szCs w:val="13"/>
        </w:rPr>
        <w:t>1</w:t>
      </w:r>
      <w:r>
        <w:rPr>
          <w:color w:val="231F20"/>
          <w:spacing w:val="20"/>
          <w:sz w:val="19"/>
          <w:szCs w:val="19"/>
        </w:rPr>
        <w:t>,x</w:t>
      </w:r>
      <w:r>
        <w:rPr>
          <w:color w:val="231F20"/>
          <w:spacing w:val="20"/>
          <w:sz w:val="13"/>
          <w:szCs w:val="13"/>
        </w:rPr>
        <w:t>2</w:t>
      </w:r>
      <w:r>
        <w:rPr>
          <w:color w:val="231F20"/>
          <w:spacing w:val="20"/>
          <w:sz w:val="19"/>
          <w:szCs w:val="19"/>
        </w:rPr>
        <w:t>,...,</w:t>
      </w:r>
      <w:proofErr w:type="spellStart"/>
      <w:r>
        <w:rPr>
          <w:color w:val="231F20"/>
          <w:spacing w:val="20"/>
          <w:sz w:val="19"/>
          <w:szCs w:val="19"/>
        </w:rPr>
        <w:t>x</w:t>
      </w:r>
      <w:r>
        <w:rPr>
          <w:color w:val="231F20"/>
          <w:spacing w:val="20"/>
          <w:sz w:val="13"/>
          <w:szCs w:val="13"/>
        </w:rPr>
        <w:t>n</w:t>
      </w:r>
      <w:proofErr w:type="spellEnd"/>
      <w:r>
        <w:rPr>
          <w:color w:val="231F20"/>
          <w:spacing w:val="20"/>
          <w:sz w:val="19"/>
          <w:szCs w:val="19"/>
        </w:rPr>
        <w:t>)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plane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tangent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27.7,</w:t>
      </w:r>
    </w:p>
    <w:p w14:paraId="492FF4DD" w14:textId="77777777" w:rsidR="002D79DA" w:rsidRDefault="00675C63">
      <w:pPr>
        <w:spacing w:before="4" w:line="222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where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coefficients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4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5"/>
          <w:sz w:val="19"/>
          <w:szCs w:val="19"/>
        </w:rPr>
        <w:t>∂f</w:t>
      </w:r>
      <w:r>
        <w:rPr>
          <w:color w:val="231F20"/>
          <w:spacing w:val="5"/>
          <w:sz w:val="13"/>
          <w:szCs w:val="13"/>
        </w:rPr>
        <w:t>i</w:t>
      </w:r>
      <w:r>
        <w:rPr>
          <w:color w:val="231F20"/>
          <w:spacing w:val="5"/>
          <w:sz w:val="19"/>
          <w:szCs w:val="19"/>
        </w:rPr>
        <w:t>/∂</w:t>
      </w:r>
      <w:proofErr w:type="spellStart"/>
      <w:r>
        <w:rPr>
          <w:color w:val="231F20"/>
          <w:spacing w:val="5"/>
          <w:sz w:val="19"/>
          <w:szCs w:val="19"/>
        </w:rPr>
        <w:t>x</w:t>
      </w:r>
      <w:r>
        <w:rPr>
          <w:color w:val="231F20"/>
          <w:spacing w:val="5"/>
          <w:sz w:val="13"/>
          <w:szCs w:val="13"/>
        </w:rPr>
        <w:t>j</w:t>
      </w:r>
      <w:proofErr w:type="spellEnd"/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[60].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Finally,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</w:p>
    <w:p w14:paraId="4FD1A4D1" w14:textId="77777777" w:rsidR="002D79DA" w:rsidRDefault="00675C63">
      <w:pPr>
        <w:spacing w:line="225" w:lineRule="atLeast"/>
        <w:ind w:left="1447" w:right="1721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equilibrium,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253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dx</w:t>
      </w:r>
      <w:r>
        <w:rPr>
          <w:color w:val="231F20"/>
          <w:spacing w:val="8"/>
          <w:sz w:val="13"/>
          <w:szCs w:val="13"/>
        </w:rPr>
        <w:t>i</w:t>
      </w:r>
      <w:r>
        <w:rPr>
          <w:color w:val="231F20"/>
          <w:spacing w:val="8"/>
          <w:sz w:val="19"/>
          <w:szCs w:val="19"/>
        </w:rPr>
        <w:t>/dt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0,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brought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 slowly,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holds.</w:t>
      </w:r>
    </w:p>
    <w:p w14:paraId="38ACBA4C" w14:textId="77777777" w:rsidR="002D79DA" w:rsidRDefault="00675C63">
      <w:pPr>
        <w:spacing w:before="3" w:line="223" w:lineRule="atLeast"/>
        <w:ind w:left="1447" w:right="1437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reason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original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turn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e- </w:t>
      </w:r>
      <w:proofErr w:type="spellStart"/>
      <w:r>
        <w:rPr>
          <w:color w:val="231F20"/>
          <w:sz w:val="19"/>
          <w:szCs w:val="19"/>
        </w:rPr>
        <w:t>quation</w:t>
      </w:r>
      <w:proofErr w:type="spellEnd"/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parameters,</w:t>
      </w:r>
      <w:r>
        <w:rPr>
          <w:color w:val="231F20"/>
          <w:spacing w:val="27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easily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fitted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 algebra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 perturbation,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up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64"/>
          <w:sz w:val="19"/>
          <w:szCs w:val="19"/>
        </w:rPr>
        <w:t xml:space="preserve"> </w:t>
      </w:r>
      <w:proofErr w:type="spellStart"/>
      <w:r>
        <w:rPr>
          <w:color w:val="231F20"/>
          <w:spacing w:val="13"/>
          <w:sz w:val="19"/>
          <w:szCs w:val="19"/>
        </w:rPr>
        <w:t>i</w:t>
      </w:r>
      <w:proofErr w:type="spellEnd"/>
      <w:r>
        <w:rPr>
          <w:color w:val="231F20"/>
          <w:spacing w:val="13"/>
          <w:sz w:val="19"/>
          <w:szCs w:val="19"/>
        </w:rPr>
        <w:t>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8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genome-</w:t>
      </w:r>
      <w:r>
        <w:pict w14:anchorId="65CD2AF2">
          <v:shape id="_x0000_s1166" type="#_x0000_t75" style="position:absolute;left:0;text-align:left;margin-left:46.85pt;margin-top:95.85pt;width:16.95pt;height:.35pt;z-index:-25153331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AF57DBA">
          <v:shape id="_x0000_s1167" type="#_x0000_t75" style="position:absolute;left:0;text-align:left;margin-left:553.2pt;margin-top:95.85pt;width:16.95pt;height:.35pt;z-index:-25153228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573BD51" w14:textId="77777777" w:rsidR="002D79DA" w:rsidRDefault="00675C63">
      <w:pPr>
        <w:spacing w:before="494" w:line="449" w:lineRule="atLeast"/>
        <w:ind w:left="1447" w:right="1605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27-22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 wide</w:t>
      </w:r>
      <w:r>
        <w:pict w14:anchorId="06E50D0F">
          <v:shape id="_x0000_s1168" type="#_x0000_t75" style="position:absolute;left:0;text-align:left;margin-left:55.3pt;margin-top:.55pt;width:16.95pt;height:.35pt;z-index:-25153126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C32ACAD">
          <v:shape id="_x0000_s1169" type="#_x0000_t75" style="position:absolute;left:0;text-align:left;margin-left:561.65pt;margin-top:.55pt;width:16.95pt;height:.35pt;z-index:-25153024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2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nm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written</w:t>
      </w:r>
    </w:p>
    <w:p w14:paraId="54329FBF" w14:textId="77777777" w:rsidR="002D79DA" w:rsidRDefault="00675C63">
      <w:pPr>
        <w:spacing w:before="18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succinctly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follows.</w:t>
      </w:r>
    </w:p>
    <w:p w14:paraId="35273BA1" w14:textId="77777777" w:rsidR="002D79DA" w:rsidRDefault="00675C63">
      <w:pPr>
        <w:spacing w:before="1" w:line="244" w:lineRule="atLeast"/>
        <w:ind w:left="1447" w:right="1594" w:firstLine="187"/>
        <w:jc w:val="both"/>
        <w:rPr>
          <w:sz w:val="13"/>
          <w:szCs w:val="13"/>
        </w:rPr>
      </w:pP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l,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let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5"/>
          <w:sz w:val="19"/>
          <w:szCs w:val="19"/>
        </w:rPr>
        <w:t>x</w:t>
      </w:r>
      <w:r>
        <w:rPr>
          <w:color w:val="231F20"/>
          <w:spacing w:val="15"/>
          <w:sz w:val="13"/>
          <w:szCs w:val="13"/>
        </w:rPr>
        <w:t>(l)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7"/>
          <w:sz w:val="19"/>
          <w:szCs w:val="19"/>
        </w:rPr>
        <w:t xml:space="preserve"> </w:t>
      </w:r>
      <w:proofErr w:type="spellStart"/>
      <w:r>
        <w:rPr>
          <w:color w:val="231F20"/>
          <w:spacing w:val="5"/>
          <w:sz w:val="19"/>
          <w:szCs w:val="19"/>
        </w:rPr>
        <w:t>ext</w:t>
      </w:r>
      <w:proofErr w:type="spellEnd"/>
      <w:r>
        <w:rPr>
          <w:color w:val="231F20"/>
          <w:spacing w:val="5"/>
          <w:sz w:val="13"/>
          <w:szCs w:val="13"/>
        </w:rPr>
        <w:t>(l)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column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vectors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functions</w:t>
      </w:r>
      <w:r>
        <w:rPr>
          <w:color w:val="231F20"/>
          <w:spacing w:val="89"/>
          <w:sz w:val="19"/>
          <w:szCs w:val="19"/>
        </w:rPr>
        <w:t xml:space="preserve"> </w:t>
      </w:r>
      <w:r>
        <w:rPr>
          <w:color w:val="231F20"/>
          <w:spacing w:val="21"/>
          <w:sz w:val="19"/>
          <w:szCs w:val="19"/>
        </w:rPr>
        <w:t>x</w:t>
      </w:r>
      <w:proofErr w:type="gramStart"/>
      <w:r>
        <w:rPr>
          <w:color w:val="231F20"/>
          <w:spacing w:val="21"/>
          <w:sz w:val="13"/>
          <w:szCs w:val="13"/>
        </w:rPr>
        <w:t>1</w:t>
      </w:r>
      <w:r>
        <w:rPr>
          <w:color w:val="231F20"/>
          <w:spacing w:val="21"/>
          <w:sz w:val="19"/>
          <w:szCs w:val="19"/>
        </w:rPr>
        <w:t>,...</w:t>
      </w:r>
      <w:proofErr w:type="gramEnd"/>
      <w:r>
        <w:rPr>
          <w:color w:val="231F20"/>
          <w:spacing w:val="21"/>
          <w:sz w:val="19"/>
          <w:szCs w:val="19"/>
        </w:rPr>
        <w:t>,</w:t>
      </w:r>
      <w:proofErr w:type="spellStart"/>
      <w:r>
        <w:rPr>
          <w:color w:val="231F20"/>
          <w:spacing w:val="21"/>
          <w:sz w:val="19"/>
          <w:szCs w:val="19"/>
        </w:rPr>
        <w:t>x</w:t>
      </w:r>
      <w:r>
        <w:rPr>
          <w:color w:val="231F20"/>
          <w:spacing w:val="21"/>
          <w:sz w:val="13"/>
          <w:szCs w:val="13"/>
        </w:rPr>
        <w:t>n</w:t>
      </w:r>
      <w:proofErr w:type="spellEnd"/>
      <w:r>
        <w:rPr>
          <w:color w:val="231F20"/>
          <w:spacing w:val="21"/>
          <w:sz w:val="19"/>
          <w:szCs w:val="19"/>
        </w:rPr>
        <w:t>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external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individual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319"/>
          <w:sz w:val="19"/>
          <w:szCs w:val="19"/>
        </w:rPr>
        <w:t xml:space="preserve"> </w:t>
      </w:r>
      <w:r>
        <w:rPr>
          <w:color w:val="231F20"/>
          <w:spacing w:val="14"/>
          <w:sz w:val="19"/>
          <w:szCs w:val="19"/>
        </w:rPr>
        <w:t>ext</w:t>
      </w:r>
      <w:r>
        <w:rPr>
          <w:color w:val="231F20"/>
          <w:spacing w:val="14"/>
          <w:sz w:val="13"/>
          <w:szCs w:val="13"/>
        </w:rPr>
        <w:t>1</w:t>
      </w:r>
      <w:r>
        <w:rPr>
          <w:color w:val="231F20"/>
          <w:spacing w:val="14"/>
          <w:sz w:val="19"/>
          <w:szCs w:val="19"/>
        </w:rPr>
        <w:t>,...,ext</w:t>
      </w:r>
      <w:r>
        <w:rPr>
          <w:color w:val="231F20"/>
          <w:spacing w:val="14"/>
          <w:sz w:val="13"/>
          <w:szCs w:val="13"/>
        </w:rPr>
        <w:t>n</w:t>
      </w:r>
    </w:p>
    <w:p w14:paraId="3D274FC7" w14:textId="77777777" w:rsidR="002D79DA" w:rsidRDefault="00675C63">
      <w:pPr>
        <w:spacing w:before="1" w:line="229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respectively.</w:t>
      </w:r>
      <w:r>
        <w:rPr>
          <w:color w:val="231F20"/>
          <w:spacing w:val="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let</w:t>
      </w:r>
      <w:r>
        <w:rPr>
          <w:color w:val="231F20"/>
          <w:spacing w:val="15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X</w:t>
      </w:r>
      <w:r>
        <w:rPr>
          <w:color w:val="231F20"/>
          <w:spacing w:val="40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(</w:t>
      </w:r>
      <w:proofErr w:type="gramStart"/>
      <w:r>
        <w:rPr>
          <w:color w:val="231F20"/>
          <w:spacing w:val="4"/>
          <w:sz w:val="19"/>
          <w:szCs w:val="19"/>
        </w:rPr>
        <w:t>x</w:t>
      </w:r>
      <w:r>
        <w:rPr>
          <w:color w:val="231F20"/>
          <w:spacing w:val="4"/>
          <w:sz w:val="13"/>
          <w:szCs w:val="13"/>
        </w:rPr>
        <w:t>(</w:t>
      </w:r>
      <w:proofErr w:type="gramEnd"/>
      <w:r>
        <w:rPr>
          <w:color w:val="231F20"/>
          <w:spacing w:val="4"/>
          <w:sz w:val="13"/>
          <w:szCs w:val="13"/>
        </w:rPr>
        <w:t>1)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pacing w:val="30"/>
          <w:sz w:val="19"/>
          <w:szCs w:val="19"/>
        </w:rPr>
        <w:t>,...,</w:t>
      </w:r>
      <w:r>
        <w:rPr>
          <w:color w:val="231F20"/>
          <w:spacing w:val="10"/>
          <w:sz w:val="19"/>
          <w:szCs w:val="19"/>
        </w:rPr>
        <w:t xml:space="preserve"> x</w:t>
      </w:r>
      <w:r>
        <w:rPr>
          <w:color w:val="231F20"/>
          <w:spacing w:val="10"/>
          <w:sz w:val="13"/>
          <w:szCs w:val="13"/>
        </w:rPr>
        <w:t>(m)</w:t>
      </w:r>
      <w:r>
        <w:rPr>
          <w:color w:val="231F20"/>
          <w:spacing w:val="10"/>
          <w:sz w:val="19"/>
          <w:szCs w:val="19"/>
        </w:rPr>
        <w:t>)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</w:t>
      </w:r>
      <w:r>
        <w:rPr>
          <w:color w:val="231F20"/>
          <w:spacing w:val="4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2"/>
          <w:sz w:val="19"/>
          <w:szCs w:val="19"/>
        </w:rPr>
        <w:t>(</w:t>
      </w:r>
      <w:proofErr w:type="spellStart"/>
      <w:r>
        <w:rPr>
          <w:color w:val="231F20"/>
          <w:spacing w:val="12"/>
          <w:sz w:val="19"/>
          <w:szCs w:val="19"/>
        </w:rPr>
        <w:t>ext</w:t>
      </w:r>
      <w:proofErr w:type="spellEnd"/>
      <w:r>
        <w:rPr>
          <w:color w:val="231F20"/>
          <w:spacing w:val="12"/>
          <w:sz w:val="13"/>
          <w:szCs w:val="13"/>
        </w:rPr>
        <w:t>(1)</w:t>
      </w:r>
      <w:r>
        <w:rPr>
          <w:color w:val="231F20"/>
          <w:spacing w:val="12"/>
          <w:sz w:val="19"/>
          <w:szCs w:val="19"/>
        </w:rPr>
        <w:t>,...,</w:t>
      </w:r>
      <w:r>
        <w:rPr>
          <w:color w:val="231F20"/>
          <w:spacing w:val="10"/>
          <w:sz w:val="19"/>
          <w:szCs w:val="19"/>
        </w:rPr>
        <w:t xml:space="preserve"> </w:t>
      </w:r>
      <w:proofErr w:type="spellStart"/>
      <w:r>
        <w:rPr>
          <w:color w:val="231F20"/>
          <w:spacing w:val="3"/>
          <w:sz w:val="19"/>
          <w:szCs w:val="19"/>
        </w:rPr>
        <w:t>ext</w:t>
      </w:r>
      <w:proofErr w:type="spellEnd"/>
      <w:r>
        <w:rPr>
          <w:color w:val="231F20"/>
          <w:spacing w:val="3"/>
          <w:sz w:val="13"/>
          <w:szCs w:val="13"/>
        </w:rPr>
        <w:t>(m)</w:t>
      </w:r>
      <w:r>
        <w:rPr>
          <w:color w:val="231F20"/>
          <w:spacing w:val="3"/>
          <w:sz w:val="19"/>
          <w:szCs w:val="19"/>
        </w:rPr>
        <w:t>),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</w:p>
    <w:p w14:paraId="282C594A" w14:textId="77777777" w:rsidR="002D79DA" w:rsidRDefault="00675C63">
      <w:pPr>
        <w:spacing w:before="1" w:line="145" w:lineRule="atLeast"/>
        <w:ind w:left="3578" w:right="-200"/>
        <w:jc w:val="both"/>
        <w:rPr>
          <w:sz w:val="13"/>
          <w:szCs w:val="13"/>
        </w:rPr>
      </w:pP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  <w:r>
        <w:rPr>
          <w:color w:val="231F20"/>
          <w:spacing w:val="2353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</w:p>
    <w:p w14:paraId="486A371C" w14:textId="77777777" w:rsidR="002D79DA" w:rsidRDefault="00675C63">
      <w:pPr>
        <w:spacing w:line="225" w:lineRule="atLeast"/>
        <w:ind w:left="1447" w:right="1440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matrices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vectors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25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let</w:t>
      </w:r>
      <w:r>
        <w:rPr>
          <w:color w:val="231F20"/>
          <w:spacing w:val="1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</w:t>
      </w:r>
      <w:r>
        <w:rPr>
          <w:color w:val="231F20"/>
          <w:spacing w:val="14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n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matrix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weights</w:t>
      </w:r>
      <w:r>
        <w:rPr>
          <w:color w:val="231F20"/>
          <w:spacing w:val="10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36"/>
          <w:sz w:val="19"/>
          <w:szCs w:val="19"/>
        </w:rPr>
        <w:t>,1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≤</w:t>
      </w:r>
      <w:r>
        <w:rPr>
          <w:color w:val="231F20"/>
          <w:spacing w:val="47"/>
          <w:sz w:val="19"/>
          <w:szCs w:val="19"/>
        </w:rPr>
        <w:t xml:space="preserve"> </w:t>
      </w:r>
      <w:proofErr w:type="spellStart"/>
      <w:proofErr w:type="gramStart"/>
      <w:r>
        <w:rPr>
          <w:color w:val="231F20"/>
          <w:spacing w:val="16"/>
          <w:sz w:val="19"/>
          <w:szCs w:val="19"/>
        </w:rPr>
        <w:t>i,j</w:t>
      </w:r>
      <w:proofErr w:type="spellEnd"/>
      <w:proofErr w:type="gramEnd"/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≤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becomes</w:t>
      </w:r>
    </w:p>
    <w:p w14:paraId="2DD11519" w14:textId="77777777" w:rsidR="002D79DA" w:rsidRDefault="00675C63">
      <w:pPr>
        <w:spacing w:before="182" w:line="207" w:lineRule="atLeast"/>
        <w:ind w:left="3741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d</w:t>
      </w:r>
    </w:p>
    <w:p w14:paraId="49233773" w14:textId="77777777" w:rsidR="002D79DA" w:rsidRDefault="00675C63">
      <w:pPr>
        <w:spacing w:before="1" w:line="61" w:lineRule="atLeast"/>
        <w:ind w:left="3707" w:right="1421" w:firstLine="187"/>
        <w:rPr>
          <w:sz w:val="13"/>
          <w:szCs w:val="13"/>
        </w:rPr>
      </w:pPr>
      <w:r>
        <w:rPr>
          <w:color w:val="231F20"/>
          <w:sz w:val="19"/>
          <w:szCs w:val="19"/>
        </w:rPr>
        <w:t>X</w:t>
      </w:r>
      <w:r>
        <w:rPr>
          <w:color w:val="231F20"/>
          <w:spacing w:val="38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</w:t>
      </w:r>
      <w:r>
        <w:rPr>
          <w:color w:val="231F20"/>
          <w:spacing w:val="3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X</w:t>
      </w:r>
      <w:r>
        <w:rPr>
          <w:color w:val="231F20"/>
          <w:spacing w:val="3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</w:t>
      </w:r>
      <w:r>
        <w:rPr>
          <w:color w:val="231F20"/>
          <w:spacing w:val="21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(27.8) dt</w:t>
      </w:r>
      <w:r>
        <w:pict w14:anchorId="5F17337A">
          <v:shape id="_x0000_s1170" type="#_x0000_t75" style="position:absolute;left:0;text-align:left;margin-left:240.65pt;margin-top:5.75pt;width:8.35pt;height:.45pt;z-index:-251529216;mso-position-horizontal-relative:page;mso-position-vertical-relative:text" o:allowincell="f">
            <v:imagedata r:id="rId36" o:title=""/>
            <w10:wrap anchorx="page"/>
            <w10:anchorlock/>
          </v:shape>
        </w:pict>
      </w:r>
      <w:r>
        <w:rPr>
          <w:color w:val="231F20"/>
          <w:spacing w:val="172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  <w:r>
        <w:rPr>
          <w:color w:val="231F20"/>
          <w:spacing w:val="481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n</w:t>
      </w:r>
      <w:r>
        <w:rPr>
          <w:color w:val="231F20"/>
          <w:spacing w:val="166"/>
          <w:sz w:val="13"/>
          <w:szCs w:val="13"/>
        </w:rPr>
        <w:t xml:space="preserve"> </w:t>
      </w:r>
      <w:proofErr w:type="spellStart"/>
      <w:r>
        <w:rPr>
          <w:color w:val="231F20"/>
          <w:spacing w:val="26"/>
          <w:sz w:val="13"/>
          <w:szCs w:val="13"/>
        </w:rPr>
        <w:t>n</w:t>
      </w:r>
      <w:proofErr w:type="spellEnd"/>
      <w:r>
        <w:rPr>
          <w:color w:val="231F20"/>
          <w:spacing w:val="26"/>
          <w:sz w:val="13"/>
          <w:szCs w:val="13"/>
        </w:rPr>
        <w:t>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  <w:r>
        <w:rPr>
          <w:color w:val="231F20"/>
          <w:spacing w:val="576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</w:p>
    <w:p w14:paraId="671308AC" w14:textId="77777777" w:rsidR="002D79DA" w:rsidRDefault="00675C63">
      <w:pPr>
        <w:spacing w:before="142" w:line="225" w:lineRule="atLeast"/>
        <w:ind w:left="1447" w:right="162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Here,</w:t>
      </w:r>
      <w:r>
        <w:rPr>
          <w:color w:val="231F20"/>
          <w:spacing w:val="31"/>
          <w:sz w:val="19"/>
          <w:szCs w:val="19"/>
        </w:rPr>
        <w:t xml:space="preserve"> </w:t>
      </w:r>
      <w:proofErr w:type="spellStart"/>
      <w:r>
        <w:rPr>
          <w:color w:val="231F20"/>
          <w:spacing w:val="27"/>
          <w:sz w:val="19"/>
          <w:szCs w:val="19"/>
        </w:rPr>
        <w:t>X</w:t>
      </w:r>
      <w:r>
        <w:rPr>
          <w:color w:val="231F20"/>
          <w:spacing w:val="27"/>
          <w:sz w:val="13"/>
          <w:szCs w:val="13"/>
        </w:rPr>
        <w:t>n</w:t>
      </w:r>
      <w:proofErr w:type="spellEnd"/>
      <w:r>
        <w:rPr>
          <w:color w:val="231F20"/>
          <w:spacing w:val="27"/>
          <w:sz w:val="13"/>
          <w:szCs w:val="13"/>
        </w:rPr>
        <w:t>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  <w:r>
        <w:rPr>
          <w:color w:val="231F20"/>
          <w:spacing w:val="5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 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</w:t>
      </w:r>
      <w:r>
        <w:rPr>
          <w:color w:val="231F20"/>
          <w:spacing w:val="46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external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influences.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rate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left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hand</w:t>
      </w:r>
      <w:proofErr w:type="gram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side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i.e.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experiments,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zero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state),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 data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9"/>
          <w:sz w:val="19"/>
          <w:szCs w:val="19"/>
        </w:rPr>
        <w:t>∆x</w:t>
      </w:r>
      <w:r>
        <w:rPr>
          <w:color w:val="231F20"/>
          <w:spacing w:val="9"/>
          <w:sz w:val="13"/>
          <w:szCs w:val="13"/>
        </w:rPr>
        <w:t>i</w:t>
      </w:r>
      <w:r>
        <w:rPr>
          <w:color w:val="231F20"/>
          <w:spacing w:val="9"/>
          <w:sz w:val="19"/>
          <w:szCs w:val="19"/>
        </w:rPr>
        <w:t>/∆t,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ideally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∆t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approximations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bad).</w:t>
      </w:r>
    </w:p>
    <w:p w14:paraId="60409CC7" w14:textId="77777777" w:rsidR="002D79DA" w:rsidRDefault="00675C63">
      <w:pPr>
        <w:spacing w:before="18" w:line="223" w:lineRule="atLeast"/>
        <w:ind w:left="1447" w:right="147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When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dx</w:t>
      </w:r>
      <w:r>
        <w:rPr>
          <w:color w:val="231F20"/>
          <w:spacing w:val="8"/>
          <w:sz w:val="13"/>
          <w:szCs w:val="13"/>
        </w:rPr>
        <w:t>i</w:t>
      </w:r>
      <w:r>
        <w:rPr>
          <w:color w:val="231F20"/>
          <w:spacing w:val="8"/>
          <w:sz w:val="19"/>
          <w:szCs w:val="19"/>
        </w:rPr>
        <w:t>/dt</w:t>
      </w:r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∆</w:t>
      </w:r>
      <w:r>
        <w:rPr>
          <w:color w:val="231F20"/>
          <w:spacing w:val="110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x</w:t>
      </w:r>
      <w:r>
        <w:rPr>
          <w:color w:val="231F20"/>
          <w:spacing w:val="19"/>
          <w:sz w:val="13"/>
          <w:szCs w:val="13"/>
        </w:rPr>
        <w:t>i</w:t>
      </w:r>
      <w:r>
        <w:rPr>
          <w:color w:val="231F20"/>
          <w:spacing w:val="19"/>
          <w:sz w:val="19"/>
          <w:szCs w:val="19"/>
        </w:rPr>
        <w:t>/</w:t>
      </w:r>
      <w:r>
        <w:rPr>
          <w:color w:val="231F20"/>
          <w:sz w:val="19"/>
          <w:szCs w:val="19"/>
        </w:rPr>
        <w:t xml:space="preserve"> ∆ t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56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(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i</w:t>
      </w:r>
      <w:proofErr w:type="gramEnd"/>
      <w:r>
        <w:rPr>
          <w:color w:val="231F20"/>
          <w:spacing w:val="16"/>
          <w:sz w:val="19"/>
          <w:szCs w:val="19"/>
        </w:rPr>
        <w:t>(t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1)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−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pacing w:val="14"/>
          <w:sz w:val="19"/>
          <w:szCs w:val="19"/>
        </w:rPr>
        <w:t>x</w:t>
      </w:r>
      <w:r>
        <w:rPr>
          <w:color w:val="231F20"/>
          <w:spacing w:val="14"/>
          <w:sz w:val="13"/>
          <w:szCs w:val="13"/>
        </w:rPr>
        <w:t>i</w:t>
      </w:r>
      <w:r>
        <w:rPr>
          <w:color w:val="231F20"/>
          <w:spacing w:val="14"/>
          <w:sz w:val="19"/>
          <w:szCs w:val="19"/>
        </w:rPr>
        <w:t>(t))/</w:t>
      </w:r>
      <w:r>
        <w:rPr>
          <w:color w:val="231F20"/>
          <w:sz w:val="19"/>
          <w:szCs w:val="19"/>
        </w:rPr>
        <w:t xml:space="preserve"> ∆ </w:t>
      </w:r>
      <w:r>
        <w:rPr>
          <w:color w:val="231F20"/>
          <w:spacing w:val="15"/>
          <w:sz w:val="19"/>
          <w:szCs w:val="19"/>
        </w:rPr>
        <w:t>t,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behavior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effectively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discretized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time.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next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gene’s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</w:p>
    <w:p w14:paraId="29CB6685" w14:textId="77777777" w:rsidR="002D79DA" w:rsidRDefault="00675C63">
      <w:pPr>
        <w:spacing w:before="19" w:line="181" w:lineRule="atLeast"/>
        <w:ind w:left="1447" w:right="14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can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previous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i.e.</w:t>
      </w:r>
      <w:r>
        <w:rPr>
          <w:color w:val="231F20"/>
          <w:spacing w:val="459"/>
          <w:sz w:val="19"/>
          <w:szCs w:val="19"/>
        </w:rPr>
        <w:t xml:space="preserve"> </w:t>
      </w:r>
      <w:proofErr w:type="gramStart"/>
      <w:r>
        <w:rPr>
          <w:color w:val="231F20"/>
          <w:spacing w:val="16"/>
          <w:sz w:val="19"/>
          <w:szCs w:val="19"/>
        </w:rPr>
        <w:t>x</w:t>
      </w:r>
      <w:r>
        <w:rPr>
          <w:color w:val="231F20"/>
          <w:spacing w:val="16"/>
          <w:sz w:val="13"/>
          <w:szCs w:val="13"/>
        </w:rPr>
        <w:t>i</w:t>
      </w:r>
      <w:r>
        <w:rPr>
          <w:color w:val="231F20"/>
          <w:spacing w:val="16"/>
          <w:sz w:val="19"/>
          <w:szCs w:val="19"/>
        </w:rPr>
        <w:t>(</w:t>
      </w:r>
      <w:proofErr w:type="gramEnd"/>
      <w:r>
        <w:rPr>
          <w:color w:val="231F20"/>
          <w:spacing w:val="16"/>
          <w:sz w:val="19"/>
          <w:szCs w:val="19"/>
        </w:rPr>
        <w:t>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1)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= </w:t>
      </w:r>
      <w:r>
        <w:rPr>
          <w:color w:val="231F20"/>
          <w:spacing w:val="14"/>
          <w:sz w:val="19"/>
          <w:szCs w:val="19"/>
        </w:rPr>
        <w:t>∆t(x</w:t>
      </w:r>
      <w:r>
        <w:rPr>
          <w:color w:val="231F20"/>
          <w:spacing w:val="14"/>
          <w:sz w:val="13"/>
          <w:szCs w:val="13"/>
        </w:rPr>
        <w:t>i</w:t>
      </w:r>
      <w:r>
        <w:rPr>
          <w:color w:val="231F20"/>
          <w:spacing w:val="14"/>
          <w:sz w:val="19"/>
          <w:szCs w:val="19"/>
        </w:rPr>
        <w:t>(t)+</w:t>
      </w:r>
      <w:r>
        <w:rPr>
          <w:color w:val="231F20"/>
          <w:spacing w:val="24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n</w:t>
      </w:r>
      <w:r>
        <w:rPr>
          <w:color w:val="231F20"/>
          <w:spacing w:val="18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15"/>
          <w:sz w:val="19"/>
          <w:szCs w:val="19"/>
        </w:rPr>
        <w:t xml:space="preserve"> </w:t>
      </w:r>
      <w:proofErr w:type="spellStart"/>
      <w:r>
        <w:rPr>
          <w:color w:val="231F20"/>
          <w:spacing w:val="12"/>
          <w:sz w:val="19"/>
          <w:szCs w:val="19"/>
        </w:rPr>
        <w:t>x</w:t>
      </w:r>
      <w:r>
        <w:rPr>
          <w:color w:val="231F20"/>
          <w:spacing w:val="12"/>
          <w:sz w:val="13"/>
          <w:szCs w:val="13"/>
        </w:rPr>
        <w:t>j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6"/>
          <w:sz w:val="19"/>
          <w:szCs w:val="19"/>
        </w:rPr>
        <w:t>(t)).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also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</w:p>
    <w:p w14:paraId="7B28C931" w14:textId="77777777" w:rsidR="002D79DA" w:rsidRDefault="00675C63">
      <w:pPr>
        <w:spacing w:line="145" w:lineRule="atLeast"/>
        <w:ind w:left="2520" w:right="-200"/>
        <w:jc w:val="both"/>
        <w:rPr>
          <w:sz w:val="13"/>
          <w:szCs w:val="13"/>
        </w:rPr>
      </w:pPr>
      <w:r>
        <w:rPr>
          <w:color w:val="231F20"/>
          <w:spacing w:val="2"/>
          <w:sz w:val="13"/>
          <w:szCs w:val="13"/>
        </w:rPr>
        <w:t>j=1</w:t>
      </w:r>
    </w:p>
    <w:p w14:paraId="66BB4493" w14:textId="77777777" w:rsidR="002D79DA" w:rsidRDefault="00675C63">
      <w:pPr>
        <w:spacing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models,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suited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experiments.</w:t>
      </w:r>
    </w:p>
    <w:p w14:paraId="3942AB45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Gene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identification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under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LAM</w:t>
      </w:r>
    </w:p>
    <w:p w14:paraId="4DB1572C" w14:textId="77777777" w:rsidR="002D79DA" w:rsidRDefault="00675C63">
      <w:pPr>
        <w:spacing w:before="133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Under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linearized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differential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identification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</w:p>
    <w:p w14:paraId="276A1C69" w14:textId="77777777" w:rsidR="002D79DA" w:rsidRDefault="00675C63">
      <w:pPr>
        <w:spacing w:before="19" w:line="222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</w:t>
      </w:r>
      <w:r>
        <w:rPr>
          <w:color w:val="231F20"/>
          <w:spacing w:val="14"/>
          <w:sz w:val="13"/>
          <w:szCs w:val="13"/>
        </w:rPr>
        <w:t xml:space="preserve"> </w:t>
      </w:r>
      <w:r>
        <w:rPr>
          <w:color w:val="231F20"/>
          <w:spacing w:val="26"/>
          <w:sz w:val="13"/>
          <w:szCs w:val="13"/>
        </w:rPr>
        <w:t>n×</w:t>
      </w:r>
      <w:r>
        <w:rPr>
          <w:color w:val="231F20"/>
          <w:spacing w:val="1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consistent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27.8,</w:t>
      </w:r>
      <w:r>
        <w:rPr>
          <w:color w:val="231F20"/>
          <w:spacing w:val="5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</w:p>
    <w:p w14:paraId="2CD0B16D" w14:textId="77777777" w:rsidR="002D79DA" w:rsidRDefault="00675C63">
      <w:pPr>
        <w:spacing w:line="240" w:lineRule="atLeast"/>
        <w:ind w:left="1447" w:right="1522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total,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67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</w:t>
      </w:r>
      <w:r>
        <w:rPr>
          <w:color w:val="231F20"/>
          <w:spacing w:val="19"/>
          <w:sz w:val="13"/>
          <w:szCs w:val="13"/>
        </w:rPr>
        <w:t>2</w:t>
      </w:r>
      <w:r>
        <w:rPr>
          <w:color w:val="231F20"/>
          <w:spacing w:val="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unknowns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nm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8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existence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uniqueness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depends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parameters:</w:t>
      </w:r>
      <w:r>
        <w:rPr>
          <w:color w:val="231F20"/>
          <w:spacing w:val="257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m,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number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whole-genome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experiments,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94"/>
          <w:sz w:val="19"/>
          <w:szCs w:val="19"/>
        </w:rPr>
        <w:t xml:space="preserve"> </w:t>
      </w:r>
      <w:proofErr w:type="gramStart"/>
      <w:r>
        <w:rPr>
          <w:color w:val="231F20"/>
          <w:spacing w:val="17"/>
          <w:sz w:val="19"/>
          <w:szCs w:val="19"/>
        </w:rPr>
        <w:t>r(</w:t>
      </w:r>
      <w:proofErr w:type="gramEnd"/>
      <w:r>
        <w:rPr>
          <w:color w:val="231F20"/>
          <w:spacing w:val="17"/>
          <w:sz w:val="19"/>
          <w:szCs w:val="19"/>
        </w:rPr>
        <w:t>≤</w:t>
      </w:r>
      <w:r>
        <w:rPr>
          <w:color w:val="231F20"/>
          <w:spacing w:val="94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nm)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linearly independent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Namely,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6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=</w:t>
      </w:r>
      <w:r>
        <w:rPr>
          <w:color w:val="231F20"/>
          <w:spacing w:val="80"/>
          <w:sz w:val="19"/>
          <w:szCs w:val="19"/>
        </w:rPr>
        <w:t xml:space="preserve"> </w:t>
      </w:r>
      <w:r>
        <w:rPr>
          <w:color w:val="231F20"/>
          <w:spacing w:val="19"/>
          <w:sz w:val="19"/>
          <w:szCs w:val="19"/>
        </w:rPr>
        <w:t>n</w:t>
      </w:r>
      <w:r>
        <w:rPr>
          <w:color w:val="231F20"/>
          <w:spacing w:val="19"/>
          <w:sz w:val="13"/>
          <w:szCs w:val="13"/>
        </w:rPr>
        <w:t>2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unique solution.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&gt;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z w:val="13"/>
          <w:szCs w:val="13"/>
        </w:rPr>
        <w:t>2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solution.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</w:p>
    <w:p w14:paraId="5D336ECC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practice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sufficient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preferred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results.</w:t>
      </w:r>
    </w:p>
    <w:p w14:paraId="192E7DE6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multiple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regression</w:t>
      </w:r>
    </w:p>
    <w:p w14:paraId="27A0A8B6" w14:textId="77777777" w:rsidR="002D79DA" w:rsidRDefault="00675C63">
      <w:pPr>
        <w:spacing w:before="1" w:line="242" w:lineRule="atLeast"/>
        <w:ind w:left="1447" w:right="175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&lt;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z w:val="13"/>
          <w:szCs w:val="13"/>
        </w:rPr>
        <w:t>2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under-constrained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are </w:t>
      </w:r>
      <w:r>
        <w:rPr>
          <w:color w:val="231F20"/>
          <w:sz w:val="19"/>
          <w:szCs w:val="19"/>
        </w:rPr>
        <w:t>infinitely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 solutions.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address this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dimensionality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curse,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have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 to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bridge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</w:p>
    <w:p w14:paraId="597524E2" w14:textId="77777777" w:rsidR="002D79DA" w:rsidRDefault="00675C63">
      <w:pPr>
        <w:spacing w:before="1" w:line="225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gap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8"/>
          <w:sz w:val="19"/>
          <w:szCs w:val="19"/>
        </w:rPr>
        <w:t>n</w:t>
      </w:r>
      <w:r>
        <w:rPr>
          <w:color w:val="231F20"/>
          <w:spacing w:val="18"/>
          <w:sz w:val="13"/>
          <w:szCs w:val="13"/>
        </w:rPr>
        <w:t>2</w:t>
      </w:r>
      <w:r>
        <w:rPr>
          <w:color w:val="231F20"/>
          <w:spacing w:val="18"/>
          <w:sz w:val="19"/>
          <w:szCs w:val="19"/>
        </w:rPr>
        <w:t>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under-constrained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systems.</w:t>
      </w:r>
    </w:p>
    <w:p w14:paraId="7E14D8FA" w14:textId="77777777" w:rsidR="002D79DA" w:rsidRDefault="00675C63">
      <w:pPr>
        <w:spacing w:before="18" w:line="208" w:lineRule="atLeast"/>
        <w:ind w:left="1447" w:right="1485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 practice,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expression matrix is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 long and narrow, that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there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z w:val="19"/>
          <w:szCs w:val="19"/>
        </w:rPr>
        <w:t xml:space="preserve"> typically many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</w:t>
      </w:r>
      <w:r>
        <w:rPr>
          <w:color w:val="231F20"/>
          <w:spacing w:val="229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m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pacing w:val="16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proofErr w:type="gramEnd"/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</w:t>
      </w:r>
      <w:r>
        <w:rPr>
          <w:color w:val="231F20"/>
          <w:spacing w:val="58"/>
          <w:sz w:val="19"/>
          <w:szCs w:val="19"/>
        </w:rPr>
        <w:t xml:space="preserve"> </w:t>
      </w:r>
      <w:r>
        <w:rPr>
          <w:color w:val="231F20"/>
          <w:spacing w:val="170"/>
          <w:sz w:val="19"/>
          <w:szCs w:val="19"/>
        </w:rPr>
        <w:t xml:space="preserve"> </w:t>
      </w:r>
      <w:r>
        <w:rPr>
          <w:color w:val="231F20"/>
          <w:spacing w:val="18"/>
          <w:sz w:val="19"/>
          <w:szCs w:val="19"/>
        </w:rPr>
        <w:t>n</w:t>
      </w:r>
      <w:r>
        <w:rPr>
          <w:color w:val="231F20"/>
          <w:spacing w:val="18"/>
          <w:sz w:val="13"/>
          <w:szCs w:val="13"/>
        </w:rPr>
        <w:t>2</w:t>
      </w:r>
      <w:r>
        <w:rPr>
          <w:color w:val="231F20"/>
          <w:spacing w:val="18"/>
          <w:sz w:val="19"/>
          <w:szCs w:val="19"/>
        </w:rPr>
        <w:t>.</w:t>
      </w:r>
      <w:r>
        <w:rPr>
          <w:color w:val="231F20"/>
          <w:spacing w:val="20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Choosing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</w:p>
    <w:p w14:paraId="00D4D7B9" w14:textId="77777777" w:rsidR="002D79DA" w:rsidRDefault="00675C63">
      <w:pPr>
        <w:spacing w:line="225" w:lineRule="atLeast"/>
        <w:ind w:left="1447" w:right="1786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from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infinitely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plausible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ones</w:t>
      </w:r>
      <w:r>
        <w:rPr>
          <w:color w:val="231F20"/>
          <w:spacing w:val="19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is</w:t>
      </w:r>
      <w:proofErr w:type="gramEnd"/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non-trivial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task.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Often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special properties,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pseudo-inverse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chosen.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Moore-Penrose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pseudo- inverse,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Singular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Decomposition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(SVD),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rarely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correct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[74]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solutions.</w:t>
      </w:r>
    </w:p>
    <w:p w14:paraId="00649313" w14:textId="77777777" w:rsidR="002D79DA" w:rsidRDefault="00675C63">
      <w:pPr>
        <w:spacing w:before="3" w:line="223" w:lineRule="atLeast"/>
        <w:ind w:left="1447" w:right="1499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Additional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prune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search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z w:val="19"/>
          <w:szCs w:val="19"/>
        </w:rPr>
        <w:t>network-sparseness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popular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one: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cannot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reg- </w:t>
      </w:r>
      <w:proofErr w:type="spellStart"/>
      <w:r>
        <w:rPr>
          <w:color w:val="231F20"/>
          <w:sz w:val="19"/>
          <w:szCs w:val="19"/>
        </w:rPr>
        <w:t>ulated</w:t>
      </w:r>
      <w:proofErr w:type="spellEnd"/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fixed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2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[70,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13,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74].</w:t>
      </w:r>
      <w:r>
        <w:rPr>
          <w:color w:val="231F20"/>
          <w:spacing w:val="1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Chen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[13] translated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finding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</w:t>
      </w:r>
      <w:r>
        <w:rPr>
          <w:color w:val="231F20"/>
          <w:spacing w:val="2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</w:t>
      </w:r>
      <w:r>
        <w:rPr>
          <w:color w:val="231F20"/>
          <w:spacing w:val="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nonzero weights</w:t>
      </w:r>
      <w:r>
        <w:rPr>
          <w:color w:val="231F20"/>
          <w:spacing w:val="6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ij</w:t>
      </w:r>
      <w:proofErr w:type="spellEnd"/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given</w:t>
      </w:r>
      <w:r>
        <w:rPr>
          <w:color w:val="231F20"/>
          <w:spacing w:val="8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</w:t>
      </w:r>
      <w:proofErr w:type="spellEnd"/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fixed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</w:t>
      </w:r>
      <w:r>
        <w:rPr>
          <w:color w:val="231F20"/>
          <w:spacing w:val="198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k,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into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combinatorial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 called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Minimum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polynomially</w:t>
      </w:r>
      <w:proofErr w:type="spellEnd"/>
      <w:r>
        <w:rPr>
          <w:color w:val="231F20"/>
          <w:sz w:val="19"/>
          <w:szCs w:val="19"/>
        </w:rPr>
        <w:t xml:space="preserve"> solvable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expensive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algorithm.</w:t>
      </w:r>
      <w:r>
        <w:pict w14:anchorId="181EA5DE">
          <v:shape id="_x0000_s1171" type="#_x0000_t75" style="position:absolute;left:0;text-align:left;margin-left:55.3pt;margin-top:129.6pt;width:16.95pt;height:.35pt;z-index:-25152819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ACDE141">
          <v:shape id="_x0000_s1172" type="#_x0000_t75" style="position:absolute;left:0;text-align:left;margin-left:561.65pt;margin-top:129.6pt;width:16.95pt;height:.35pt;z-index:-25152716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2D6B0297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27-23</w:t>
      </w:r>
      <w:r>
        <w:pict w14:anchorId="77476FDF">
          <v:shape id="_x0000_s1173" type="#_x0000_t75" style="position:absolute;left:0;text-align:left;margin-left:46.85pt;margin-top:.55pt;width:16.95pt;height:.35pt;z-index:-25152614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A9BC88F">
          <v:shape id="_x0000_s1174" type="#_x0000_t75" style="position:absolute;left:0;text-align:left;margin-left:553.2pt;margin-top:.55pt;width:16.95pt;height:.35pt;z-index:-25152512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7D4F3327" w14:textId="77777777" w:rsidR="002D79DA" w:rsidRDefault="00675C63">
      <w:pPr>
        <w:spacing w:before="224" w:line="225" w:lineRule="atLeast"/>
        <w:ind w:left="1447" w:right="1793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Collins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collaborators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series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papers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Eq.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27.8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model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sparseness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offered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identify </w:t>
      </w:r>
      <w:proofErr w:type="spellStart"/>
      <w:r>
        <w:rPr>
          <w:color w:val="231F20"/>
          <w:spacing w:val="3"/>
          <w:sz w:val="19"/>
          <w:szCs w:val="19"/>
        </w:rPr>
        <w:t>networksfrom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z w:val="19"/>
          <w:szCs w:val="19"/>
        </w:rPr>
        <w:t xml:space="preserve"> time-course and perturbation data under such models.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In [74], they used Singular Value Decomposition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z w:val="19"/>
          <w:szCs w:val="19"/>
        </w:rPr>
        <w:t xml:space="preserve"> time-course experiments to </w:t>
      </w:r>
      <w:proofErr w:type="spellStart"/>
      <w:r>
        <w:rPr>
          <w:color w:val="231F20"/>
          <w:spacing w:val="4"/>
          <w:sz w:val="19"/>
          <w:szCs w:val="19"/>
        </w:rPr>
        <w:t>generatean</w:t>
      </w:r>
      <w:proofErr w:type="spellEnd"/>
      <w:r>
        <w:rPr>
          <w:color w:val="231F20"/>
          <w:sz w:val="19"/>
          <w:szCs w:val="19"/>
        </w:rPr>
        <w:t xml:space="preserve"> initial solution and</w:t>
      </w:r>
    </w:p>
    <w:p w14:paraId="626A60DE" w14:textId="77777777" w:rsidR="002D79DA" w:rsidRDefault="00675C63">
      <w:pPr>
        <w:spacing w:before="1" w:line="225" w:lineRule="atLeast"/>
        <w:ind w:left="1447" w:right="156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then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refined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optimization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technique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called</w:t>
      </w:r>
      <w:r>
        <w:rPr>
          <w:color w:val="231F20"/>
          <w:spacing w:val="3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robust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regression.</w:t>
      </w:r>
      <w:r>
        <w:rPr>
          <w:color w:val="231F20"/>
          <w:spacing w:val="6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 were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SVD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alone.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Experimentally,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authors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</w:p>
    <w:p w14:paraId="26130EAD" w14:textId="77777777" w:rsidR="002D79DA" w:rsidRDefault="00675C63">
      <w:pPr>
        <w:spacing w:before="18" w:line="223" w:lineRule="atLeast"/>
        <w:ind w:left="1447" w:right="146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fine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sampling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study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allowed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approximate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39"/>
          <w:sz w:val="19"/>
          <w:szCs w:val="19"/>
        </w:rPr>
        <w:t xml:space="preserve"> </w:t>
      </w:r>
      <w:r>
        <w:rPr>
          <w:color w:val="231F20"/>
          <w:spacing w:val="6"/>
          <w:sz w:val="19"/>
          <w:szCs w:val="19"/>
        </w:rPr>
        <w:t>dx</w:t>
      </w:r>
      <w:r>
        <w:rPr>
          <w:color w:val="231F20"/>
          <w:spacing w:val="6"/>
          <w:sz w:val="13"/>
          <w:szCs w:val="13"/>
        </w:rPr>
        <w:t>i</w:t>
      </w:r>
      <w:r>
        <w:rPr>
          <w:color w:val="231F20"/>
          <w:spacing w:val="6"/>
          <w:sz w:val="19"/>
          <w:szCs w:val="19"/>
        </w:rPr>
        <w:t>/dt’s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 well.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method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particularly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suited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identification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[64] they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advanced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(over-expression) technology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(described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[25]),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steady-states.</w:t>
      </w:r>
      <w:r>
        <w:rPr>
          <w:color w:val="231F20"/>
          <w:spacing w:val="10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goal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 different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above: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based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previous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wanted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choose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next perturbation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still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unknown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parameters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end,</w:t>
      </w:r>
    </w:p>
    <w:p w14:paraId="4426B726" w14:textId="77777777" w:rsidR="002D79DA" w:rsidRDefault="00675C63">
      <w:pPr>
        <w:spacing w:line="225" w:lineRule="atLeast"/>
        <w:ind w:left="1447" w:right="172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next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best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chooses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 changed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uncertain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 genes.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consequence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unable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predict</w:t>
      </w:r>
      <w:r>
        <w:rPr>
          <w:color w:val="231F20"/>
          <w:spacing w:val="6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w</w:t>
      </w:r>
      <w:r>
        <w:rPr>
          <w:color w:val="231F20"/>
          <w:sz w:val="13"/>
          <w:szCs w:val="13"/>
        </w:rPr>
        <w:t>ii</w:t>
      </w:r>
      <w:proofErr w:type="spellEnd"/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(which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similar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e.g.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[18]).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subsequent work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Collins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colleagues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showed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additive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steady-state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</w:p>
    <w:p w14:paraId="1C4CFE67" w14:textId="77777777" w:rsidR="002D79DA" w:rsidRDefault="00675C63">
      <w:pPr>
        <w:spacing w:before="3" w:line="223" w:lineRule="atLeast"/>
        <w:ind w:left="1447" w:right="1776"/>
        <w:rPr>
          <w:sz w:val="19"/>
          <w:szCs w:val="19"/>
        </w:rPr>
      </w:pP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targeted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perturbations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effective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identification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[26]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[21] 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50C887D7" w14:textId="77777777" w:rsidR="002D79DA" w:rsidRDefault="00675C63">
      <w:pPr>
        <w:spacing w:before="3" w:line="223" w:lineRule="atLeast"/>
        <w:ind w:left="1447" w:right="1799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emphasized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above,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 mostly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under-constrained.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However,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assumptions,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</w:p>
    <w:p w14:paraId="38101574" w14:textId="77777777" w:rsidR="002D79DA" w:rsidRDefault="00675C63">
      <w:pPr>
        <w:spacing w:line="225" w:lineRule="atLeast"/>
        <w:ind w:left="1447" w:right="144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can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processed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 CNS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 regulation in rat,</w:t>
      </w:r>
      <w:r>
        <w:rPr>
          <w:color w:val="231F20"/>
          <w:spacing w:val="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D’Haeseleer</w:t>
      </w:r>
      <w:proofErr w:type="spellEnd"/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colleagues [20] used cubic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interpolation between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successive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observations,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thereby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increasing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total amount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just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interpolated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 system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equations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become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which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consequently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solved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 least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squares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optimization.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interpolation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does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phenomena studied have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z w:val="19"/>
          <w:szCs w:val="19"/>
        </w:rPr>
        <w:t xml:space="preserve"> sampled finely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enough 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capture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essential changes in gene expression, which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guaranteed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complementary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approach,</w:t>
      </w:r>
      <w:r>
        <w:rPr>
          <w:color w:val="231F20"/>
          <w:spacing w:val="1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Someren</w:t>
      </w:r>
      <w:proofErr w:type="spellEnd"/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al.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[66] used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time-course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reduce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dimensionality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41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 xml:space="preserve">W. </w:t>
      </w:r>
      <w:r>
        <w:rPr>
          <w:color w:val="231F20"/>
          <w:sz w:val="19"/>
          <w:szCs w:val="19"/>
        </w:rPr>
        <w:t>Hierarchical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(progressive)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until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had</w:t>
      </w:r>
    </w:p>
    <w:p w14:paraId="5C13CE84" w14:textId="77777777" w:rsidR="002D79DA" w:rsidRDefault="00675C63">
      <w:pPr>
        <w:spacing w:before="1" w:line="225" w:lineRule="atLeast"/>
        <w:ind w:left="1447" w:right="1815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smallest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error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explaining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whole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32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was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close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being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over-constrained. Their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drew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lot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success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coregulated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</w:p>
    <w:p w14:paraId="7EE693D0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1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coexpression</w:t>
      </w:r>
      <w:proofErr w:type="spellEnd"/>
      <w:r>
        <w:rPr>
          <w:color w:val="231F20"/>
          <w:sz w:val="19"/>
          <w:szCs w:val="19"/>
        </w:rPr>
        <w:t>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limitations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too: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</w:p>
    <w:p w14:paraId="6EC1880C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interpretation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non-trivial.</w:t>
      </w:r>
    </w:p>
    <w:p w14:paraId="118D2D5F" w14:textId="77777777" w:rsidR="002D79DA" w:rsidRDefault="00675C63">
      <w:pPr>
        <w:spacing w:before="251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Data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Requirement</w:t>
      </w:r>
    </w:p>
    <w:p w14:paraId="70125679" w14:textId="77777777" w:rsidR="002D79DA" w:rsidRDefault="00675C63">
      <w:pPr>
        <w:spacing w:before="117" w:line="223" w:lineRule="atLeast"/>
        <w:ind w:left="1447" w:right="1674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weight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matrix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dense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10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connectivity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is </w:t>
      </w:r>
      <w:r>
        <w:rPr>
          <w:color w:val="231F20"/>
          <w:spacing w:val="10"/>
          <w:sz w:val="19"/>
          <w:szCs w:val="19"/>
        </w:rPr>
        <w:t>O(n),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+ 1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arrays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solve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linear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assuming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experiments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independent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(which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exactly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true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data).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instead</w:t>
      </w:r>
    </w:p>
    <w:p w14:paraId="0A8C4C4F" w14:textId="77777777" w:rsidR="002D79DA" w:rsidRDefault="00675C63">
      <w:pPr>
        <w:spacing w:before="3" w:line="223" w:lineRule="atLeast"/>
        <w:ind w:left="1447" w:right="1562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average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connectivity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per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fixed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constant,</w:t>
      </w:r>
      <w:r>
        <w:rPr>
          <w:color w:val="231F20"/>
          <w:spacing w:val="300"/>
          <w:sz w:val="19"/>
          <w:szCs w:val="19"/>
        </w:rPr>
        <w:t xml:space="preserve"> </w:t>
      </w:r>
      <w:r>
        <w:rPr>
          <w:color w:val="231F20"/>
          <w:spacing w:val="10"/>
          <w:sz w:val="19"/>
          <w:szCs w:val="19"/>
        </w:rPr>
        <w:t>k,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networks, </w:t>
      </w:r>
      <w:proofErr w:type="gramStart"/>
      <w:r>
        <w:rPr>
          <w:color w:val="231F20"/>
          <w:sz w:val="19"/>
          <w:szCs w:val="19"/>
        </w:rPr>
        <w:t>than</w:t>
      </w:r>
      <w:proofErr w:type="gramEnd"/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shown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number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86"/>
          <w:sz w:val="19"/>
          <w:szCs w:val="19"/>
        </w:rPr>
        <w:t xml:space="preserve"> </w:t>
      </w:r>
      <w:r>
        <w:rPr>
          <w:color w:val="231F20"/>
          <w:spacing w:val="8"/>
          <w:sz w:val="19"/>
          <w:szCs w:val="19"/>
        </w:rPr>
        <w:t>O(</w:t>
      </w:r>
      <w:proofErr w:type="spellStart"/>
      <w:r>
        <w:rPr>
          <w:color w:val="231F20"/>
          <w:spacing w:val="8"/>
          <w:sz w:val="19"/>
          <w:szCs w:val="19"/>
        </w:rPr>
        <w:t>klogn</w:t>
      </w:r>
      <w:proofErr w:type="spellEnd"/>
      <w:r>
        <w:rPr>
          <w:color w:val="231F20"/>
          <w:spacing w:val="8"/>
          <w:sz w:val="19"/>
          <w:szCs w:val="19"/>
        </w:rPr>
        <w:t>)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[19,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74,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64].</w:t>
      </w:r>
    </w:p>
    <w:p w14:paraId="435818FD" w14:textId="77777777" w:rsidR="002D79DA" w:rsidRDefault="00675C63">
      <w:pPr>
        <w:spacing w:before="253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Limitations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Extensions</w:t>
      </w:r>
    </w:p>
    <w:p w14:paraId="25C374C8" w14:textId="77777777" w:rsidR="002D79DA" w:rsidRDefault="00675C63">
      <w:pPr>
        <w:spacing w:before="113" w:line="225" w:lineRule="atLeast"/>
        <w:ind w:left="1447" w:right="1783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Linear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3"/>
          <w:sz w:val="19"/>
          <w:szCs w:val="19"/>
        </w:rPr>
        <w:t>good,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realistic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looking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when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 have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performed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around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steady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slow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changing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system.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Otherwise, 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change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genes’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cannot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well.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 methods,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insufficient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inference,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inference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scale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amount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pict w14:anchorId="1569C3E2">
          <v:shape id="_x0000_s1175" type="#_x0000_t75" style="position:absolute;left:0;text-align:left;margin-left:46.85pt;margin-top:112.75pt;width:16.95pt;height:.35pt;z-index:-25152409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58C75D8">
          <v:shape id="_x0000_s1176" type="#_x0000_t75" style="position:absolute;left:0;text-align:left;margin-left:553.2pt;margin-top:112.75pt;width:16.95pt;height:.35pt;z-index:-25152307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663F273" w14:textId="77777777" w:rsidR="002D79DA" w:rsidRDefault="00675C63">
      <w:pPr>
        <w:spacing w:before="494" w:line="449" w:lineRule="atLeast"/>
        <w:ind w:left="1447" w:right="1605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27-24</w:t>
      </w:r>
      <w:r>
        <w:rPr>
          <w:color w:val="231F20"/>
          <w:spacing w:val="303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Handbook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Molecular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 larger</w:t>
      </w:r>
      <w:r>
        <w:pict w14:anchorId="4891908C">
          <v:shape id="_x0000_s1177" type="#_x0000_t75" style="position:absolute;left:0;text-align:left;margin-left:55.3pt;margin-top:.55pt;width:16.95pt;height:.35pt;z-index:-25152204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36323BA">
          <v:shape id="_x0000_s1178" type="#_x0000_t75" style="position:absolute;left:0;text-align:left;margin-left:561.65pt;margin-top:.55pt;width:16.95pt;height:.35pt;z-index:-25152102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too.</w:t>
      </w:r>
    </w:p>
    <w:p w14:paraId="5358FECB" w14:textId="77777777" w:rsidR="002D79DA" w:rsidRDefault="00675C63">
      <w:pPr>
        <w:spacing w:before="18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 xml:space="preserve">A possible way to extend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1"/>
          <w:sz w:val="19"/>
          <w:szCs w:val="19"/>
        </w:rPr>
        <w:t xml:space="preserve"> models</w:t>
      </w:r>
      <w:r>
        <w:rPr>
          <w:color w:val="231F20"/>
          <w:sz w:val="19"/>
          <w:szCs w:val="19"/>
        </w:rPr>
        <w:t xml:space="preserve"> would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 make them hold not just in 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vicinity</w:t>
      </w:r>
    </w:p>
    <w:p w14:paraId="1833837F" w14:textId="77777777" w:rsidR="002D79DA" w:rsidRDefault="00675C63">
      <w:pPr>
        <w:spacing w:before="13" w:line="225" w:lineRule="atLeast"/>
        <w:ind w:left="1447" w:right="1441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a steady-state point,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but further </w:t>
      </w:r>
      <w:proofErr w:type="spellStart"/>
      <w:r>
        <w:rPr>
          <w:color w:val="231F20"/>
          <w:spacing w:val="4"/>
          <w:sz w:val="19"/>
          <w:szCs w:val="19"/>
        </w:rPr>
        <w:t>awaytoo</w:t>
      </w:r>
      <w:proofErr w:type="spellEnd"/>
      <w:r>
        <w:rPr>
          <w:color w:val="231F20"/>
          <w:spacing w:val="4"/>
          <w:sz w:val="19"/>
          <w:szCs w:val="19"/>
        </w:rPr>
        <w:t>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To do that second order relationships,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575"/>
          <w:sz w:val="19"/>
          <w:szCs w:val="19"/>
        </w:rPr>
        <w:t xml:space="preserve"> </w:t>
      </w:r>
      <w:proofErr w:type="spellStart"/>
      <w:r>
        <w:rPr>
          <w:color w:val="231F20"/>
          <w:spacing w:val="17"/>
          <w:sz w:val="19"/>
          <w:szCs w:val="19"/>
        </w:rPr>
        <w:t>x</w:t>
      </w:r>
      <w:r>
        <w:rPr>
          <w:color w:val="231F20"/>
          <w:spacing w:val="17"/>
          <w:sz w:val="13"/>
          <w:szCs w:val="13"/>
        </w:rPr>
        <w:t>i</w:t>
      </w:r>
      <w:r>
        <w:rPr>
          <w:color w:val="231F20"/>
          <w:spacing w:val="17"/>
          <w:sz w:val="19"/>
          <w:szCs w:val="19"/>
        </w:rPr>
        <w:t>x</w:t>
      </w:r>
      <w:r>
        <w:rPr>
          <w:color w:val="231F20"/>
          <w:spacing w:val="17"/>
          <w:sz w:val="13"/>
          <w:szCs w:val="13"/>
        </w:rPr>
        <w:t>j</w:t>
      </w:r>
      <w:proofErr w:type="spellEnd"/>
      <w:r>
        <w:rPr>
          <w:color w:val="231F20"/>
          <w:spacing w:val="17"/>
          <w:sz w:val="13"/>
          <w:szCs w:val="13"/>
        </w:rPr>
        <w:t xml:space="preserve"> </w:t>
      </w:r>
      <w:r>
        <w:rPr>
          <w:color w:val="231F20"/>
          <w:spacing w:val="1"/>
          <w:sz w:val="19"/>
          <w:szCs w:val="19"/>
        </w:rPr>
        <w:t>product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terms,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could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considered,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requirement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become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prohibitive 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case.</w:t>
      </w:r>
    </w:p>
    <w:p w14:paraId="0B485922" w14:textId="77777777" w:rsidR="002D79DA" w:rsidRDefault="00675C63">
      <w:pPr>
        <w:numPr>
          <w:ilvl w:val="0"/>
          <w:numId w:val="14"/>
        </w:numPr>
        <w:spacing w:before="305" w:line="269" w:lineRule="atLeast"/>
        <w:ind w:right="-200"/>
        <w:jc w:val="both"/>
      </w:pPr>
      <w:r>
        <w:rPr>
          <w:color w:val="231F20"/>
        </w:rPr>
        <w:t>Summary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Comparison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1"/>
        </w:rPr>
        <w:t>Models</w:t>
      </w:r>
      <w:r>
        <w:pict w14:anchorId="5D5E5A61">
          <v:shape id="_x0000_s1179" type="#_x0000_t75" style="position:absolute;left:0;text-align:left;margin-left:127.65pt;margin-top:30.5pt;width:371.15pt;height:.35pt;z-index:-251520000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71903774" w14:textId="77777777" w:rsidR="002D79DA" w:rsidRDefault="00675C63">
      <w:pPr>
        <w:spacing w:before="217" w:line="223" w:lineRule="atLeast"/>
        <w:ind w:left="1447" w:right="1823"/>
        <w:rPr>
          <w:sz w:val="19"/>
          <w:szCs w:val="19"/>
        </w:rPr>
      </w:pPr>
      <w:r>
        <w:rPr>
          <w:color w:val="231F20"/>
          <w:sz w:val="19"/>
          <w:szCs w:val="19"/>
        </w:rPr>
        <w:lastRenderedPageBreak/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four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summarized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Ta- </w:t>
      </w:r>
      <w:proofErr w:type="spellStart"/>
      <w:r>
        <w:rPr>
          <w:color w:val="231F20"/>
          <w:sz w:val="19"/>
          <w:szCs w:val="19"/>
        </w:rPr>
        <w:t>ble</w:t>
      </w:r>
      <w:proofErr w:type="spellEnd"/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27.2.</w:t>
      </w:r>
    </w:p>
    <w:p w14:paraId="44AC4FA2" w14:textId="77777777" w:rsidR="002D79DA" w:rsidRDefault="00675C63">
      <w:pPr>
        <w:spacing w:line="225" w:lineRule="atLeast"/>
        <w:ind w:left="1447" w:right="180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There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several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attempts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 based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retrieve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[71,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72].</w:t>
      </w:r>
      <w:r>
        <w:rPr>
          <w:color w:val="231F20"/>
          <w:spacing w:val="37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Unfortunately</w:t>
      </w:r>
      <w:proofErr w:type="gramEnd"/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approaches have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strategies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without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systematic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behind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it.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For </w:t>
      </w:r>
      <w:proofErr w:type="gramStart"/>
      <w:r>
        <w:rPr>
          <w:color w:val="231F20"/>
          <w:sz w:val="19"/>
          <w:szCs w:val="19"/>
        </w:rPr>
        <w:t>example</w:t>
      </w:r>
      <w:proofErr w:type="gramEnd"/>
      <w:r>
        <w:rPr>
          <w:color w:val="231F20"/>
          <w:spacing w:val="1"/>
          <w:sz w:val="19"/>
          <w:szCs w:val="19"/>
        </w:rPr>
        <w:t xml:space="preserve"> Boolean</w:t>
      </w:r>
      <w:r>
        <w:rPr>
          <w:color w:val="231F20"/>
          <w:sz w:val="19"/>
          <w:szCs w:val="19"/>
        </w:rPr>
        <w:t xml:space="preserve"> network reverse engineering </w:t>
      </w:r>
      <w:r>
        <w:rPr>
          <w:color w:val="231F20"/>
          <w:spacing w:val="1"/>
          <w:sz w:val="19"/>
          <w:szCs w:val="19"/>
        </w:rPr>
        <w:t xml:space="preserve">methods </w:t>
      </w:r>
      <w:r>
        <w:rPr>
          <w:color w:val="231F20"/>
          <w:sz w:val="19"/>
          <w:szCs w:val="19"/>
        </w:rPr>
        <w:t>were compared to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Bayesian </w:t>
      </w:r>
      <w:r>
        <w:rPr>
          <w:color w:val="231F20"/>
          <w:sz w:val="19"/>
          <w:szCs w:val="19"/>
        </w:rPr>
        <w:t>networks etc.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therefore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reliable,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definite.</w:t>
      </w:r>
    </w:p>
    <w:p w14:paraId="2177C24F" w14:textId="77777777" w:rsidR="002D79DA" w:rsidRDefault="00675C63">
      <w:pPr>
        <w:spacing w:before="1" w:line="225" w:lineRule="atLeast"/>
        <w:ind w:left="1447" w:right="177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It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reasonable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efficacy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 within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category.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well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used. 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reported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larger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artificial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satisfying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pre- specified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statistical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properties,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precise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signal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what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noise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[44].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Finally,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results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public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 xml:space="preserve">be </w:t>
      </w:r>
      <w:r>
        <w:rPr>
          <w:color w:val="231F20"/>
          <w:sz w:val="19"/>
          <w:szCs w:val="19"/>
        </w:rPr>
        <w:t>made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fully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public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future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comparison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reference.</w:t>
      </w:r>
      <w:r>
        <w:rPr>
          <w:color w:val="231F20"/>
          <w:spacing w:val="7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trend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far has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reporting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predicted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sub-parts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overall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had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 immediate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positive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reporting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value.</w:t>
      </w:r>
    </w:p>
    <w:p w14:paraId="0A661CFB" w14:textId="77777777" w:rsidR="002D79DA" w:rsidRDefault="00675C63">
      <w:pPr>
        <w:spacing w:before="416" w:line="176" w:lineRule="atLeast"/>
        <w:ind w:left="1461" w:right="-200"/>
        <w:jc w:val="both"/>
        <w:rPr>
          <w:sz w:val="16"/>
          <w:szCs w:val="16"/>
        </w:rPr>
      </w:pPr>
      <w:r>
        <w:rPr>
          <w:color w:val="231F20"/>
          <w:sz w:val="16"/>
          <w:szCs w:val="16"/>
        </w:rPr>
        <w:t>TABLE</w:t>
      </w:r>
      <w:r>
        <w:rPr>
          <w:color w:val="231F20"/>
          <w:spacing w:val="23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27.2</w:t>
      </w:r>
      <w:r>
        <w:rPr>
          <w:color w:val="231F20"/>
          <w:spacing w:val="304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Summary</w:t>
      </w:r>
      <w:r>
        <w:rPr>
          <w:color w:val="231F20"/>
          <w:spacing w:val="14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of</w:t>
      </w:r>
      <w:r>
        <w:rPr>
          <w:color w:val="231F20"/>
          <w:spacing w:val="13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Model</w:t>
      </w:r>
      <w:r>
        <w:rPr>
          <w:color w:val="231F20"/>
          <w:spacing w:val="15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Properties</w:t>
      </w:r>
      <w:r>
        <w:rPr>
          <w:color w:val="231F20"/>
          <w:spacing w:val="12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and</w:t>
      </w:r>
      <w:r>
        <w:rPr>
          <w:color w:val="231F20"/>
          <w:spacing w:val="16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Inference</w:t>
      </w:r>
      <w:r>
        <w:rPr>
          <w:color w:val="231F20"/>
          <w:spacing w:val="16"/>
          <w:sz w:val="16"/>
          <w:szCs w:val="16"/>
        </w:rPr>
        <w:t xml:space="preserve"> </w:t>
      </w:r>
      <w:r>
        <w:rPr>
          <w:color w:val="231F20"/>
          <w:sz w:val="16"/>
          <w:szCs w:val="16"/>
        </w:rPr>
        <w:t>Methods</w:t>
      </w:r>
    </w:p>
    <w:p w14:paraId="0A727937" w14:textId="77777777" w:rsidR="002D79DA" w:rsidRDefault="00A66198">
      <w:pPr>
        <w:spacing w:line="210" w:lineRule="atLeast"/>
        <w:ind w:left="1458" w:right="1405"/>
        <w:jc w:val="both"/>
        <w:rPr>
          <w:sz w:val="13"/>
          <w:szCs w:val="13"/>
        </w:rPr>
      </w:pPr>
      <w:r>
        <w:pict w14:anchorId="07BE23D8">
          <v:shape id="_x0000_i1064" type="#_x0000_t75" style="width:.75pt;height:6.75pt;flip:y" o:allowincell="f">
            <v:imagedata r:id="rId19" o:title=""/>
          </v:shape>
        </w:pict>
      </w:r>
      <w:r w:rsidR="00675C63">
        <w:rPr>
          <w:spacing w:val="1030"/>
          <w:sz w:val="16"/>
          <w:szCs w:val="16"/>
        </w:rPr>
        <w:t xml:space="preserve"> </w:t>
      </w:r>
      <w:r>
        <w:pict w14:anchorId="2471B876">
          <v:shape id="_x0000_i1065" type="#_x0000_t75" style="width:.75pt;height:6.75pt;flip:y" o:allowincell="f">
            <v:imagedata r:id="rId19" o:title=""/>
          </v:shape>
        </w:pict>
      </w:r>
      <w:r w:rsidR="00675C63">
        <w:rPr>
          <w:spacing w:val="7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Graph</w:t>
      </w:r>
      <w:r w:rsidR="00675C63">
        <w:rPr>
          <w:spacing w:val="1105"/>
          <w:sz w:val="13"/>
          <w:szCs w:val="13"/>
        </w:rPr>
        <w:t xml:space="preserve"> </w:t>
      </w:r>
      <w:r>
        <w:pict w14:anchorId="39BE5A0A">
          <v:shape id="_x0000_i1066" type="#_x0000_t75" style="width:.75pt;height:6.75pt;flip:y" o:allowincell="f">
            <v:imagedata r:id="rId19" o:title=""/>
          </v:shape>
        </w:pict>
      </w:r>
      <w:r w:rsidR="00675C63">
        <w:rPr>
          <w:spacing w:val="7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Bayes</w:t>
      </w:r>
      <w:r w:rsidR="00675C63">
        <w:rPr>
          <w:spacing w:val="1118"/>
          <w:sz w:val="13"/>
          <w:szCs w:val="13"/>
        </w:rPr>
        <w:t xml:space="preserve"> </w:t>
      </w:r>
      <w:r>
        <w:pict w14:anchorId="5690FCEF">
          <v:shape id="_x0000_i1067" type="#_x0000_t75" style="width:.75pt;height:6.75pt;flip:y" o:allowincell="f">
            <v:imagedata r:id="rId19" o:title=""/>
          </v:shape>
        </w:pict>
      </w:r>
      <w:r w:rsidR="00675C63">
        <w:rPr>
          <w:spacing w:val="7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Boolean</w:t>
      </w:r>
      <w:r w:rsidR="00675C63">
        <w:rPr>
          <w:spacing w:val="991"/>
          <w:sz w:val="13"/>
          <w:szCs w:val="13"/>
        </w:rPr>
        <w:t xml:space="preserve"> </w:t>
      </w:r>
      <w:r>
        <w:pict w14:anchorId="13444BB9">
          <v:shape id="_x0000_i1068" type="#_x0000_t75" style="width:.75pt;height:6.75pt;flip:y" o:allowincell="f">
            <v:imagedata r:id="rId19" o:title=""/>
          </v:shape>
        </w:pict>
      </w:r>
      <w:r w:rsidR="00675C63">
        <w:rPr>
          <w:spacing w:val="7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LAM</w:t>
      </w:r>
      <w:r w:rsidR="00675C63">
        <w:rPr>
          <w:spacing w:val="1141"/>
          <w:sz w:val="13"/>
          <w:szCs w:val="13"/>
        </w:rPr>
        <w:t xml:space="preserve"> </w:t>
      </w:r>
      <w:r>
        <w:pict w14:anchorId="3E19A517">
          <v:shape id="_x0000_i1069" type="#_x0000_t75" style="width:.75pt;height:6.75pt;flip:y" o:allowincell="f">
            <v:imagedata r:id="rId19" o:title=""/>
          </v:shape>
        </w:pict>
      </w:r>
      <w:r w:rsidR="00675C63">
        <w:pict w14:anchorId="78DF35A0">
          <v:shape id="_x0000_s1186" type="#_x0000_t75" style="position:absolute;left:0;text-align:left;margin-left:128.3pt;margin-top:1pt;width:369.9pt;height:1pt;z-index:-251518976;mso-position-horizontal-relative:page;mso-position-vertical-relative:text" o:allowincell="f">
            <v:imagedata r:id="rId9" o:title=""/>
            <w10:wrap anchorx="page"/>
            <w10:anchorlock/>
          </v:shape>
        </w:pict>
      </w:r>
      <w:r w:rsidR="00675C63">
        <w:rPr>
          <w:color w:val="231F20"/>
          <w:spacing w:val="1"/>
          <w:sz w:val="13"/>
          <w:szCs w:val="13"/>
        </w:rPr>
        <w:t>Nodes</w:t>
      </w:r>
      <w:r w:rsidR="00675C63">
        <w:rPr>
          <w:color w:val="231F20"/>
          <w:spacing w:val="705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Genes</w:t>
      </w:r>
      <w:r w:rsidR="00675C63">
        <w:rPr>
          <w:color w:val="231F20"/>
          <w:spacing w:val="1217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Random</w:t>
      </w:r>
      <w:r w:rsidR="00675C63">
        <w:rPr>
          <w:color w:val="231F20"/>
          <w:spacing w:val="1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Variables</w:t>
      </w:r>
      <w:r w:rsidR="00675C63">
        <w:rPr>
          <w:color w:val="231F20"/>
          <w:spacing w:val="558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Discretized</w:t>
      </w:r>
      <w:r w:rsidR="00675C63">
        <w:rPr>
          <w:color w:val="231F20"/>
          <w:spacing w:val="97"/>
          <w:sz w:val="13"/>
          <w:szCs w:val="13"/>
        </w:rPr>
        <w:t xml:space="preserve"> </w:t>
      </w:r>
      <w:proofErr w:type="spellStart"/>
      <w:r w:rsidR="00675C63">
        <w:rPr>
          <w:color w:val="231F20"/>
          <w:sz w:val="13"/>
          <w:szCs w:val="13"/>
        </w:rPr>
        <w:t>Expres</w:t>
      </w:r>
      <w:proofErr w:type="spellEnd"/>
      <w:r w:rsidR="00675C63">
        <w:rPr>
          <w:color w:val="231F20"/>
          <w:sz w:val="13"/>
          <w:szCs w:val="13"/>
        </w:rPr>
        <w:t>-</w:t>
      </w:r>
      <w:r w:rsidR="00675C63">
        <w:rPr>
          <w:color w:val="231F20"/>
          <w:spacing w:val="406"/>
          <w:sz w:val="13"/>
          <w:szCs w:val="13"/>
        </w:rPr>
        <w:t xml:space="preserve"> </w:t>
      </w:r>
      <w:r w:rsidR="00675C63">
        <w:rPr>
          <w:color w:val="231F20"/>
          <w:sz w:val="13"/>
          <w:szCs w:val="13"/>
        </w:rPr>
        <w:t>Continuous</w:t>
      </w:r>
      <w:r w:rsidR="00675C63">
        <w:rPr>
          <w:color w:val="231F20"/>
          <w:spacing w:val="84"/>
          <w:sz w:val="13"/>
          <w:szCs w:val="13"/>
        </w:rPr>
        <w:t xml:space="preserve"> </w:t>
      </w:r>
      <w:proofErr w:type="spellStart"/>
      <w:r w:rsidR="00675C63">
        <w:rPr>
          <w:color w:val="231F20"/>
          <w:sz w:val="13"/>
          <w:szCs w:val="13"/>
        </w:rPr>
        <w:t>Expres</w:t>
      </w:r>
      <w:proofErr w:type="spellEnd"/>
      <w:r w:rsidR="00675C63">
        <w:rPr>
          <w:color w:val="231F20"/>
          <w:sz w:val="13"/>
          <w:szCs w:val="13"/>
        </w:rPr>
        <w:t>-</w:t>
      </w:r>
      <w:r w:rsidR="00675C63">
        <w:rPr>
          <w:sz w:val="13"/>
          <w:szCs w:val="13"/>
        </w:rPr>
        <w:t xml:space="preserve"> </w:t>
      </w:r>
      <w:r w:rsidR="00675C63">
        <w:pict w14:anchorId="261925E6">
          <v:shape id="_x0000_s1187" type="#_x0000_t75" style="position:absolute;left:0;text-align:left;margin-left:128.2pt;margin-top:12.5pt;width:.35pt;height:14.45pt;z-index:251798528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2DCFBC40">
          <v:shape id="_x0000_s1188" type="#_x0000_t75" style="position:absolute;left:0;text-align:left;margin-left:261.05pt;margin-top:12.5pt;width:.35pt;height:14.45pt;z-index:251799552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1575B8F9">
          <v:shape id="_x0000_s1189" type="#_x0000_t75" style="position:absolute;left:0;text-align:left;margin-left:182.05pt;margin-top:12.5pt;width:.35pt;height:14.45pt;z-index:251800576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6045D423">
          <v:shape id="_x0000_s1190" type="#_x0000_t75" style="position:absolute;left:0;text-align:left;margin-left:418.95pt;margin-top:12.5pt;width:.35pt;height:14.45pt;z-index:251801600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71E83EF1">
          <v:shape id="_x0000_s1191" type="#_x0000_t75" style="position:absolute;left:0;text-align:left;margin-left:498pt;margin-top:12.5pt;width:.35pt;height:14.45pt;z-index:251802624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75C3A9E5">
          <v:shape id="_x0000_s1192" type="#_x0000_t75" style="position:absolute;left:0;text-align:left;margin-left:339.95pt;margin-top:12.5pt;width:.35pt;height:14.45pt;z-index:251803648;mso-position-horizontal-relative:page;mso-position-vertical-relative:text" o:allowincell="f">
            <v:imagedata r:id="rId37" o:title=""/>
            <w10:wrap anchorx="page"/>
            <w10:anchorlock/>
          </v:shape>
        </w:pict>
      </w:r>
      <w:r w:rsidR="00675C63">
        <w:pict w14:anchorId="6E59AA41">
          <v:shape id="_x0000_s1193" type="#_x0000_t75" style="position:absolute;left:0;text-align:left;margin-left:182.05pt;margin-top:11.25pt;width:.35pt;height:6.9pt;z-index:251804672;mso-position-horizontal-relative:page;mso-position-vertical-relative:text" o:allowincell="f">
            <v:imagedata r:id="rId20" o:title=""/>
            <w10:wrap anchorx="page"/>
            <w10:anchorlock/>
          </v:shape>
        </w:pict>
      </w:r>
      <w:r w:rsidR="00675C63">
        <w:pict w14:anchorId="00E56765">
          <v:shape id="_x0000_s1194" type="#_x0000_t75" style="position:absolute;left:0;text-align:left;margin-left:128.2pt;margin-top:11.25pt;width:.35pt;height:6.9pt;z-index:251805696;mso-position-horizontal-relative:page;mso-position-vertical-relative:text" o:allowincell="f">
            <v:imagedata r:id="rId20" o:title=""/>
            <w10:wrap anchorx="page"/>
            <w10:anchorlock/>
          </v:shape>
        </w:pict>
      </w:r>
      <w:r w:rsidR="00675C63">
        <w:pict w14:anchorId="7BBC30D4">
          <v:shape id="_x0000_s1195" type="#_x0000_t75" style="position:absolute;left:0;text-align:left;margin-left:128.2pt;margin-top:9.8pt;width:.35pt;height:6.9pt;z-index:251806720;mso-position-horizontal-relative:page;mso-position-vertical-relative:text" o:allowincell="f">
            <v:imagedata r:id="rId20" o:title=""/>
            <w10:wrap anchorx="page"/>
            <w10:anchorlock/>
          </v:shape>
        </w:pict>
      </w:r>
      <w:r w:rsidR="00675C63">
        <w:pict w14:anchorId="7DAA3C7C">
          <v:shape id="_x0000_s1196" type="#_x0000_t75" style="position:absolute;left:0;text-align:left;margin-left:182.05pt;margin-top:9.8pt;width:.35pt;height:6.9pt;z-index:251807744;mso-position-horizontal-relative:page;mso-position-vertical-relative:text" o:allowincell="f">
            <v:imagedata r:id="rId20" o:title=""/>
            <w10:wrap anchorx="page"/>
            <w10:anchorlock/>
          </v:shape>
        </w:pict>
      </w:r>
      <w:r w:rsidR="00675C63">
        <w:pict w14:anchorId="06DF5604">
          <v:shape id="_x0000_s1197" type="#_x0000_t75" style="position:absolute;left:0;text-align:left;margin-left:128.3pt;margin-top:10.95pt;width:369.9pt;height:.35pt;z-index:-251507712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64A0F703" w14:textId="77777777" w:rsidR="002D79DA" w:rsidRDefault="00675C63">
      <w:pPr>
        <w:spacing w:before="7" w:line="145" w:lineRule="atLeast"/>
        <w:ind w:left="5809" w:right="-200"/>
        <w:jc w:val="both"/>
        <w:rPr>
          <w:sz w:val="13"/>
          <w:szCs w:val="13"/>
        </w:rPr>
      </w:pPr>
      <w:proofErr w:type="spellStart"/>
      <w:r>
        <w:rPr>
          <w:color w:val="231F20"/>
          <w:sz w:val="13"/>
          <w:szCs w:val="13"/>
        </w:rPr>
        <w:t>sion</w:t>
      </w:r>
      <w:proofErr w:type="spellEnd"/>
      <w:r>
        <w:rPr>
          <w:color w:val="231F20"/>
          <w:spacing w:val="1329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sion</w:t>
      </w:r>
      <w:proofErr w:type="spellEnd"/>
      <w:r>
        <w:rPr>
          <w:sz w:val="13"/>
          <w:szCs w:val="13"/>
        </w:rPr>
        <w:t xml:space="preserve"> </w:t>
      </w:r>
    </w:p>
    <w:p w14:paraId="0E312B99" w14:textId="77777777" w:rsidR="002D79DA" w:rsidRDefault="00675C63">
      <w:pPr>
        <w:spacing w:line="145" w:lineRule="atLeast"/>
        <w:ind w:left="1571" w:right="-200"/>
        <w:jc w:val="both"/>
        <w:rPr>
          <w:sz w:val="13"/>
          <w:szCs w:val="13"/>
        </w:rPr>
      </w:pPr>
      <w:r>
        <w:rPr>
          <w:color w:val="231F20"/>
          <w:sz w:val="13"/>
          <w:szCs w:val="13"/>
        </w:rPr>
        <w:t>Edges</w:t>
      </w:r>
      <w:r>
        <w:rPr>
          <w:color w:val="231F20"/>
          <w:spacing w:val="723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Causality</w:t>
      </w:r>
      <w:r>
        <w:rPr>
          <w:color w:val="231F20"/>
          <w:spacing w:val="105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Conditional</w:t>
      </w:r>
      <w:r>
        <w:rPr>
          <w:color w:val="231F20"/>
          <w:spacing w:val="87"/>
          <w:sz w:val="13"/>
          <w:szCs w:val="13"/>
        </w:rPr>
        <w:t xml:space="preserve"> </w:t>
      </w:r>
      <w:proofErr w:type="spellStart"/>
      <w:r>
        <w:rPr>
          <w:color w:val="231F20"/>
          <w:spacing w:val="1"/>
          <w:sz w:val="13"/>
          <w:szCs w:val="13"/>
        </w:rPr>
        <w:t>Depen</w:t>
      </w:r>
      <w:proofErr w:type="spellEnd"/>
      <w:r>
        <w:rPr>
          <w:color w:val="231F20"/>
          <w:spacing w:val="1"/>
          <w:sz w:val="13"/>
          <w:szCs w:val="13"/>
        </w:rPr>
        <w:t>-</w:t>
      </w:r>
      <w:r>
        <w:rPr>
          <w:color w:val="231F20"/>
          <w:spacing w:val="409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Arguments</w:t>
      </w:r>
      <w:r>
        <w:rPr>
          <w:color w:val="231F20"/>
          <w:spacing w:val="48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in</w:t>
      </w:r>
      <w:r>
        <w:rPr>
          <w:color w:val="231F20"/>
          <w:spacing w:val="349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Arguments</w:t>
      </w:r>
      <w:r>
        <w:rPr>
          <w:color w:val="231F20"/>
          <w:spacing w:val="30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in</w:t>
      </w:r>
      <w:r>
        <w:rPr>
          <w:color w:val="231F20"/>
          <w:spacing w:val="33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Regu</w:t>
      </w:r>
      <w:proofErr w:type="spellEnd"/>
      <w:r>
        <w:rPr>
          <w:color w:val="231F20"/>
          <w:sz w:val="13"/>
          <w:szCs w:val="13"/>
        </w:rPr>
        <w:t>-</w:t>
      </w:r>
      <w:r>
        <w:rPr>
          <w:sz w:val="13"/>
          <w:szCs w:val="13"/>
        </w:rPr>
        <w:t xml:space="preserve"> </w:t>
      </w:r>
      <w:r>
        <w:pict w14:anchorId="40F37965">
          <v:shape id="_x0000_s1198" type="#_x0000_t75" style="position:absolute;left:0;text-align:left;margin-left:182.05pt;margin-top:1pt;width:.35pt;height:14.45pt;z-index:251809792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5784FC65">
          <v:shape id="_x0000_s1199" type="#_x0000_t75" style="position:absolute;left:0;text-align:left;margin-left:418.95pt;margin-top:1pt;width:.35pt;height:14.45pt;z-index:25181081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23D38D54">
          <v:shape id="_x0000_s1200" type="#_x0000_t75" style="position:absolute;left:0;text-align:left;margin-left:339.95pt;margin-top:1pt;width:.35pt;height:14.45pt;z-index:25181184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05E192CE">
          <v:shape id="_x0000_s1201" type="#_x0000_t75" style="position:absolute;left:0;text-align:left;margin-left:261.05pt;margin-top:1pt;width:.35pt;height:14.45pt;z-index:25181286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39C9A0A9">
          <v:shape id="_x0000_s1202" type="#_x0000_t75" style="position:absolute;left:0;text-align:left;margin-left:498pt;margin-top:1pt;width:.35pt;height:14.45pt;z-index:25181388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0725333D">
          <v:shape id="_x0000_s1203" type="#_x0000_t75" style="position:absolute;left:0;text-align:left;margin-left:128.2pt;margin-top:1pt;width:.35pt;height:14.45pt;z-index:251814912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392B5558">
          <v:shape id="_x0000_s1204" type="#_x0000_t75" style="position:absolute;left:0;text-align:left;margin-left:128.3pt;margin-top:.8pt;width:369.9pt;height:.35pt;z-index:-251500544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0F624994" w14:textId="77777777" w:rsidR="002D79DA" w:rsidRDefault="00675C63">
      <w:pPr>
        <w:spacing w:before="6" w:line="142" w:lineRule="atLeast"/>
        <w:ind w:left="1571" w:right="1978" w:firstLine="2659"/>
        <w:rPr>
          <w:sz w:val="13"/>
          <w:szCs w:val="13"/>
        </w:rPr>
      </w:pPr>
      <w:proofErr w:type="spellStart"/>
      <w:r>
        <w:rPr>
          <w:color w:val="231F20"/>
          <w:sz w:val="13"/>
          <w:szCs w:val="13"/>
        </w:rPr>
        <w:t>dency</w:t>
      </w:r>
      <w:proofErr w:type="spellEnd"/>
      <w:r>
        <w:rPr>
          <w:color w:val="231F20"/>
          <w:spacing w:val="122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Boolean</w:t>
      </w:r>
      <w:r>
        <w:rPr>
          <w:color w:val="231F20"/>
          <w:spacing w:val="1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Functions</w:t>
      </w:r>
      <w:r>
        <w:rPr>
          <w:color w:val="231F20"/>
          <w:spacing w:val="545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latory</w:t>
      </w:r>
      <w:proofErr w:type="spellEnd"/>
      <w:r>
        <w:rPr>
          <w:color w:val="231F20"/>
          <w:spacing w:val="1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Functions</w:t>
      </w:r>
      <w:r>
        <w:rPr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Additional</w:t>
      </w:r>
      <w:r>
        <w:rPr>
          <w:color w:val="231F20"/>
          <w:spacing w:val="483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Activation,</w:t>
      </w:r>
      <w:r>
        <w:rPr>
          <w:color w:val="231F20"/>
          <w:spacing w:val="157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Inhibi</w:t>
      </w:r>
      <w:proofErr w:type="spellEnd"/>
      <w:r>
        <w:rPr>
          <w:color w:val="231F20"/>
          <w:sz w:val="13"/>
          <w:szCs w:val="13"/>
        </w:rPr>
        <w:t>-</w:t>
      </w:r>
      <w:r>
        <w:rPr>
          <w:color w:val="231F20"/>
          <w:spacing w:val="41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Activation,</w:t>
      </w:r>
      <w:r>
        <w:rPr>
          <w:color w:val="231F20"/>
          <w:spacing w:val="157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Inhibi</w:t>
      </w:r>
      <w:proofErr w:type="spellEnd"/>
      <w:r>
        <w:rPr>
          <w:color w:val="231F20"/>
          <w:sz w:val="13"/>
          <w:szCs w:val="13"/>
        </w:rPr>
        <w:t>-</w:t>
      </w:r>
      <w:r>
        <w:rPr>
          <w:color w:val="231F20"/>
          <w:spacing w:val="41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Boolean</w:t>
      </w:r>
      <w:r>
        <w:rPr>
          <w:color w:val="231F20"/>
          <w:spacing w:val="1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Function</w:t>
      </w:r>
      <w:r>
        <w:rPr>
          <w:color w:val="231F20"/>
          <w:spacing w:val="59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Weight</w:t>
      </w:r>
      <w:r>
        <w:rPr>
          <w:color w:val="231F20"/>
          <w:spacing w:val="1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Matrix</w:t>
      </w:r>
      <w:r>
        <w:rPr>
          <w:sz w:val="13"/>
          <w:szCs w:val="13"/>
        </w:rPr>
        <w:t xml:space="preserve"> </w:t>
      </w:r>
      <w:r>
        <w:pict w14:anchorId="4E75F4EC">
          <v:shape id="_x0000_s1205" type="#_x0000_t75" style="position:absolute;left:0;text-align:left;margin-left:128.2pt;margin-top:8.4pt;width:.35pt;height:14.45pt;z-index:25181696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1E41E76A">
          <v:shape id="_x0000_s1206" type="#_x0000_t75" style="position:absolute;left:0;text-align:left;margin-left:182.05pt;margin-top:8.4pt;width:.35pt;height:14.45pt;z-index:25181798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615793A4">
          <v:shape id="_x0000_s1207" type="#_x0000_t75" style="position:absolute;left:0;text-align:left;margin-left:261.05pt;margin-top:8.4pt;width:.35pt;height:14.45pt;z-index:25181900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77C7D503">
          <v:shape id="_x0000_s1208" type="#_x0000_t75" style="position:absolute;left:0;text-align:left;margin-left:418.95pt;margin-top:8.4pt;width:.35pt;height:14.45pt;z-index:251820032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4843DD82">
          <v:shape id="_x0000_s1209" type="#_x0000_t75" style="position:absolute;left:0;text-align:left;margin-left:498pt;margin-top:8.4pt;width:.35pt;height:14.45pt;z-index:25182105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6E95A328">
          <v:shape id="_x0000_s1210" type="#_x0000_t75" style="position:absolute;left:0;text-align:left;margin-left:339.95pt;margin-top:8.4pt;width:.35pt;height:14.45pt;z-index:25182208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7DA13B0D">
          <v:shape id="_x0000_s1211" type="#_x0000_t75" style="position:absolute;left:0;text-align:left;margin-left:128.3pt;margin-top:8.05pt;width:369.9pt;height:.35pt;z-index:-251493376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48AD60B2" w14:textId="77777777" w:rsidR="002D79DA" w:rsidRDefault="00675C63">
      <w:pPr>
        <w:spacing w:before="4" w:line="145" w:lineRule="atLeast"/>
        <w:ind w:left="1571" w:right="-200"/>
        <w:jc w:val="both"/>
        <w:rPr>
          <w:sz w:val="13"/>
          <w:szCs w:val="13"/>
        </w:rPr>
      </w:pPr>
      <w:r>
        <w:rPr>
          <w:color w:val="231F20"/>
          <w:sz w:val="13"/>
          <w:szCs w:val="13"/>
        </w:rPr>
        <w:t>Parameters</w:t>
      </w:r>
      <w:r>
        <w:rPr>
          <w:color w:val="231F20"/>
          <w:spacing w:val="464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tion</w:t>
      </w:r>
      <w:proofErr w:type="spellEnd"/>
      <w:r>
        <w:rPr>
          <w:color w:val="231F20"/>
          <w:spacing w:val="1343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tion</w:t>
      </w:r>
      <w:proofErr w:type="spellEnd"/>
      <w:r>
        <w:rPr>
          <w:sz w:val="13"/>
          <w:szCs w:val="13"/>
        </w:rPr>
        <w:t xml:space="preserve"> </w:t>
      </w:r>
    </w:p>
    <w:p w14:paraId="3E6373C4" w14:textId="77777777" w:rsidR="002D79DA" w:rsidRDefault="00675C63">
      <w:pPr>
        <w:spacing w:line="145" w:lineRule="atLeast"/>
        <w:ind w:left="1571" w:right="-200"/>
        <w:jc w:val="both"/>
        <w:rPr>
          <w:sz w:val="13"/>
          <w:szCs w:val="13"/>
        </w:rPr>
      </w:pPr>
      <w:r>
        <w:rPr>
          <w:color w:val="231F20"/>
          <w:sz w:val="13"/>
          <w:szCs w:val="13"/>
        </w:rPr>
        <w:t>Properties</w:t>
      </w:r>
      <w:r>
        <w:rPr>
          <w:color w:val="231F20"/>
          <w:spacing w:val="506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Static</w:t>
      </w:r>
      <w:r>
        <w:rPr>
          <w:color w:val="231F20"/>
          <w:spacing w:val="16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topology</w:t>
      </w:r>
      <w:r>
        <w:rPr>
          <w:color w:val="231F20"/>
          <w:spacing w:val="72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Static</w:t>
      </w:r>
      <w:r>
        <w:rPr>
          <w:color w:val="231F20"/>
          <w:spacing w:val="79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topology,</w:t>
      </w:r>
      <w:r>
        <w:rPr>
          <w:color w:val="231F20"/>
          <w:spacing w:val="94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S-</w:t>
      </w:r>
      <w:r>
        <w:rPr>
          <w:color w:val="231F20"/>
          <w:spacing w:val="39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Dynamic,</w:t>
      </w:r>
      <w:r>
        <w:rPr>
          <w:color w:val="231F20"/>
          <w:spacing w:val="4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Biological-</w:t>
      </w:r>
      <w:r>
        <w:rPr>
          <w:color w:val="231F20"/>
          <w:spacing w:val="403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Dynamic,</w:t>
      </w:r>
      <w:r>
        <w:rPr>
          <w:color w:val="231F20"/>
          <w:spacing w:val="200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Steady-</w:t>
      </w:r>
      <w:r>
        <w:rPr>
          <w:sz w:val="13"/>
          <w:szCs w:val="13"/>
        </w:rPr>
        <w:t xml:space="preserve"> </w:t>
      </w:r>
      <w:r>
        <w:pict w14:anchorId="2D6355F0">
          <v:shape id="_x0000_s1212" type="#_x0000_t75" style="position:absolute;left:0;text-align:left;margin-left:498pt;margin-top:1pt;width:.35pt;height:14.45pt;z-index:25182412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56E4A789">
          <v:shape id="_x0000_s1213" type="#_x0000_t75" style="position:absolute;left:0;text-align:left;margin-left:339.95pt;margin-top:1pt;width:.35pt;height:14.45pt;z-index:251825152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1CFC1A53">
          <v:shape id="_x0000_s1214" type="#_x0000_t75" style="position:absolute;left:0;text-align:left;margin-left:261.05pt;margin-top:1pt;width:.35pt;height:14.45pt;z-index:25182617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0E8A96AE">
          <v:shape id="_x0000_s1215" type="#_x0000_t75" style="position:absolute;left:0;text-align:left;margin-left:182.05pt;margin-top:1pt;width:.35pt;height:14.45pt;z-index:25182720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75C35159">
          <v:shape id="_x0000_s1216" type="#_x0000_t75" style="position:absolute;left:0;text-align:left;margin-left:128.2pt;margin-top:1pt;width:.35pt;height:14.45pt;z-index:25182822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6114AFC0">
          <v:shape id="_x0000_s1217" type="#_x0000_t75" style="position:absolute;left:0;text-align:left;margin-left:418.95pt;margin-top:1pt;width:.35pt;height:14.45pt;z-index:25182924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71A752A8">
          <v:shape id="_x0000_s1218" type="#_x0000_t75" style="position:absolute;left:0;text-align:left;margin-left:128.3pt;margin-top:.8pt;width:369.9pt;height:.35pt;z-index:-251486208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085CFDA6" w14:textId="77777777" w:rsidR="002D79DA" w:rsidRDefault="00675C63">
      <w:pPr>
        <w:spacing w:before="6" w:line="145" w:lineRule="atLeast"/>
        <w:ind w:left="4231" w:right="-200"/>
        <w:jc w:val="both"/>
        <w:rPr>
          <w:sz w:val="13"/>
          <w:szCs w:val="13"/>
        </w:rPr>
      </w:pPr>
      <w:proofErr w:type="spellStart"/>
      <w:r>
        <w:rPr>
          <w:color w:val="231F20"/>
          <w:sz w:val="13"/>
          <w:szCs w:val="13"/>
        </w:rPr>
        <w:t>tochastic</w:t>
      </w:r>
      <w:proofErr w:type="spellEnd"/>
      <w:r>
        <w:rPr>
          <w:color w:val="231F20"/>
          <w:spacing w:val="1078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ly</w:t>
      </w:r>
      <w:proofErr w:type="spellEnd"/>
      <w:r>
        <w:rPr>
          <w:color w:val="231F20"/>
          <w:spacing w:val="1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Realistic</w:t>
      </w:r>
      <w:r>
        <w:rPr>
          <w:color w:val="231F20"/>
          <w:spacing w:val="93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state</w:t>
      </w:r>
      <w:r>
        <w:rPr>
          <w:color w:val="231F20"/>
          <w:spacing w:val="1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realistic</w:t>
      </w:r>
      <w:r>
        <w:rPr>
          <w:sz w:val="13"/>
          <w:szCs w:val="13"/>
        </w:rPr>
        <w:t xml:space="preserve"> </w:t>
      </w:r>
    </w:p>
    <w:p w14:paraId="727B7BCE" w14:textId="77777777" w:rsidR="002D79DA" w:rsidRDefault="00675C63">
      <w:pPr>
        <w:spacing w:line="145" w:lineRule="atLeast"/>
        <w:ind w:left="1571" w:right="-200"/>
        <w:jc w:val="both"/>
        <w:rPr>
          <w:sz w:val="13"/>
          <w:szCs w:val="13"/>
        </w:rPr>
      </w:pPr>
      <w:r>
        <w:rPr>
          <w:color w:val="231F20"/>
          <w:sz w:val="13"/>
          <w:szCs w:val="13"/>
        </w:rPr>
        <w:t>Inference</w:t>
      </w:r>
      <w:r>
        <w:rPr>
          <w:color w:val="231F20"/>
          <w:spacing w:val="54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Biological</w:t>
      </w:r>
      <w:r>
        <w:rPr>
          <w:color w:val="231F20"/>
          <w:spacing w:val="101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Parsimo</w:t>
      </w:r>
      <w:proofErr w:type="spellEnd"/>
      <w:r>
        <w:rPr>
          <w:color w:val="231F20"/>
          <w:sz w:val="13"/>
          <w:szCs w:val="13"/>
        </w:rPr>
        <w:t>-</w:t>
      </w:r>
      <w:r>
        <w:rPr>
          <w:color w:val="231F20"/>
          <w:spacing w:val="39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Bayes</w:t>
      </w:r>
      <w:r>
        <w:rPr>
          <w:color w:val="231F20"/>
          <w:spacing w:val="5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Scoring,</w:t>
      </w:r>
      <w:r>
        <w:rPr>
          <w:color w:val="231F20"/>
          <w:spacing w:val="60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ML,</w:t>
      </w:r>
      <w:r>
        <w:rPr>
          <w:color w:val="231F20"/>
          <w:spacing w:val="379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Optimization,</w:t>
      </w:r>
      <w:r>
        <w:rPr>
          <w:color w:val="231F20"/>
          <w:spacing w:val="44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Infor-</w:t>
      </w:r>
      <w:r>
        <w:rPr>
          <w:color w:val="231F20"/>
          <w:spacing w:val="433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Linear</w:t>
      </w:r>
      <w:r>
        <w:rPr>
          <w:color w:val="231F20"/>
          <w:spacing w:val="166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Regression,</w:t>
      </w:r>
      <w:r>
        <w:rPr>
          <w:sz w:val="13"/>
          <w:szCs w:val="13"/>
        </w:rPr>
        <w:t xml:space="preserve"> </w:t>
      </w:r>
      <w:r>
        <w:pict w14:anchorId="3B1AE52D">
          <v:shape id="_x0000_s1219" type="#_x0000_t75" style="position:absolute;left:0;text-align:left;margin-left:339.95pt;margin-top:.9pt;width:.35pt;height:14.45pt;z-index:25183129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11D6C9CA">
          <v:shape id="_x0000_s1220" type="#_x0000_t75" style="position:absolute;left:0;text-align:left;margin-left:128.2pt;margin-top:.9pt;width:.35pt;height:14.45pt;z-index:25183232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78080712">
          <v:shape id="_x0000_s1221" type="#_x0000_t75" style="position:absolute;left:0;text-align:left;margin-left:182.05pt;margin-top:.9pt;width:.35pt;height:14.45pt;z-index:25183334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670442AF">
          <v:shape id="_x0000_s1222" type="#_x0000_t75" style="position:absolute;left:0;text-align:left;margin-left:261.05pt;margin-top:.9pt;width:.35pt;height:14.45pt;z-index:25183436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297F2B3D">
          <v:shape id="_x0000_s1223" type="#_x0000_t75" style="position:absolute;left:0;text-align:left;margin-left:498pt;margin-top:.9pt;width:.35pt;height:14.45pt;z-index:251835392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0EAA79B6">
          <v:shape id="_x0000_s1224" type="#_x0000_t75" style="position:absolute;left:0;text-align:left;margin-left:418.95pt;margin-top:.9pt;width:.35pt;height:14.45pt;z-index:25183641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3D0BF796">
          <v:shape id="_x0000_s1225" type="#_x0000_t75" style="position:absolute;left:0;text-align:left;margin-left:128.3pt;margin-top:.65pt;width:369.9pt;height:.35pt;z-index:-251479040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06497803" w14:textId="77777777" w:rsidR="002D79DA" w:rsidRDefault="00675C63">
      <w:pPr>
        <w:spacing w:before="4" w:line="145" w:lineRule="atLeast"/>
        <w:ind w:left="2651" w:right="-200"/>
        <w:jc w:val="both"/>
        <w:rPr>
          <w:sz w:val="13"/>
          <w:szCs w:val="13"/>
        </w:rPr>
      </w:pPr>
      <w:proofErr w:type="spellStart"/>
      <w:r>
        <w:rPr>
          <w:color w:val="231F20"/>
          <w:sz w:val="13"/>
          <w:szCs w:val="13"/>
        </w:rPr>
        <w:t>ny</w:t>
      </w:r>
      <w:proofErr w:type="spellEnd"/>
      <w:r>
        <w:rPr>
          <w:color w:val="231F20"/>
          <w:sz w:val="13"/>
          <w:szCs w:val="13"/>
        </w:rPr>
        <w:t>,</w:t>
      </w:r>
      <w:r>
        <w:rPr>
          <w:color w:val="231F20"/>
          <w:spacing w:val="17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Optimization</w:t>
      </w:r>
      <w:r>
        <w:rPr>
          <w:color w:val="231F20"/>
          <w:spacing w:val="652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Optimization</w:t>
      </w:r>
      <w:proofErr w:type="spellEnd"/>
      <w:r>
        <w:rPr>
          <w:color w:val="231F20"/>
          <w:spacing w:val="849"/>
          <w:sz w:val="13"/>
          <w:szCs w:val="13"/>
        </w:rPr>
        <w:t xml:space="preserve"> </w:t>
      </w:r>
      <w:proofErr w:type="spellStart"/>
      <w:r>
        <w:rPr>
          <w:color w:val="231F20"/>
          <w:sz w:val="13"/>
          <w:szCs w:val="13"/>
        </w:rPr>
        <w:t>mation</w:t>
      </w:r>
      <w:proofErr w:type="spellEnd"/>
      <w:r>
        <w:rPr>
          <w:color w:val="231F20"/>
          <w:spacing w:val="1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Theory</w:t>
      </w:r>
      <w:r>
        <w:rPr>
          <w:color w:val="231F20"/>
          <w:spacing w:val="75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Optimization</w:t>
      </w:r>
      <w:r>
        <w:rPr>
          <w:sz w:val="13"/>
          <w:szCs w:val="13"/>
        </w:rPr>
        <w:t xml:space="preserve"> </w:t>
      </w:r>
    </w:p>
    <w:p w14:paraId="4B8DCD67" w14:textId="77777777" w:rsidR="002D79DA" w:rsidRDefault="00675C63">
      <w:pPr>
        <w:spacing w:line="173" w:lineRule="atLeast"/>
        <w:ind w:left="1571" w:right="2159"/>
        <w:rPr>
          <w:sz w:val="13"/>
          <w:szCs w:val="13"/>
        </w:rPr>
      </w:pPr>
      <w:r>
        <w:rPr>
          <w:color w:val="231F20"/>
          <w:sz w:val="13"/>
          <w:szCs w:val="13"/>
        </w:rPr>
        <w:t>Data</w:t>
      </w:r>
      <w:r>
        <w:rPr>
          <w:color w:val="231F20"/>
          <w:spacing w:val="274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Re-</w:t>
      </w:r>
      <w:r>
        <w:rPr>
          <w:color w:val="231F20"/>
          <w:spacing w:val="302"/>
          <w:sz w:val="13"/>
          <w:szCs w:val="13"/>
        </w:rPr>
        <w:t xml:space="preserve"> </w:t>
      </w:r>
      <w:proofErr w:type="gramStart"/>
      <w:r>
        <w:rPr>
          <w:color w:val="231F20"/>
          <w:spacing w:val="8"/>
          <w:sz w:val="13"/>
          <w:szCs w:val="13"/>
        </w:rPr>
        <w:t>O(</w:t>
      </w:r>
      <w:proofErr w:type="spellStart"/>
      <w:proofErr w:type="gramEnd"/>
      <w:r>
        <w:rPr>
          <w:color w:val="231F20"/>
          <w:spacing w:val="8"/>
          <w:sz w:val="13"/>
          <w:szCs w:val="13"/>
        </w:rPr>
        <w:t>logn</w:t>
      </w:r>
      <w:proofErr w:type="spellEnd"/>
      <w:r>
        <w:rPr>
          <w:color w:val="231F20"/>
          <w:spacing w:val="21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)</w:t>
      </w:r>
      <w:r>
        <w:rPr>
          <w:color w:val="231F20"/>
          <w:spacing w:val="18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−</w:t>
      </w:r>
      <w:r>
        <w:rPr>
          <w:color w:val="231F20"/>
          <w:spacing w:val="44"/>
          <w:sz w:val="13"/>
          <w:szCs w:val="13"/>
        </w:rPr>
        <w:t xml:space="preserve"> </w:t>
      </w:r>
      <w:r>
        <w:rPr>
          <w:color w:val="231F20"/>
          <w:spacing w:val="21"/>
          <w:sz w:val="13"/>
          <w:szCs w:val="13"/>
        </w:rPr>
        <w:t>O(n)</w:t>
      </w:r>
      <w:r>
        <w:rPr>
          <w:color w:val="231F20"/>
          <w:spacing w:val="52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?</w:t>
      </w:r>
      <w:r>
        <w:rPr>
          <w:color w:val="231F20"/>
          <w:spacing w:val="1487"/>
          <w:sz w:val="13"/>
          <w:szCs w:val="13"/>
        </w:rPr>
        <w:t xml:space="preserve"> </w:t>
      </w:r>
      <w:proofErr w:type="gramStart"/>
      <w:r>
        <w:rPr>
          <w:color w:val="231F20"/>
          <w:spacing w:val="11"/>
          <w:sz w:val="13"/>
          <w:szCs w:val="13"/>
        </w:rPr>
        <w:t>O(</w:t>
      </w:r>
      <w:proofErr w:type="gramEnd"/>
      <w:r>
        <w:rPr>
          <w:color w:val="231F20"/>
          <w:spacing w:val="11"/>
          <w:sz w:val="13"/>
          <w:szCs w:val="13"/>
        </w:rPr>
        <w:t>2</w:t>
      </w:r>
      <w:r>
        <w:rPr>
          <w:color w:val="231F20"/>
          <w:sz w:val="9"/>
          <w:szCs w:val="9"/>
        </w:rPr>
        <w:t xml:space="preserve"> k</w:t>
      </w:r>
      <w:r>
        <w:rPr>
          <w:color w:val="231F20"/>
          <w:spacing w:val="4"/>
          <w:sz w:val="13"/>
          <w:szCs w:val="13"/>
        </w:rPr>
        <w:t xml:space="preserve"> </w:t>
      </w:r>
      <w:proofErr w:type="spellStart"/>
      <w:r>
        <w:rPr>
          <w:color w:val="231F20"/>
          <w:spacing w:val="1"/>
          <w:sz w:val="13"/>
          <w:szCs w:val="13"/>
        </w:rPr>
        <w:t>klogn</w:t>
      </w:r>
      <w:proofErr w:type="spellEnd"/>
      <w:r>
        <w:rPr>
          <w:color w:val="231F20"/>
          <w:spacing w:val="35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)</w:t>
      </w:r>
      <w:r>
        <w:rPr>
          <w:color w:val="231F20"/>
          <w:spacing w:val="797"/>
          <w:sz w:val="13"/>
          <w:szCs w:val="13"/>
        </w:rPr>
        <w:t xml:space="preserve"> </w:t>
      </w:r>
      <w:r>
        <w:rPr>
          <w:color w:val="231F20"/>
          <w:spacing w:val="6"/>
          <w:sz w:val="13"/>
          <w:szCs w:val="13"/>
        </w:rPr>
        <w:t>O(</w:t>
      </w:r>
      <w:proofErr w:type="spellStart"/>
      <w:r>
        <w:rPr>
          <w:color w:val="231F20"/>
          <w:spacing w:val="6"/>
          <w:sz w:val="13"/>
          <w:szCs w:val="13"/>
        </w:rPr>
        <w:t>knlogn</w:t>
      </w:r>
      <w:proofErr w:type="spellEnd"/>
      <w:r>
        <w:rPr>
          <w:color w:val="231F20"/>
          <w:spacing w:val="62"/>
          <w:sz w:val="13"/>
          <w:szCs w:val="13"/>
        </w:rPr>
        <w:t xml:space="preserve"> </w:t>
      </w:r>
      <w:r>
        <w:rPr>
          <w:color w:val="231F20"/>
          <w:sz w:val="13"/>
          <w:szCs w:val="13"/>
        </w:rPr>
        <w:t>)</w:t>
      </w:r>
      <w:r>
        <w:rPr>
          <w:sz w:val="13"/>
          <w:szCs w:val="13"/>
        </w:rPr>
        <w:t xml:space="preserve"> </w:t>
      </w:r>
      <w:r>
        <w:pict w14:anchorId="0F25FF60">
          <v:shape id="_x0000_s1226" type="#_x0000_t75" style="position:absolute;left:0;text-align:left;margin-left:418.95pt;margin-top:.9pt;width:.35pt;height:15.7pt;z-index:25183846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3FC2BD19">
          <v:shape id="_x0000_s1227" type="#_x0000_t75" style="position:absolute;left:0;text-align:left;margin-left:261.05pt;margin-top:.9pt;width:.35pt;height:15.7pt;z-index:25183948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2CDD3CE7">
          <v:shape id="_x0000_s1228" type="#_x0000_t75" style="position:absolute;left:0;text-align:left;margin-left:128.2pt;margin-top:.9pt;width:.35pt;height:15.7pt;z-index:-251475968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3E763512">
          <v:shape id="_x0000_s1229" type="#_x0000_t75" style="position:absolute;left:0;text-align:left;margin-left:339.95pt;margin-top:.9pt;width:.35pt;height:15.7pt;z-index:251841536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57DED47F">
          <v:shape id="_x0000_s1230" type="#_x0000_t75" style="position:absolute;left:0;text-align:left;margin-left:498pt;margin-top:.9pt;width:.35pt;height:15.7pt;z-index:-251473920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1A8AE7A0">
          <v:shape id="_x0000_s1231" type="#_x0000_t75" style="position:absolute;left:0;text-align:left;margin-left:182.05pt;margin-top:.9pt;width:.35pt;height:15.7pt;z-index:251843584;mso-position-horizontal-relative:page;mso-position-vertical-relative:text" o:allowincell="f">
            <v:imagedata r:id="rId37" o:title=""/>
            <w10:wrap anchorx="page"/>
            <w10:anchorlock/>
          </v:shape>
        </w:pict>
      </w:r>
      <w:r>
        <w:pict w14:anchorId="5DE4B6A5">
          <v:shape id="_x0000_s1232" type="#_x0000_t75" style="position:absolute;left:0;text-align:left;margin-left:128.3pt;margin-top:.55pt;width:369.9pt;height:.35pt;z-index:-251471872;mso-position-horizontal-relative:page;mso-position-vertical-relative:text" o:allowincell="f">
            <v:imagedata r:id="rId10" o:title=""/>
            <w10:wrap anchorx="page"/>
            <w10:anchorlock/>
          </v:shape>
        </w:pict>
      </w:r>
      <w:proofErr w:type="spellStart"/>
      <w:r>
        <w:rPr>
          <w:color w:val="231F20"/>
          <w:sz w:val="13"/>
          <w:szCs w:val="13"/>
        </w:rPr>
        <w:t>quirement</w:t>
      </w:r>
      <w:proofErr w:type="spellEnd"/>
      <w:r>
        <w:rPr>
          <w:sz w:val="13"/>
          <w:szCs w:val="13"/>
        </w:rPr>
        <w:t xml:space="preserve"> </w:t>
      </w:r>
      <w:r>
        <w:pict w14:anchorId="2A3FC9C2">
          <v:shape id="_x0000_s1233" type="#_x0000_t75" style="position:absolute;left:0;text-align:left;margin-left:128.3pt;margin-top:25.3pt;width:369.9pt;height:1pt;z-index:-251470848;mso-position-horizontal-relative:page;mso-position-vertical-relative:text" o:allowincell="f">
            <v:imagedata r:id="rId9" o:title=""/>
            <w10:wrap anchorx="page"/>
            <w10:anchorlock/>
          </v:shape>
        </w:pict>
      </w:r>
    </w:p>
    <w:p w14:paraId="1A0DB8BE" w14:textId="77777777" w:rsidR="002D79DA" w:rsidRDefault="00A66198">
      <w:pPr>
        <w:spacing w:before="13"/>
        <w:ind w:left="1458" w:right="-200"/>
        <w:jc w:val="both"/>
        <w:rPr>
          <w:rFonts w:ascii="Fanwood" w:eastAsia="Fanwood" w:hAnsi="Fanwood" w:cs="Fanwood"/>
          <w:sz w:val="2"/>
          <w:szCs w:val="2"/>
        </w:rPr>
      </w:pPr>
      <w:r>
        <w:pict w14:anchorId="6C2BEDF1">
          <v:shape id="_x0000_i1070" type="#_x0000_t75" style="width:.75pt;height:6.75pt;flip:y" o:allowincell="f">
            <v:imagedata r:id="rId19" o:title=""/>
          </v:shape>
        </w:pict>
      </w:r>
      <w:r w:rsidR="00675C63">
        <w:rPr>
          <w:rFonts w:ascii="Fanwood" w:eastAsia="Fanwood" w:hAnsi="Fanwood" w:cs="Fanwood"/>
          <w:spacing w:val="1066"/>
          <w:sz w:val="2"/>
          <w:szCs w:val="2"/>
        </w:rPr>
        <w:t xml:space="preserve"> </w:t>
      </w:r>
      <w:r>
        <w:pict w14:anchorId="6C5427EA">
          <v:shape id="_x0000_i1071" type="#_x0000_t75" style="width:.75pt;height:6.75pt;flip:y" o:allowincell="f">
            <v:imagedata r:id="rId19" o:title=""/>
          </v:shape>
        </w:pict>
      </w:r>
    </w:p>
    <w:p w14:paraId="1B752013" w14:textId="77777777" w:rsidR="002D79DA" w:rsidRDefault="00675C63">
      <w:pPr>
        <w:numPr>
          <w:ilvl w:val="0"/>
          <w:numId w:val="15"/>
        </w:numPr>
        <w:spacing w:before="815" w:line="269" w:lineRule="atLeast"/>
        <w:ind w:right="-200"/>
        <w:jc w:val="both"/>
      </w:pPr>
      <w:r>
        <w:rPr>
          <w:color w:val="231F20"/>
        </w:rPr>
        <w:t>Future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Directions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Conclusions</w:t>
      </w:r>
      <w:r>
        <w:pict w14:anchorId="738C3577">
          <v:shape id="_x0000_s1236" type="#_x0000_t75" style="position:absolute;left:0;text-align:left;margin-left:127.65pt;margin-top:55.85pt;width:371.15pt;height:.35pt;z-index:-251469824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775C4494" w14:textId="77777777" w:rsidR="002D79DA" w:rsidRDefault="00675C63">
      <w:pPr>
        <w:spacing w:before="212" w:line="225" w:lineRule="atLeast"/>
        <w:ind w:left="1447" w:right="1778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In this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chapter were presented various </w:t>
      </w:r>
      <w:r>
        <w:rPr>
          <w:color w:val="231F20"/>
          <w:spacing w:val="1"/>
          <w:sz w:val="19"/>
          <w:szCs w:val="19"/>
        </w:rPr>
        <w:t>models,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methodologies, and inference meth- </w:t>
      </w:r>
      <w:proofErr w:type="spellStart"/>
      <w:r>
        <w:rPr>
          <w:color w:val="231F20"/>
          <w:spacing w:val="2"/>
          <w:sz w:val="19"/>
          <w:szCs w:val="19"/>
        </w:rPr>
        <w:t>ods</w:t>
      </w:r>
      <w:proofErr w:type="spellEnd"/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reverse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engineering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 gene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data.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 to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considerations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 quantity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prior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knowledge,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framework,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experimental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tech- </w:t>
      </w:r>
      <w:proofErr w:type="spellStart"/>
      <w:r>
        <w:rPr>
          <w:color w:val="231F20"/>
          <w:sz w:val="19"/>
          <w:szCs w:val="19"/>
        </w:rPr>
        <w:t>nologies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Ultimately,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imperatives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obtaining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the </w:t>
      </w:r>
      <w:r>
        <w:rPr>
          <w:color w:val="231F20"/>
          <w:spacing w:val="1"/>
          <w:sz w:val="19"/>
          <w:szCs w:val="19"/>
        </w:rPr>
        <w:t>topology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enough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applications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others),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compile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 available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knowledge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"/>
          <w:sz w:val="19"/>
          <w:szCs w:val="19"/>
        </w:rPr>
        <w:t xml:space="preserve"> 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interest,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decide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what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data/experiments 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choose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method.</w:t>
      </w:r>
      <w:r>
        <w:pict w14:anchorId="64EC0100">
          <v:shape id="_x0000_s1237" type="#_x0000_t75" style="position:absolute;left:0;text-align:left;margin-left:55.3pt;margin-top:157pt;width:16.95pt;height:.35pt;z-index:-25146880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4CEF570F">
          <v:shape id="_x0000_s1238" type="#_x0000_t75" style="position:absolute;left:0;text-align:left;margin-left:561.65pt;margin-top:157pt;width:16.95pt;height:.35pt;z-index:-25146777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29BFCD24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Identifying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8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27-25</w:t>
      </w:r>
      <w:r>
        <w:pict w14:anchorId="14EBB02C">
          <v:shape id="_x0000_s1239" type="#_x0000_t75" style="position:absolute;left:0;text-align:left;margin-left:46.85pt;margin-top:.55pt;width:16.95pt;height:.35pt;z-index:-25146675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0D233AB">
          <v:shape id="_x0000_s1240" type="#_x0000_t75" style="position:absolute;left:0;text-align:left;margin-left:553.2pt;margin-top:.55pt;width:16.95pt;height:.35pt;z-index:-25146572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E2D9CCB" w14:textId="77777777" w:rsidR="002D79DA" w:rsidRDefault="00675C63">
      <w:pPr>
        <w:spacing w:before="242" w:line="207" w:lineRule="atLeast"/>
        <w:ind w:left="1635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various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presented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this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chapter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could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</w:t>
      </w:r>
    </w:p>
    <w:p w14:paraId="76E4F2DB" w14:textId="77777777" w:rsidR="002D79DA" w:rsidRDefault="00675C63">
      <w:pPr>
        <w:spacing w:before="3" w:line="223" w:lineRule="atLeast"/>
        <w:ind w:left="1447" w:right="1862"/>
        <w:rPr>
          <w:sz w:val="19"/>
          <w:szCs w:val="19"/>
        </w:rPr>
      </w:pPr>
      <w:r>
        <w:rPr>
          <w:color w:val="231F20"/>
          <w:sz w:val="19"/>
          <w:szCs w:val="19"/>
        </w:rPr>
        <w:t>and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ideas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build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on;</w:t>
      </w:r>
      <w:r>
        <w:rPr>
          <w:color w:val="231F20"/>
          <w:spacing w:val="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them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are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rather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naive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although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their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involve intricate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theoretical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arguments.</w:t>
      </w:r>
    </w:p>
    <w:p w14:paraId="4845B6F7" w14:textId="77777777" w:rsidR="002D79DA" w:rsidRDefault="00675C63">
      <w:pPr>
        <w:spacing w:before="3" w:line="223" w:lineRule="atLeast"/>
        <w:ind w:left="1447" w:right="1870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main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challenges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reconstruction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related.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First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all,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typically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 currently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sufficient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reconstruction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(dimension- </w:t>
      </w:r>
      <w:proofErr w:type="spellStart"/>
      <w:r>
        <w:rPr>
          <w:color w:val="231F20"/>
          <w:sz w:val="19"/>
          <w:szCs w:val="19"/>
        </w:rPr>
        <w:t>ality</w:t>
      </w:r>
      <w:proofErr w:type="spellEnd"/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curse),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formal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statements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over-constrained.</w:t>
      </w:r>
      <w:r>
        <w:rPr>
          <w:color w:val="231F20"/>
          <w:spacing w:val="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Second,</w:t>
      </w:r>
    </w:p>
    <w:p w14:paraId="358901DD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question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4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i.e.</w:t>
      </w:r>
      <w:proofErr w:type="gramEnd"/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capture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relevant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events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</w:p>
    <w:p w14:paraId="641956D8" w14:textId="77777777" w:rsidR="002D79DA" w:rsidRDefault="00675C63">
      <w:pPr>
        <w:spacing w:before="1" w:line="225" w:lineRule="atLeast"/>
        <w:ind w:left="1447" w:right="185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not.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time-series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sampling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coarse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 events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happen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in-between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sampling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points.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Both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these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related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issues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will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likely</w:t>
      </w:r>
    </w:p>
    <w:p w14:paraId="3B259B53" w14:textId="77777777" w:rsidR="002D79DA" w:rsidRDefault="00675C63">
      <w:pPr>
        <w:spacing w:before="19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resolved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technological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advancements.</w:t>
      </w:r>
    </w:p>
    <w:p w14:paraId="2CC4867C" w14:textId="77777777" w:rsidR="002D79DA" w:rsidRDefault="00675C63">
      <w:pPr>
        <w:spacing w:before="1" w:line="225" w:lineRule="atLeast"/>
        <w:ind w:left="1447" w:right="1481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Even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ideal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may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difficult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solve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3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solutions.</w:t>
      </w:r>
      <w:r>
        <w:rPr>
          <w:color w:val="231F20"/>
          <w:spacing w:val="9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general,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biological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constraints,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like 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lastRenderedPageBreak/>
        <w:t>bounded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indegree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node,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restricted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cis-functions,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narrow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down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huge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space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 xml:space="preserve">of </w:t>
      </w:r>
      <w:r>
        <w:rPr>
          <w:color w:val="231F20"/>
          <w:sz w:val="19"/>
          <w:szCs w:val="19"/>
        </w:rPr>
        <w:t>possibilities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manageable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one.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8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model-based</w:t>
      </w:r>
      <w:r>
        <w:rPr>
          <w:color w:val="231F20"/>
          <w:spacing w:val="4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 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standard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learned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0A6819E4" w14:textId="77777777" w:rsidR="002D79DA" w:rsidRDefault="00675C63">
      <w:pPr>
        <w:spacing w:before="1" w:line="225" w:lineRule="atLeast"/>
        <w:ind w:left="1447" w:right="1764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It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important</w:t>
      </w:r>
      <w:r>
        <w:rPr>
          <w:color w:val="231F20"/>
          <w:spacing w:val="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extend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levels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physical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inter- actions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Figure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27.1,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especially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since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some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gene–gene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cannot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4"/>
          <w:sz w:val="19"/>
          <w:szCs w:val="19"/>
        </w:rPr>
        <w:t>be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recovered</w:t>
      </w:r>
    </w:p>
    <w:p w14:paraId="56B6074F" w14:textId="77777777" w:rsidR="002D79DA" w:rsidRDefault="00675C63">
      <w:pPr>
        <w:spacing w:before="3" w:line="223" w:lineRule="atLeast"/>
        <w:ind w:left="1447" w:right="1811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at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  <w:r>
        <w:rPr>
          <w:color w:val="231F20"/>
          <w:spacing w:val="8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do</w:t>
      </w:r>
      <w:r>
        <w:rPr>
          <w:color w:val="231F20"/>
          <w:spacing w:val="31"/>
          <w:sz w:val="19"/>
          <w:szCs w:val="19"/>
        </w:rPr>
        <w:t xml:space="preserve"> </w:t>
      </w:r>
      <w:proofErr w:type="gramStart"/>
      <w:r>
        <w:rPr>
          <w:color w:val="231F20"/>
          <w:sz w:val="19"/>
          <w:szCs w:val="19"/>
        </w:rPr>
        <w:t>that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other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experiments</w:t>
      </w:r>
      <w:proofErr w:type="gramEnd"/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needed besides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measurements.</w:t>
      </w:r>
      <w:r>
        <w:rPr>
          <w:color w:val="231F20"/>
          <w:spacing w:val="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Utilizing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or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 integration,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area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research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genomics.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problem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how</w:t>
      </w:r>
    </w:p>
    <w:p w14:paraId="2043467B" w14:textId="77777777" w:rsidR="002D79DA" w:rsidRDefault="00675C63">
      <w:pPr>
        <w:spacing w:before="16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put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information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heterogeneous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empirical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data.</w:t>
      </w:r>
    </w:p>
    <w:p w14:paraId="4FF39BEC" w14:textId="77777777" w:rsidR="002D79DA" w:rsidRDefault="00675C63">
      <w:pPr>
        <w:spacing w:before="1" w:line="225" w:lineRule="atLeast"/>
        <w:ind w:left="1447" w:right="1775" w:firstLine="187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available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large-scale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genomic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includes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DNA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sequences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(as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reliable),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 expression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TF-DNA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(Chromatin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Immuno-Precipitation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chip), protein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expressions,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protein-protein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(</w:t>
      </w:r>
      <w:proofErr w:type="gramStart"/>
      <w:r>
        <w:rPr>
          <w:color w:val="231F20"/>
          <w:sz w:val="19"/>
          <w:szCs w:val="19"/>
        </w:rPr>
        <w:t>e.g.</w:t>
      </w:r>
      <w:proofErr w:type="gramEnd"/>
      <w:r>
        <w:rPr>
          <w:color w:val="231F20"/>
          <w:spacing w:val="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yeast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two-hybrid).</w:t>
      </w:r>
      <w:r>
        <w:rPr>
          <w:color w:val="231F20"/>
          <w:spacing w:val="7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Combining these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diverse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could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potentially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reveal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beyond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what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each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 individually.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example,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promoter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DNA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regions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with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cis-elements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co-regulated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starting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either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[63],</w:t>
      </w:r>
    </w:p>
    <w:p w14:paraId="4FB19243" w14:textId="77777777" w:rsidR="002D79DA" w:rsidRDefault="00675C63">
      <w:pPr>
        <w:spacing w:before="3" w:line="223" w:lineRule="atLeast"/>
        <w:ind w:left="1447" w:right="174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DNA promoter regions [11],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or </w:t>
      </w:r>
      <w:r>
        <w:rPr>
          <w:color w:val="231F20"/>
          <w:spacing w:val="1"/>
          <w:sz w:val="19"/>
          <w:szCs w:val="19"/>
        </w:rPr>
        <w:t>both</w:t>
      </w:r>
      <w:r>
        <w:rPr>
          <w:color w:val="231F20"/>
          <w:sz w:val="19"/>
          <w:szCs w:val="19"/>
        </w:rPr>
        <w:t xml:space="preserve"> [50, 40].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"/>
          <w:sz w:val="19"/>
          <w:szCs w:val="19"/>
        </w:rPr>
        <w:t xml:space="preserve"> coding</w:t>
      </w:r>
      <w:r>
        <w:rPr>
          <w:color w:val="231F20"/>
          <w:sz w:val="19"/>
          <w:szCs w:val="19"/>
        </w:rPr>
        <w:t xml:space="preserve"> DNA together with expression data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successfully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combined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verify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that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conserved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coding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regions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across organisms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have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conserved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pacing w:val="2"/>
          <w:sz w:val="19"/>
          <w:szCs w:val="19"/>
        </w:rPr>
        <w:t>too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[61].</w:t>
      </w:r>
      <w:r>
        <w:rPr>
          <w:color w:val="231F20"/>
          <w:spacing w:val="1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TF-DNA</w:t>
      </w:r>
      <w:r>
        <w:rPr>
          <w:color w:val="231F20"/>
          <w:spacing w:val="4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together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with expression data has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z w:val="19"/>
          <w:szCs w:val="19"/>
        </w:rPr>
        <w:t xml:space="preserve"> used to identify modules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z w:val="19"/>
          <w:szCs w:val="19"/>
        </w:rPr>
        <w:t xml:space="preserve"> functionally related genes [31].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Protein- protein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interaction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has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been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refine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estimated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from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 data,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Bayesian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setting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[46].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Many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different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were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used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identify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</w:p>
    <w:p w14:paraId="6A44F2E6" w14:textId="77777777" w:rsidR="002D79DA" w:rsidRDefault="00675C63">
      <w:pPr>
        <w:spacing w:before="3" w:line="223" w:lineRule="atLeast"/>
        <w:ind w:left="1447" w:right="1851"/>
        <w:rPr>
          <w:sz w:val="19"/>
          <w:szCs w:val="19"/>
        </w:rPr>
      </w:pP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functional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relationships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between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yeast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[62].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Thus,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having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varied types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would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allow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more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meaningful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predictions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networks.</w:t>
      </w:r>
    </w:p>
    <w:p w14:paraId="7227443C" w14:textId="77777777" w:rsidR="002D79DA" w:rsidRDefault="00675C63">
      <w:pPr>
        <w:spacing w:before="250" w:line="197" w:lineRule="atLeast"/>
        <w:ind w:left="144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Conclusions</w:t>
      </w:r>
    </w:p>
    <w:p w14:paraId="6771941A" w14:textId="77777777" w:rsidR="002D79DA" w:rsidRDefault="00675C63">
      <w:pPr>
        <w:spacing w:before="117" w:line="223" w:lineRule="atLeast"/>
        <w:ind w:left="1447" w:right="1819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Gene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very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young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research </w:t>
      </w:r>
      <w:r>
        <w:rPr>
          <w:color w:val="231F20"/>
          <w:sz w:val="19"/>
          <w:szCs w:val="19"/>
        </w:rPr>
        <w:t>area,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mostly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because</w:t>
      </w:r>
      <w:r>
        <w:rPr>
          <w:color w:val="231F20"/>
          <w:spacing w:val="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current gene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inadequate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types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definitive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analyses.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addition,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most inference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methods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apply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simplest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Boolean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even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those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bio- logical</w:t>
      </w:r>
      <w:r>
        <w:rPr>
          <w:color w:val="231F20"/>
          <w:spacing w:val="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over-approximations</w:t>
      </w:r>
      <w:r>
        <w:rPr>
          <w:color w:val="231F20"/>
          <w:spacing w:val="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quickly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become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computationally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intractable.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 the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future,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confluence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better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data,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through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integration,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powerful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inference methods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should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bring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about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of</w:t>
      </w:r>
      <w:r>
        <w:rPr>
          <w:color w:val="231F20"/>
          <w:spacing w:val="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predictive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comparative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value</w:t>
      </w:r>
      <w:r>
        <w:rPr>
          <w:color w:val="231F20"/>
          <w:spacing w:val="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yielding</w:t>
      </w:r>
      <w:r>
        <w:rPr>
          <w:color w:val="231F20"/>
          <w:spacing w:val="1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reliable and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testable</w:t>
      </w:r>
      <w:r>
        <w:rPr>
          <w:color w:val="231F20"/>
          <w:spacing w:val="17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models</w:t>
      </w:r>
      <w:r>
        <w:rPr>
          <w:color w:val="231F20"/>
          <w:spacing w:val="1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systemic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1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regulation.</w:t>
      </w:r>
      <w:r>
        <w:pict w14:anchorId="0B14FCFE">
          <v:shape id="_x0000_s1241" type="#_x0000_t75" style="position:absolute;left:0;text-align:left;margin-left:46.85pt;margin-top:197.2pt;width:16.95pt;height:.35pt;z-index:-25146470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F3A55E5">
          <v:shape id="_x0000_s1242" type="#_x0000_t75" style="position:absolute;left:0;text-align:left;margin-left:553.2pt;margin-top:197.2pt;width:16.95pt;height:.35pt;z-index:-25146368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0B4B8F47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27-26</w:t>
      </w:r>
      <w:r>
        <w:rPr>
          <w:color w:val="231F20"/>
          <w:spacing w:val="60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References</w:t>
      </w:r>
      <w:r>
        <w:pict w14:anchorId="3BFDFFD1">
          <v:shape id="_x0000_s1243" type="#_x0000_t75" style="position:absolute;left:0;text-align:left;margin-left:55.3pt;margin-top:.55pt;width:16.95pt;height:.35pt;z-index:-25146265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A4BD5A9">
          <v:shape id="_x0000_s1244" type="#_x0000_t75" style="position:absolute;left:0;text-align:left;margin-left:561.65pt;margin-top:.55pt;width:16.95pt;height:.35pt;z-index:-25146163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CC4447F" w14:textId="77777777" w:rsidR="002D79DA" w:rsidRDefault="00675C63">
      <w:pPr>
        <w:spacing w:before="980" w:after="218" w:line="269" w:lineRule="atLeast"/>
        <w:ind w:left="1447" w:right="-200"/>
        <w:jc w:val="both"/>
      </w:pPr>
      <w:r>
        <w:rPr>
          <w:color w:val="231F20"/>
        </w:rPr>
        <w:t>References</w:t>
      </w:r>
      <w:r>
        <w:pict w14:anchorId="6A507AFA">
          <v:shape id="_x0000_s1245" type="#_x0000_t75" style="position:absolute;left:0;text-align:left;margin-left:127.65pt;margin-top:64.25pt;width:371.15pt;height:.35pt;z-index:-251460608;mso-position-horizontal-relative:page;mso-position-vertical-relative:text" o:allowincell="f">
            <v:imagedata r:id="rId10" o:title=""/>
            <w10:wrap anchorx="page"/>
            <w10:anchorlock/>
          </v:shape>
        </w:pict>
      </w:r>
    </w:p>
    <w:p w14:paraId="4084B4B2" w14:textId="77777777" w:rsidR="002D79DA" w:rsidRDefault="00675C63">
      <w:pPr>
        <w:numPr>
          <w:ilvl w:val="0"/>
          <w:numId w:val="16"/>
        </w:numPr>
        <w:spacing w:before="1" w:line="217" w:lineRule="atLeast"/>
        <w:ind w:right="2244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Aho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M.R.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Garey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J.D.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Ullman.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transitive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reduction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directed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graph. </w:t>
      </w:r>
      <w:r>
        <w:rPr>
          <w:color w:val="231F20"/>
          <w:sz w:val="19"/>
          <w:szCs w:val="19"/>
        </w:rPr>
        <w:t>SIAM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J.</w:t>
      </w:r>
      <w:r>
        <w:rPr>
          <w:color w:val="231F20"/>
          <w:spacing w:val="1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Comput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1:131–7,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1972.</w:t>
      </w:r>
    </w:p>
    <w:p w14:paraId="3E14F48B" w14:textId="77777777" w:rsidR="002D79DA" w:rsidRDefault="00675C63">
      <w:pPr>
        <w:numPr>
          <w:ilvl w:val="0"/>
          <w:numId w:val="16"/>
        </w:numPr>
        <w:spacing w:before="1" w:line="223" w:lineRule="atLeast"/>
        <w:ind w:right="2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26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Akutsu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3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Kuhara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Maruyama,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6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Miyano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6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Identification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2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regula</w:t>
      </w:r>
      <w:proofErr w:type="spellEnd"/>
      <w:r>
        <w:rPr>
          <w:color w:val="231F20"/>
          <w:sz w:val="18"/>
          <w:szCs w:val="18"/>
        </w:rPr>
        <w:t>- tory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by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strategic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disruptions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overexpressions</w:t>
      </w:r>
      <w:proofErr w:type="spellEnd"/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under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3"/>
          <w:sz w:val="18"/>
          <w:szCs w:val="18"/>
        </w:rPr>
        <w:t xml:space="preserve"> </w:t>
      </w:r>
      <w:proofErr w:type="spellStart"/>
      <w:r>
        <w:rPr>
          <w:color w:val="231F20"/>
          <w:spacing w:val="1"/>
          <w:sz w:val="18"/>
          <w:szCs w:val="18"/>
        </w:rPr>
        <w:t>boolean</w:t>
      </w:r>
      <w:proofErr w:type="spellEnd"/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model.</w:t>
      </w:r>
      <w:r>
        <w:rPr>
          <w:color w:val="231F20"/>
          <w:spacing w:val="5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Theor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Comput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298:235–51,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44F65735" w14:textId="77777777" w:rsidR="002D79DA" w:rsidRDefault="00675C63">
      <w:pPr>
        <w:numPr>
          <w:ilvl w:val="0"/>
          <w:numId w:val="16"/>
        </w:numPr>
        <w:spacing w:before="5" w:line="217" w:lineRule="atLeast"/>
        <w:ind w:right="1859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1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Akutsu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Miyano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Kuhara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Identification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small </w:t>
      </w:r>
      <w:r>
        <w:rPr>
          <w:color w:val="231F20"/>
          <w:sz w:val="18"/>
          <w:szCs w:val="18"/>
        </w:rPr>
        <w:t>number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patterns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under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9"/>
          <w:sz w:val="18"/>
          <w:szCs w:val="18"/>
        </w:rPr>
        <w:t xml:space="preserve"> </w:t>
      </w:r>
      <w:proofErr w:type="spellStart"/>
      <w:r>
        <w:rPr>
          <w:color w:val="231F20"/>
          <w:spacing w:val="1"/>
          <w:sz w:val="18"/>
          <w:szCs w:val="18"/>
        </w:rPr>
        <w:t>boolean</w:t>
      </w:r>
      <w:proofErr w:type="spellEnd"/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6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1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 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17–28,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1999.</w:t>
      </w:r>
    </w:p>
    <w:p w14:paraId="397C5682" w14:textId="77777777" w:rsidR="002D79DA" w:rsidRDefault="00675C63">
      <w:pPr>
        <w:numPr>
          <w:ilvl w:val="0"/>
          <w:numId w:val="16"/>
        </w:numPr>
        <w:spacing w:before="4" w:line="217" w:lineRule="atLeast"/>
        <w:ind w:right="2153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Akutsu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Miyano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Kuhara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Algorithms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inferring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qualitative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 biological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5,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290–301,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720F934A" w14:textId="77777777" w:rsidR="002D79DA" w:rsidRDefault="00675C63">
      <w:pPr>
        <w:numPr>
          <w:ilvl w:val="0"/>
          <w:numId w:val="16"/>
        </w:numPr>
        <w:spacing w:before="9" w:line="215" w:lineRule="atLeast"/>
        <w:ind w:right="1919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R.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Albert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H.G.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Othmer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topology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interactions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predicts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 expression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pattern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 the drosophila</w:t>
      </w:r>
      <w:r>
        <w:rPr>
          <w:color w:val="231F20"/>
          <w:spacing w:val="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segment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polarity genes.</w:t>
      </w:r>
      <w:r>
        <w:rPr>
          <w:color w:val="231F20"/>
          <w:spacing w:val="3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J.</w:t>
      </w:r>
      <w:r>
        <w:rPr>
          <w:color w:val="231F20"/>
          <w:spacing w:val="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Theor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223:1–18, 2003.</w:t>
      </w:r>
    </w:p>
    <w:p w14:paraId="5A926475" w14:textId="77777777" w:rsidR="002D79DA" w:rsidRDefault="00675C63">
      <w:pPr>
        <w:numPr>
          <w:ilvl w:val="0"/>
          <w:numId w:val="16"/>
        </w:numPr>
        <w:spacing w:before="6" w:line="217" w:lineRule="atLeast"/>
        <w:ind w:right="2180"/>
        <w:rPr>
          <w:sz w:val="18"/>
          <w:szCs w:val="18"/>
        </w:rPr>
      </w:pPr>
      <w:r>
        <w:rPr>
          <w:color w:val="231F20"/>
          <w:sz w:val="18"/>
          <w:szCs w:val="18"/>
        </w:rPr>
        <w:t>M.I.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Arnone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E.H.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Davidson.</w:t>
      </w:r>
      <w:r>
        <w:rPr>
          <w:color w:val="231F20"/>
          <w:spacing w:val="7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hardwiring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development:</w:t>
      </w:r>
      <w:r>
        <w:rPr>
          <w:color w:val="231F20"/>
          <w:spacing w:val="5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organization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 function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systems.</w:t>
      </w:r>
      <w:r>
        <w:rPr>
          <w:color w:val="231F20"/>
          <w:spacing w:val="19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124:1851–1864,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1997.</w:t>
      </w:r>
    </w:p>
    <w:p w14:paraId="3D24CFF8" w14:textId="77777777" w:rsidR="002D79DA" w:rsidRDefault="00675C63">
      <w:pPr>
        <w:numPr>
          <w:ilvl w:val="0"/>
          <w:numId w:val="16"/>
        </w:numPr>
        <w:spacing w:before="3" w:line="223" w:lineRule="atLeast"/>
        <w:ind w:right="1956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Z.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Bar-Joseph,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G.K.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Gerber,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T.I.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Lee,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N.J.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Rinaldi</w:t>
      </w:r>
      <w:r>
        <w:rPr>
          <w:color w:val="231F20"/>
          <w:spacing w:val="2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Computational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discovery 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modules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2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Biotech.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21(11):1337–1342,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484B3369" w14:textId="77777777" w:rsidR="002D79DA" w:rsidRDefault="00675C63">
      <w:pPr>
        <w:numPr>
          <w:ilvl w:val="0"/>
          <w:numId w:val="16"/>
        </w:numPr>
        <w:spacing w:before="7" w:line="217" w:lineRule="atLeast"/>
        <w:ind w:right="193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H.</w:t>
      </w:r>
      <w:r>
        <w:rPr>
          <w:color w:val="231F20"/>
          <w:spacing w:val="2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Bolouri</w:t>
      </w:r>
      <w:proofErr w:type="spellEnd"/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E.H.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Davidson.</w:t>
      </w:r>
      <w:r>
        <w:rPr>
          <w:color w:val="231F20"/>
          <w:spacing w:val="7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Transcriptional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2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cascades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development: Initial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rates,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not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steady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state,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determine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kinetics.</w:t>
      </w:r>
      <w:r>
        <w:rPr>
          <w:color w:val="231F20"/>
          <w:spacing w:val="4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Sci. </w:t>
      </w:r>
      <w:r>
        <w:rPr>
          <w:color w:val="231F20"/>
          <w:spacing w:val="3"/>
          <w:sz w:val="19"/>
          <w:szCs w:val="19"/>
        </w:rPr>
        <w:t>USA</w:t>
      </w:r>
      <w:r>
        <w:rPr>
          <w:color w:val="231F20"/>
          <w:spacing w:val="3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100(16):9371–9376,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08002694" w14:textId="77777777" w:rsidR="002D79DA" w:rsidRDefault="00675C63">
      <w:pPr>
        <w:numPr>
          <w:ilvl w:val="0"/>
          <w:numId w:val="16"/>
        </w:numPr>
        <w:spacing w:before="3" w:line="223" w:lineRule="atLeast"/>
        <w:ind w:right="1959"/>
        <w:rPr>
          <w:sz w:val="18"/>
          <w:szCs w:val="18"/>
        </w:rPr>
      </w:pPr>
      <w:r>
        <w:rPr>
          <w:color w:val="231F20"/>
          <w:sz w:val="18"/>
          <w:szCs w:val="18"/>
        </w:rPr>
        <w:t>J.M.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Bower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</w:t>
      </w:r>
      <w:r>
        <w:rPr>
          <w:color w:val="231F20"/>
          <w:spacing w:val="3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Bolouri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editors.</w:t>
      </w:r>
      <w:r>
        <w:rPr>
          <w:color w:val="231F20"/>
          <w:spacing w:val="2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genetic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bio- chemical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networks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MIT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Press,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08D4B0AB" w14:textId="77777777" w:rsidR="002D79DA" w:rsidRDefault="00675C63">
      <w:pPr>
        <w:numPr>
          <w:ilvl w:val="0"/>
          <w:numId w:val="16"/>
        </w:numPr>
        <w:spacing w:before="7" w:line="217" w:lineRule="atLeast"/>
        <w:ind w:right="2243"/>
        <w:rPr>
          <w:sz w:val="18"/>
          <w:szCs w:val="18"/>
        </w:rPr>
      </w:pPr>
      <w:r>
        <w:rPr>
          <w:color w:val="231F20"/>
          <w:sz w:val="18"/>
          <w:szCs w:val="18"/>
        </w:rPr>
        <w:t>P.</w:t>
      </w:r>
      <w:r>
        <w:rPr>
          <w:color w:val="231F20"/>
          <w:spacing w:val="1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Brazhnik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Fuente,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Mendes.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how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put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function in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genomics.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Trends</w:t>
      </w:r>
      <w:r>
        <w:rPr>
          <w:color w:val="231F20"/>
          <w:spacing w:val="1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Biotechnol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20:467–472,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628A4CBC" w14:textId="77777777" w:rsidR="002D79DA" w:rsidRDefault="00675C63">
      <w:pPr>
        <w:numPr>
          <w:ilvl w:val="0"/>
          <w:numId w:val="16"/>
        </w:numPr>
        <w:spacing w:before="4" w:line="217" w:lineRule="atLeast"/>
        <w:ind w:right="2168"/>
        <w:rPr>
          <w:sz w:val="18"/>
          <w:szCs w:val="18"/>
        </w:rPr>
      </w:pPr>
      <w:r>
        <w:rPr>
          <w:color w:val="231F20"/>
          <w:sz w:val="18"/>
          <w:szCs w:val="18"/>
        </w:rPr>
        <w:t>H.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Bussemaker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Siggia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5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element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detection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correlation with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expression.</w:t>
      </w:r>
      <w:r>
        <w:rPr>
          <w:color w:val="231F20"/>
          <w:spacing w:val="10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27:167–71,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6EAEC679" w14:textId="77777777" w:rsidR="002D79DA" w:rsidRDefault="00675C63">
      <w:pPr>
        <w:numPr>
          <w:ilvl w:val="0"/>
          <w:numId w:val="16"/>
        </w:numPr>
        <w:spacing w:before="9" w:line="215" w:lineRule="atLeast"/>
        <w:ind w:right="2151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Chen,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Filkov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Skiena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Identifying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pacing w:val="1"/>
          <w:sz w:val="18"/>
          <w:szCs w:val="18"/>
        </w:rPr>
        <w:t>experi</w:t>
      </w:r>
      <w:proofErr w:type="spellEnd"/>
      <w:r>
        <w:rPr>
          <w:color w:val="231F20"/>
          <w:spacing w:val="1"/>
          <w:sz w:val="18"/>
          <w:szCs w:val="18"/>
        </w:rPr>
        <w:t xml:space="preserve">- </w:t>
      </w:r>
      <w:r>
        <w:rPr>
          <w:color w:val="231F20"/>
          <w:sz w:val="18"/>
          <w:szCs w:val="18"/>
        </w:rPr>
        <w:t>mental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  <w:r>
        <w:rPr>
          <w:color w:val="231F20"/>
          <w:spacing w:val="1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Parallel</w:t>
      </w:r>
      <w:r>
        <w:rPr>
          <w:color w:val="231F20"/>
          <w:spacing w:val="25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Comput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27(1-2):141–162,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42010BAA" w14:textId="77777777" w:rsidR="002D79DA" w:rsidRDefault="00675C63">
      <w:pPr>
        <w:numPr>
          <w:ilvl w:val="0"/>
          <w:numId w:val="16"/>
        </w:numPr>
        <w:spacing w:before="9" w:line="215" w:lineRule="atLeast"/>
        <w:ind w:right="2123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Chen,</w:t>
      </w:r>
      <w:r>
        <w:rPr>
          <w:color w:val="231F20"/>
          <w:spacing w:val="5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H.L.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He,</w:t>
      </w:r>
      <w:r>
        <w:rPr>
          <w:color w:val="231F20"/>
          <w:spacing w:val="5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G.M.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Church.</w:t>
      </w:r>
      <w:r>
        <w:rPr>
          <w:color w:val="231F20"/>
          <w:spacing w:val="1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</w:t>
      </w:r>
      <w:r>
        <w:rPr>
          <w:color w:val="231F20"/>
          <w:spacing w:val="4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with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differential equations.</w:t>
      </w:r>
      <w:r>
        <w:rPr>
          <w:color w:val="231F20"/>
          <w:spacing w:val="9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4:29–40,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1999.</w:t>
      </w:r>
    </w:p>
    <w:p w14:paraId="3D294E67" w14:textId="77777777" w:rsidR="002D79DA" w:rsidRDefault="00675C63">
      <w:pPr>
        <w:numPr>
          <w:ilvl w:val="0"/>
          <w:numId w:val="16"/>
        </w:numPr>
        <w:spacing w:line="234" w:lineRule="atLeast"/>
        <w:ind w:right="1955"/>
        <w:rPr>
          <w:sz w:val="18"/>
          <w:szCs w:val="18"/>
        </w:rPr>
      </w:pPr>
      <w:r>
        <w:rPr>
          <w:color w:val="231F20"/>
          <w:sz w:val="18"/>
          <w:szCs w:val="18"/>
        </w:rPr>
        <w:t>T.H.</w:t>
      </w:r>
      <w:r>
        <w:rPr>
          <w:color w:val="231F20"/>
          <w:spacing w:val="3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Cormen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C.E.</w:t>
      </w:r>
      <w:r>
        <w:rPr>
          <w:color w:val="231F20"/>
          <w:spacing w:val="3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Leiserson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R.L.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Rivest.</w:t>
      </w:r>
      <w:r>
        <w:rPr>
          <w:color w:val="231F20"/>
          <w:spacing w:val="31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Intoduction</w:t>
      </w:r>
      <w:proofErr w:type="spellEnd"/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0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MIT Press,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edition,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74B1907E" w14:textId="77777777" w:rsidR="002D79DA" w:rsidRDefault="00675C63">
      <w:pPr>
        <w:numPr>
          <w:ilvl w:val="0"/>
          <w:numId w:val="16"/>
        </w:numPr>
        <w:spacing w:before="18" w:line="20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E.H.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Davidson.</w:t>
      </w:r>
      <w:r>
        <w:rPr>
          <w:color w:val="231F20"/>
          <w:spacing w:val="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Genomic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Regulatory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Academic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Press,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5B013220" w14:textId="77777777" w:rsidR="002D79DA" w:rsidRDefault="00675C63">
      <w:pPr>
        <w:numPr>
          <w:ilvl w:val="0"/>
          <w:numId w:val="16"/>
        </w:numPr>
        <w:spacing w:before="1" w:line="225" w:lineRule="atLeast"/>
        <w:ind w:right="1909"/>
        <w:rPr>
          <w:sz w:val="18"/>
          <w:szCs w:val="18"/>
        </w:rPr>
      </w:pPr>
      <w:r>
        <w:rPr>
          <w:color w:val="231F20"/>
          <w:sz w:val="18"/>
          <w:szCs w:val="18"/>
        </w:rPr>
        <w:t>E.H.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Davidson,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J.P.</w:t>
      </w:r>
      <w:r>
        <w:rPr>
          <w:color w:val="231F20"/>
          <w:spacing w:val="3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Rast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3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Oliveri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3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Ransick</w:t>
      </w:r>
      <w:proofErr w:type="spellEnd"/>
      <w:r>
        <w:rPr>
          <w:color w:val="231F20"/>
          <w:spacing w:val="3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9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 network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development.</w:t>
      </w:r>
      <w:r>
        <w:rPr>
          <w:color w:val="231F20"/>
          <w:spacing w:val="1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295:1669–1678,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57ECD54F" w14:textId="77777777" w:rsidR="002D79DA" w:rsidRDefault="00675C63">
      <w:pPr>
        <w:numPr>
          <w:ilvl w:val="0"/>
          <w:numId w:val="16"/>
        </w:numPr>
        <w:spacing w:before="25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H.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de </w:t>
      </w:r>
      <w:r>
        <w:rPr>
          <w:color w:val="231F20"/>
          <w:sz w:val="18"/>
          <w:szCs w:val="18"/>
        </w:rPr>
        <w:t>Jong.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 and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simulation of genetic regulatory</w:t>
      </w:r>
      <w:r>
        <w:rPr>
          <w:color w:val="231F20"/>
          <w:spacing w:val="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systems: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 literature review.</w:t>
      </w:r>
    </w:p>
    <w:p w14:paraId="33C00FD1" w14:textId="77777777" w:rsidR="002D79DA" w:rsidRDefault="00675C63">
      <w:pPr>
        <w:spacing w:before="20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9"/>
          <w:szCs w:val="19"/>
        </w:rPr>
        <w:t>J.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9(1):67–103,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6A2B8FC7" w14:textId="77777777" w:rsidR="002D79DA" w:rsidRDefault="00675C63">
      <w:pPr>
        <w:numPr>
          <w:ilvl w:val="0"/>
          <w:numId w:val="17"/>
        </w:numPr>
        <w:spacing w:before="1" w:line="225" w:lineRule="atLeast"/>
        <w:ind w:right="221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Fuente,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4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Brazhnik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Mendes.</w:t>
      </w:r>
      <w:r>
        <w:rPr>
          <w:color w:val="231F20"/>
          <w:spacing w:val="10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4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quantitative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method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 engineering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microarray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experiments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strengths.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</w:p>
    <w:p w14:paraId="2437B0BE" w14:textId="77777777" w:rsidR="002D79DA" w:rsidRDefault="00675C63">
      <w:pPr>
        <w:spacing w:before="21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9"/>
          <w:szCs w:val="19"/>
        </w:rPr>
        <w:t>2nd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International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Conference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213–221,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07842EA3" w14:textId="77777777" w:rsidR="002D79DA" w:rsidRDefault="00675C63">
      <w:pPr>
        <w:numPr>
          <w:ilvl w:val="0"/>
          <w:numId w:val="18"/>
        </w:numPr>
        <w:spacing w:before="5" w:line="217" w:lineRule="atLeast"/>
        <w:ind w:right="2078"/>
        <w:rPr>
          <w:sz w:val="18"/>
          <w:szCs w:val="18"/>
        </w:rPr>
      </w:pPr>
      <w:r>
        <w:rPr>
          <w:color w:val="231F20"/>
          <w:sz w:val="18"/>
          <w:szCs w:val="18"/>
        </w:rPr>
        <w:t>P.</w:t>
      </w:r>
      <w:r>
        <w:rPr>
          <w:color w:val="231F20"/>
          <w:spacing w:val="46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D’Haeseleer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5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Liang,</w:t>
      </w:r>
      <w:r>
        <w:rPr>
          <w:color w:val="231F20"/>
          <w:spacing w:val="5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Somogyi.</w:t>
      </w:r>
      <w:r>
        <w:rPr>
          <w:color w:val="231F20"/>
          <w:spacing w:val="1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4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inference:</w:t>
      </w:r>
      <w:r>
        <w:rPr>
          <w:color w:val="231F20"/>
          <w:spacing w:val="9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4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co- expression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clustering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engineering.</w:t>
      </w:r>
      <w:r>
        <w:rPr>
          <w:color w:val="231F20"/>
          <w:spacing w:val="2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16:707–26,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74FDCCDF" w14:textId="77777777" w:rsidR="002D79DA" w:rsidRDefault="00675C63">
      <w:pPr>
        <w:numPr>
          <w:ilvl w:val="0"/>
          <w:numId w:val="18"/>
        </w:numPr>
        <w:spacing w:before="9" w:line="215" w:lineRule="atLeast"/>
        <w:ind w:right="1922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P.</w:t>
      </w:r>
      <w:r>
        <w:rPr>
          <w:color w:val="231F20"/>
          <w:spacing w:val="3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D’Haeseleer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X.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Wen,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Fuhrman,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Somogyi.</w:t>
      </w:r>
      <w:r>
        <w:rPr>
          <w:color w:val="231F20"/>
          <w:spacing w:val="8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Linear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mRNA expression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levels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during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CNS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development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injury.</w:t>
      </w:r>
      <w:r>
        <w:rPr>
          <w:color w:val="231F20"/>
          <w:spacing w:val="3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4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pict w14:anchorId="2C8AA6B5">
          <v:shape id="_x0000_s1246" type="#_x0000_t75" style="position:absolute;left:0;text-align:left;margin-left:55.3pt;margin-top:78.9pt;width:16.95pt;height:.35pt;z-index:-25145958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5E2A3815">
          <v:shape id="_x0000_s1247" type="#_x0000_t75" style="position:absolute;left:0;text-align:left;margin-left:561.65pt;margin-top:78.9pt;width:16.95pt;height:.35pt;z-index:-25145856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7A986EA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References</w:t>
      </w:r>
      <w:r>
        <w:rPr>
          <w:color w:val="231F20"/>
          <w:spacing w:val="610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27-27</w:t>
      </w:r>
      <w:r>
        <w:pict w14:anchorId="14B65EAA">
          <v:shape id="_x0000_s1248" type="#_x0000_t75" style="position:absolute;left:0;text-align:left;margin-left:46.85pt;margin-top:.55pt;width:16.95pt;height:.35pt;z-index:-25145753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335A5BDA">
          <v:shape id="_x0000_s1249" type="#_x0000_t75" style="position:absolute;left:0;text-align:left;margin-left:553.2pt;margin-top:.55pt;width:16.95pt;height:.35pt;z-index:-25145651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DA99B3E" w14:textId="77777777" w:rsidR="002D79DA" w:rsidRDefault="00675C63">
      <w:pPr>
        <w:spacing w:before="251" w:line="19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41–52,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1999.</w:t>
      </w:r>
    </w:p>
    <w:p w14:paraId="7EB58A5D" w14:textId="77777777" w:rsidR="002D79DA" w:rsidRDefault="00675C63">
      <w:pPr>
        <w:numPr>
          <w:ilvl w:val="0"/>
          <w:numId w:val="19"/>
        </w:numPr>
        <w:spacing w:before="11" w:line="215" w:lineRule="atLeast"/>
        <w:ind w:right="2240"/>
        <w:rPr>
          <w:sz w:val="18"/>
          <w:szCs w:val="18"/>
        </w:rPr>
      </w:pPr>
      <w:r>
        <w:rPr>
          <w:color w:val="231F20"/>
          <w:sz w:val="18"/>
          <w:szCs w:val="18"/>
        </w:rPr>
        <w:t>D.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Bernardo,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T.S.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Gardner,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J.J.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Collins.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Robust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identification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large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 networks.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8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486–497,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158A00C2" w14:textId="77777777" w:rsidR="002D79DA" w:rsidRDefault="00675C63">
      <w:pPr>
        <w:numPr>
          <w:ilvl w:val="0"/>
          <w:numId w:val="19"/>
        </w:numPr>
        <w:spacing w:before="2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V.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Filkov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Zhi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Skiena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Analysis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techniques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microarray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time-series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</w:p>
    <w:p w14:paraId="6A4BC666" w14:textId="77777777" w:rsidR="002D79DA" w:rsidRDefault="00675C63">
      <w:pPr>
        <w:spacing w:before="18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9"/>
          <w:szCs w:val="19"/>
        </w:rPr>
        <w:t>J.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9(2):317–330,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78073289" w14:textId="77777777" w:rsidR="002D79DA" w:rsidRDefault="00675C63">
      <w:pPr>
        <w:numPr>
          <w:ilvl w:val="0"/>
          <w:numId w:val="20"/>
        </w:numPr>
        <w:spacing w:before="1" w:line="234" w:lineRule="atLeast"/>
        <w:ind w:right="1826"/>
        <w:rPr>
          <w:sz w:val="18"/>
          <w:szCs w:val="18"/>
        </w:rPr>
      </w:pPr>
      <w:r>
        <w:rPr>
          <w:color w:val="231F20"/>
          <w:sz w:val="18"/>
          <w:szCs w:val="18"/>
        </w:rPr>
        <w:t>N.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Friedman.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Inferring</w:t>
      </w:r>
      <w:r>
        <w:rPr>
          <w:color w:val="231F20"/>
          <w:spacing w:val="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cellular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 using</w:t>
      </w:r>
      <w:r>
        <w:rPr>
          <w:color w:val="231F20"/>
          <w:spacing w:val="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probabilistic graphical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models.</w:t>
      </w:r>
      <w:r>
        <w:rPr>
          <w:color w:val="231F20"/>
          <w:spacing w:val="3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 303:799–805,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472A98CC" w14:textId="77777777" w:rsidR="002D79DA" w:rsidRDefault="00675C63">
      <w:pPr>
        <w:numPr>
          <w:ilvl w:val="0"/>
          <w:numId w:val="20"/>
        </w:numPr>
        <w:spacing w:before="6" w:line="217" w:lineRule="atLeast"/>
        <w:ind w:right="2193"/>
        <w:rPr>
          <w:sz w:val="18"/>
          <w:szCs w:val="18"/>
        </w:rPr>
      </w:pPr>
      <w:r>
        <w:rPr>
          <w:color w:val="231F20"/>
          <w:sz w:val="18"/>
          <w:szCs w:val="18"/>
        </w:rPr>
        <w:t>N.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Friedman,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</w:t>
      </w:r>
      <w:r>
        <w:rPr>
          <w:color w:val="231F20"/>
          <w:spacing w:val="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Linial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I.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Nachman,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3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Pe’er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bayesian</w:t>
      </w:r>
      <w:proofErr w:type="spellEnd"/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 to</w:t>
      </w:r>
      <w:r>
        <w:rPr>
          <w:color w:val="231F20"/>
          <w:spacing w:val="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analyze expression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  <w:r>
        <w:rPr>
          <w:color w:val="231F20"/>
          <w:spacing w:val="1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Comp.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7(6):601–620,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48349AA8" w14:textId="77777777" w:rsidR="002D79DA" w:rsidRDefault="00675C63">
      <w:pPr>
        <w:numPr>
          <w:ilvl w:val="0"/>
          <w:numId w:val="20"/>
        </w:numPr>
        <w:spacing w:before="2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T.S.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Gardner,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C.R.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Cantor,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J.J.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Collins.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Construction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toggle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switch</w:t>
      </w:r>
    </w:p>
    <w:p w14:paraId="251E02FD" w14:textId="77777777" w:rsidR="002D79DA" w:rsidRDefault="00675C63">
      <w:pPr>
        <w:spacing w:before="18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in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escherichia</w:t>
      </w:r>
      <w:proofErr w:type="spellEnd"/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coli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403:339–342,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0B65633A" w14:textId="77777777" w:rsidR="002D79DA" w:rsidRDefault="00675C63">
      <w:pPr>
        <w:numPr>
          <w:ilvl w:val="0"/>
          <w:numId w:val="21"/>
        </w:numPr>
        <w:spacing w:before="9" w:line="215" w:lineRule="atLeast"/>
        <w:ind w:right="1832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T.S.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Gardner,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Bernardo,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Lorenz,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J.J.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Collins.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Inferring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 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identifying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compound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action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via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profiling.</w:t>
      </w:r>
      <w:r>
        <w:rPr>
          <w:color w:val="231F20"/>
          <w:spacing w:val="3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301:102– 105,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4B9C6E34" w14:textId="77777777" w:rsidR="002D79DA" w:rsidRDefault="00675C63">
      <w:pPr>
        <w:numPr>
          <w:ilvl w:val="0"/>
          <w:numId w:val="21"/>
        </w:numPr>
        <w:spacing w:before="11" w:line="215" w:lineRule="atLeast"/>
        <w:ind w:right="2194"/>
        <w:rPr>
          <w:sz w:val="18"/>
          <w:szCs w:val="18"/>
        </w:rPr>
      </w:pPr>
      <w:r>
        <w:rPr>
          <w:color w:val="231F20"/>
          <w:sz w:val="18"/>
          <w:szCs w:val="18"/>
        </w:rPr>
        <w:t>I.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Gat-</w:t>
      </w:r>
      <w:proofErr w:type="spellStart"/>
      <w:r>
        <w:rPr>
          <w:color w:val="231F20"/>
          <w:sz w:val="18"/>
          <w:szCs w:val="18"/>
        </w:rPr>
        <w:t>Viks</w:t>
      </w:r>
      <w:proofErr w:type="spellEnd"/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Shamir.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Chain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functions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scoring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functions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networks.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19(Suppl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</w:t>
      </w:r>
      <w:proofErr w:type="gramStart"/>
      <w:r>
        <w:rPr>
          <w:color w:val="231F20"/>
          <w:sz w:val="18"/>
          <w:szCs w:val="18"/>
        </w:rPr>
        <w:t>):i</w:t>
      </w:r>
      <w:proofErr w:type="gramEnd"/>
      <w:r>
        <w:rPr>
          <w:color w:val="231F20"/>
          <w:sz w:val="18"/>
          <w:szCs w:val="18"/>
        </w:rPr>
        <w:t>108–i117,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4B3C9B54" w14:textId="77777777" w:rsidR="002D79DA" w:rsidRDefault="00675C63">
      <w:pPr>
        <w:numPr>
          <w:ilvl w:val="0"/>
          <w:numId w:val="21"/>
        </w:numPr>
        <w:spacing w:before="6" w:line="217" w:lineRule="atLeast"/>
        <w:ind w:right="1982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Gat-</w:t>
      </w:r>
      <w:proofErr w:type="spellStart"/>
      <w:r>
        <w:rPr>
          <w:color w:val="231F20"/>
          <w:sz w:val="18"/>
          <w:szCs w:val="18"/>
        </w:rPr>
        <w:t>Viks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SHAMIR,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R.M.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KARP,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SHARAN.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Reconstructing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chain</w:t>
      </w:r>
      <w:r>
        <w:rPr>
          <w:color w:val="231F20"/>
          <w:spacing w:val="1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func</w:t>
      </w:r>
      <w:proofErr w:type="spellEnd"/>
      <w:r>
        <w:rPr>
          <w:color w:val="231F20"/>
          <w:sz w:val="18"/>
          <w:szCs w:val="18"/>
        </w:rPr>
        <w:t xml:space="preserve">- </w:t>
      </w:r>
      <w:proofErr w:type="spellStart"/>
      <w:r>
        <w:rPr>
          <w:color w:val="231F20"/>
          <w:sz w:val="18"/>
          <w:szCs w:val="18"/>
        </w:rPr>
        <w:t>tions</w:t>
      </w:r>
      <w:proofErr w:type="spellEnd"/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7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1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33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9,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498–509, 2004.</w:t>
      </w:r>
    </w:p>
    <w:p w14:paraId="6F1FC891" w14:textId="77777777" w:rsidR="002D79DA" w:rsidRDefault="00675C63">
      <w:pPr>
        <w:numPr>
          <w:ilvl w:val="0"/>
          <w:numId w:val="21"/>
        </w:numPr>
        <w:spacing w:before="5" w:line="223" w:lineRule="atLeast"/>
        <w:ind w:right="186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J.</w:t>
      </w:r>
      <w:r>
        <w:rPr>
          <w:color w:val="231F20"/>
          <w:spacing w:val="3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Gollub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C.A.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Ball,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Binkley,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Demeter</w:t>
      </w:r>
      <w:r>
        <w:rPr>
          <w:color w:val="231F20"/>
          <w:spacing w:val="2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4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0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3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stanford</w:t>
      </w:r>
      <w:proofErr w:type="spellEnd"/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microarray database:</w:t>
      </w:r>
      <w:r>
        <w:rPr>
          <w:color w:val="231F20"/>
          <w:spacing w:val="9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access</w:t>
      </w:r>
      <w:r>
        <w:rPr>
          <w:color w:val="231F20"/>
          <w:spacing w:val="4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quality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assessment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tools.</w:t>
      </w:r>
      <w:r>
        <w:rPr>
          <w:color w:val="231F20"/>
          <w:spacing w:val="40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Nucleic</w:t>
      </w:r>
      <w:r>
        <w:rPr>
          <w:color w:val="231F20"/>
          <w:spacing w:val="4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Acids</w:t>
      </w:r>
      <w:r>
        <w:rPr>
          <w:color w:val="231F20"/>
          <w:spacing w:val="4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31:94–6, 2003.</w:t>
      </w:r>
    </w:p>
    <w:p w14:paraId="315E67D3" w14:textId="77777777" w:rsidR="002D79DA" w:rsidRDefault="00675C63">
      <w:pPr>
        <w:numPr>
          <w:ilvl w:val="0"/>
          <w:numId w:val="21"/>
        </w:numPr>
        <w:spacing w:before="11" w:line="215" w:lineRule="atLeast"/>
        <w:ind w:right="1922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A.J.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Hartemink</w:t>
      </w:r>
      <w:proofErr w:type="spellEnd"/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et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al.</w:t>
      </w:r>
      <w:r>
        <w:rPr>
          <w:color w:val="231F20"/>
          <w:spacing w:val="4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graphical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statis- </w:t>
      </w:r>
      <w:proofErr w:type="spellStart"/>
      <w:r>
        <w:rPr>
          <w:color w:val="231F20"/>
          <w:sz w:val="18"/>
          <w:szCs w:val="18"/>
        </w:rPr>
        <w:t>tically</w:t>
      </w:r>
      <w:proofErr w:type="spellEnd"/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validate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models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 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6,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422–433,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0DC1DAF4" w14:textId="77777777" w:rsidR="002D79DA" w:rsidRDefault="00675C63">
      <w:pPr>
        <w:numPr>
          <w:ilvl w:val="0"/>
          <w:numId w:val="21"/>
        </w:numPr>
        <w:spacing w:before="11" w:line="215" w:lineRule="atLeast"/>
        <w:ind w:right="1841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A.J.</w:t>
      </w:r>
      <w:r>
        <w:rPr>
          <w:color w:val="231F20"/>
          <w:spacing w:val="1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Hartemink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D.K.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Gifford,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T.</w:t>
      </w:r>
      <w:r>
        <w:rPr>
          <w:color w:val="231F20"/>
          <w:spacing w:val="1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Jaakkola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R.A.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Young.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Combining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location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 expression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principled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discovery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Pac.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7,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437–449,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60F97930" w14:textId="77777777" w:rsidR="002D79DA" w:rsidRDefault="00675C63">
      <w:pPr>
        <w:numPr>
          <w:ilvl w:val="0"/>
          <w:numId w:val="21"/>
        </w:numPr>
        <w:spacing w:before="4" w:line="217" w:lineRule="atLeast"/>
        <w:ind w:right="2143"/>
        <w:rPr>
          <w:sz w:val="18"/>
          <w:szCs w:val="18"/>
        </w:rPr>
      </w:pPr>
      <w:r>
        <w:rPr>
          <w:color w:val="231F20"/>
          <w:sz w:val="18"/>
          <w:szCs w:val="18"/>
        </w:rPr>
        <w:t>D.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Heckerman,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Geiger,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Chickering.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Learning</w:t>
      </w:r>
      <w:r>
        <w:rPr>
          <w:color w:val="231F20"/>
          <w:spacing w:val="1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bayesian</w:t>
      </w:r>
      <w:proofErr w:type="spellEnd"/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com- bination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knowledge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statistical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  <w:r>
        <w:rPr>
          <w:color w:val="231F20"/>
          <w:spacing w:val="2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Mach.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20:197–243,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1995.</w:t>
      </w:r>
    </w:p>
    <w:p w14:paraId="5DAB0944" w14:textId="77777777" w:rsidR="002D79DA" w:rsidRDefault="00675C63">
      <w:pPr>
        <w:numPr>
          <w:ilvl w:val="0"/>
          <w:numId w:val="21"/>
        </w:numPr>
        <w:spacing w:before="3" w:line="223" w:lineRule="atLeast"/>
        <w:ind w:right="1859"/>
        <w:rPr>
          <w:sz w:val="18"/>
          <w:szCs w:val="18"/>
        </w:rPr>
      </w:pP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Hertz.</w:t>
      </w:r>
      <w:r>
        <w:rPr>
          <w:color w:val="231F20"/>
          <w:spacing w:val="8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Statistical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issues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37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3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 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1998.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Poster.</w:t>
      </w:r>
    </w:p>
    <w:p w14:paraId="058F65F3" w14:textId="77777777" w:rsidR="002D79DA" w:rsidRDefault="00675C63">
      <w:pPr>
        <w:numPr>
          <w:ilvl w:val="0"/>
          <w:numId w:val="21"/>
        </w:numPr>
        <w:spacing w:before="7" w:line="217" w:lineRule="atLeast"/>
        <w:ind w:right="1949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Ideker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V.</w:t>
      </w:r>
      <w:r>
        <w:rPr>
          <w:color w:val="231F20"/>
          <w:spacing w:val="1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Thorsson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Karp.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Discovery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interactions</w:t>
      </w:r>
      <w:r>
        <w:rPr>
          <w:color w:val="231F20"/>
          <w:spacing w:val="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thrugh</w:t>
      </w:r>
      <w:proofErr w:type="spellEnd"/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 xml:space="preserve">per- </w:t>
      </w:r>
      <w:proofErr w:type="spellStart"/>
      <w:r>
        <w:rPr>
          <w:color w:val="231F20"/>
          <w:sz w:val="18"/>
          <w:szCs w:val="18"/>
        </w:rPr>
        <w:t>turbation</w:t>
      </w:r>
      <w:proofErr w:type="spellEnd"/>
      <w:r>
        <w:rPr>
          <w:color w:val="231F20"/>
          <w:sz w:val="18"/>
          <w:szCs w:val="18"/>
        </w:rPr>
        <w:t>: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inference and experimental design.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5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4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 5, 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302–313,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6946D27F" w14:textId="77777777" w:rsidR="002D79DA" w:rsidRDefault="00675C63">
      <w:pPr>
        <w:numPr>
          <w:ilvl w:val="0"/>
          <w:numId w:val="21"/>
        </w:numPr>
        <w:spacing w:line="231" w:lineRule="atLeast"/>
        <w:ind w:right="2063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Jain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2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Dubes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17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Algorithms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Clustering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6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Prentice-Hall,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Englewood Cliffs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NJ,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1988.</w:t>
      </w:r>
    </w:p>
    <w:p w14:paraId="5D064D51" w14:textId="77777777" w:rsidR="002D79DA" w:rsidRDefault="00675C63">
      <w:pPr>
        <w:numPr>
          <w:ilvl w:val="0"/>
          <w:numId w:val="21"/>
        </w:numPr>
        <w:spacing w:before="3" w:line="225" w:lineRule="atLeast"/>
        <w:ind w:right="1952"/>
        <w:rPr>
          <w:sz w:val="18"/>
          <w:szCs w:val="18"/>
        </w:rPr>
      </w:pPr>
      <w:r>
        <w:rPr>
          <w:color w:val="231F20"/>
          <w:sz w:val="18"/>
          <w:szCs w:val="18"/>
        </w:rPr>
        <w:t>H.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Jeong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Tombor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Albert,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Z.N.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Oltvai</w:t>
      </w:r>
      <w:proofErr w:type="spellEnd"/>
      <w:r>
        <w:rPr>
          <w:color w:val="231F20"/>
          <w:spacing w:val="26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5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large-scale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organization 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metabolic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1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407:651–4,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55D10DF1" w14:textId="77777777" w:rsidR="002D79DA" w:rsidRDefault="00675C63">
      <w:pPr>
        <w:numPr>
          <w:ilvl w:val="0"/>
          <w:numId w:val="21"/>
        </w:numPr>
        <w:spacing w:before="1" w:line="225" w:lineRule="atLeast"/>
        <w:ind w:right="1950"/>
        <w:rPr>
          <w:sz w:val="18"/>
          <w:szCs w:val="18"/>
        </w:rPr>
      </w:pPr>
      <w:r>
        <w:rPr>
          <w:color w:val="231F20"/>
          <w:sz w:val="18"/>
          <w:szCs w:val="18"/>
        </w:rPr>
        <w:t>M.</w:t>
      </w:r>
      <w:r>
        <w:rPr>
          <w:color w:val="231F20"/>
          <w:spacing w:val="26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Kanehisa</w:t>
      </w:r>
      <w:proofErr w:type="spellEnd"/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3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Goto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170"/>
          <w:sz w:val="19"/>
          <w:szCs w:val="19"/>
        </w:rPr>
        <w:t xml:space="preserve"> </w:t>
      </w:r>
      <w:proofErr w:type="spellStart"/>
      <w:r>
        <w:rPr>
          <w:color w:val="231F20"/>
          <w:spacing w:val="5"/>
          <w:sz w:val="19"/>
          <w:szCs w:val="19"/>
        </w:rPr>
        <w:t>kegg</w:t>
      </w:r>
      <w:proofErr w:type="spellEnd"/>
      <w:r>
        <w:rPr>
          <w:color w:val="231F20"/>
          <w:spacing w:val="5"/>
          <w:sz w:val="18"/>
          <w:szCs w:val="18"/>
        </w:rPr>
        <w:t>: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Kyoto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encyclopedia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genes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genomes.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nucleic acid.</w:t>
      </w:r>
      <w:r>
        <w:rPr>
          <w:color w:val="231F20"/>
          <w:spacing w:val="5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Nucl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Acid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28:27–30,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5010B782" w14:textId="77777777" w:rsidR="002D79DA" w:rsidRDefault="00675C63">
      <w:pPr>
        <w:numPr>
          <w:ilvl w:val="0"/>
          <w:numId w:val="21"/>
        </w:numPr>
        <w:spacing w:before="3" w:line="223" w:lineRule="atLeast"/>
        <w:ind w:right="1808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P.D.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Karp,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Arnaud,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Collado</w:t>
      </w:r>
      <w:proofErr w:type="spellEnd"/>
      <w:r>
        <w:rPr>
          <w:color w:val="231F20"/>
          <w:sz w:val="18"/>
          <w:szCs w:val="18"/>
        </w:rPr>
        <w:t>-Vides,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Ingraham</w:t>
      </w:r>
      <w:r>
        <w:rPr>
          <w:color w:val="231F20"/>
          <w:spacing w:val="3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6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5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e.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coli</w:t>
      </w:r>
      <w:r>
        <w:rPr>
          <w:color w:val="231F20"/>
          <w:spacing w:val="29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ecocyc</w:t>
      </w:r>
      <w:proofErr w:type="spellEnd"/>
      <w:r>
        <w:rPr>
          <w:color w:val="231F20"/>
          <w:sz w:val="19"/>
          <w:szCs w:val="19"/>
        </w:rPr>
        <w:t xml:space="preserve"> </w:t>
      </w:r>
      <w:r>
        <w:rPr>
          <w:color w:val="231F20"/>
          <w:sz w:val="18"/>
          <w:szCs w:val="18"/>
        </w:rPr>
        <w:t>database: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longer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just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metabolic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pathway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database.</w:t>
      </w:r>
      <w:r>
        <w:rPr>
          <w:color w:val="231F20"/>
          <w:spacing w:val="36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ASM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News</w:t>
      </w:r>
      <w:r>
        <w:rPr>
          <w:color w:val="231F20"/>
          <w:spacing w:val="1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70:25–30,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2C5CD1B7" w14:textId="77777777" w:rsidR="002D79DA" w:rsidRDefault="00675C63">
      <w:pPr>
        <w:numPr>
          <w:ilvl w:val="0"/>
          <w:numId w:val="21"/>
        </w:numPr>
        <w:spacing w:before="3" w:line="223" w:lineRule="atLeast"/>
        <w:ind w:right="2080"/>
        <w:rPr>
          <w:sz w:val="18"/>
          <w:szCs w:val="18"/>
        </w:rPr>
      </w:pPr>
      <w:r>
        <w:rPr>
          <w:color w:val="231F20"/>
          <w:sz w:val="18"/>
          <w:szCs w:val="18"/>
        </w:rPr>
        <w:t>S.A.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Kauffman.</w:t>
      </w:r>
      <w:r>
        <w:rPr>
          <w:color w:val="231F20"/>
          <w:spacing w:val="10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The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Origins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Order:</w:t>
      </w:r>
      <w:r>
        <w:rPr>
          <w:color w:val="231F20"/>
          <w:spacing w:val="5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Self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Organization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Selection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</w:t>
      </w:r>
      <w:r>
        <w:rPr>
          <w:color w:val="231F20"/>
          <w:spacing w:val="28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Evolu</w:t>
      </w:r>
      <w:proofErr w:type="spellEnd"/>
      <w:r>
        <w:rPr>
          <w:color w:val="231F20"/>
          <w:sz w:val="19"/>
          <w:szCs w:val="19"/>
        </w:rPr>
        <w:t xml:space="preserve">- </w:t>
      </w:r>
      <w:proofErr w:type="spellStart"/>
      <w:r>
        <w:rPr>
          <w:color w:val="231F20"/>
          <w:sz w:val="19"/>
          <w:szCs w:val="19"/>
        </w:rPr>
        <w:t>tion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Oxford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University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Press,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1993.</w:t>
      </w:r>
    </w:p>
    <w:p w14:paraId="7FE62B00" w14:textId="77777777" w:rsidR="002D79DA" w:rsidRDefault="00675C63">
      <w:pPr>
        <w:numPr>
          <w:ilvl w:val="0"/>
          <w:numId w:val="21"/>
        </w:numPr>
        <w:spacing w:before="7" w:line="217" w:lineRule="atLeast"/>
        <w:ind w:right="189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M.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Lapidot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Y.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Pilpel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Comprehensive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quantitative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analyses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effects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pro- </w:t>
      </w:r>
      <w:proofErr w:type="spellStart"/>
      <w:r>
        <w:rPr>
          <w:color w:val="231F20"/>
          <w:sz w:val="18"/>
          <w:szCs w:val="18"/>
        </w:rPr>
        <w:t>moter</w:t>
      </w:r>
      <w:proofErr w:type="spellEnd"/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sequence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elements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on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mRNA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transcription.</w:t>
      </w:r>
      <w:r>
        <w:rPr>
          <w:color w:val="231F20"/>
          <w:spacing w:val="30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Nucleic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Acids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Res.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31(13):3824– 3828,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3C0C90D1" w14:textId="77777777" w:rsidR="002D79DA" w:rsidRDefault="00675C63">
      <w:pPr>
        <w:numPr>
          <w:ilvl w:val="0"/>
          <w:numId w:val="21"/>
        </w:numPr>
        <w:spacing w:before="9" w:line="217" w:lineRule="atLeast"/>
        <w:ind w:right="1922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S.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Liang,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Fuhrman,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Somogyi.</w:t>
      </w:r>
      <w:r>
        <w:rPr>
          <w:color w:val="231F20"/>
          <w:spacing w:val="6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REVEAL,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general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al- </w:t>
      </w:r>
      <w:proofErr w:type="spellStart"/>
      <w:r>
        <w:rPr>
          <w:color w:val="231F20"/>
          <w:sz w:val="18"/>
          <w:szCs w:val="18"/>
        </w:rPr>
        <w:t>gorithm</w:t>
      </w:r>
      <w:proofErr w:type="spellEnd"/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inference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architectures.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7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0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pict w14:anchorId="2C828799">
          <v:shape id="_x0000_s1250" type="#_x0000_t75" style="position:absolute;left:0;text-align:left;margin-left:46.85pt;margin-top:73.5pt;width:16.95pt;height:.35pt;z-index:-251455488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2698C469">
          <v:shape id="_x0000_s1251" type="#_x0000_t75" style="position:absolute;left:0;text-align:left;margin-left:553.2pt;margin-top:73.5pt;width:16.95pt;height:.35pt;z-index:-251454464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491C7878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pacing w:val="1"/>
          <w:sz w:val="19"/>
          <w:szCs w:val="19"/>
        </w:rPr>
        <w:t>27-28</w:t>
      </w:r>
      <w:r>
        <w:rPr>
          <w:color w:val="231F20"/>
          <w:spacing w:val="60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References</w:t>
      </w:r>
      <w:r>
        <w:pict w14:anchorId="4DB3C317">
          <v:shape id="_x0000_s1252" type="#_x0000_t75" style="position:absolute;left:0;text-align:left;margin-left:55.3pt;margin-top:.55pt;width:16.95pt;height:.35pt;z-index:-251453440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450261F">
          <v:shape id="_x0000_s1253" type="#_x0000_t75" style="position:absolute;left:0;text-align:left;margin-left:561.65pt;margin-top:.55pt;width:16.95pt;height:.35pt;z-index:-251452416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64466590" w14:textId="77777777" w:rsidR="002D79DA" w:rsidRDefault="00675C63">
      <w:pPr>
        <w:spacing w:before="251" w:after="4" w:line="19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18–29,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1998.</w:t>
      </w:r>
    </w:p>
    <w:p w14:paraId="7BB33A92" w14:textId="77777777" w:rsidR="002D79DA" w:rsidRDefault="00675C63">
      <w:pPr>
        <w:numPr>
          <w:ilvl w:val="0"/>
          <w:numId w:val="22"/>
        </w:numPr>
        <w:spacing w:before="3" w:line="223" w:lineRule="atLeast"/>
        <w:ind w:right="1868"/>
        <w:rPr>
          <w:sz w:val="18"/>
          <w:szCs w:val="18"/>
        </w:rPr>
      </w:pPr>
      <w:r>
        <w:rPr>
          <w:color w:val="231F20"/>
          <w:sz w:val="18"/>
          <w:szCs w:val="18"/>
        </w:rPr>
        <w:t>H.H.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McAdams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Arkin.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Stochastic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mechanisms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expression.</w:t>
      </w:r>
      <w:r>
        <w:rPr>
          <w:color w:val="231F20"/>
          <w:spacing w:val="3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 Acad.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94:814–819,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1997.</w:t>
      </w:r>
    </w:p>
    <w:p w14:paraId="25DAFD82" w14:textId="77777777" w:rsidR="002D79DA" w:rsidRDefault="00675C63">
      <w:pPr>
        <w:numPr>
          <w:ilvl w:val="0"/>
          <w:numId w:val="22"/>
        </w:numPr>
        <w:spacing w:before="3" w:line="223" w:lineRule="atLeast"/>
        <w:ind w:right="1846"/>
        <w:rPr>
          <w:sz w:val="18"/>
          <w:szCs w:val="18"/>
        </w:rPr>
      </w:pPr>
      <w:r>
        <w:rPr>
          <w:color w:val="231F20"/>
          <w:sz w:val="18"/>
          <w:szCs w:val="18"/>
        </w:rPr>
        <w:t>H.H.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McAdams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Arkin.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Simulation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prokaryotic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circuits.</w:t>
      </w:r>
      <w:r>
        <w:rPr>
          <w:color w:val="231F20"/>
          <w:spacing w:val="36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Ann.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Rev. </w:t>
      </w:r>
      <w:proofErr w:type="spellStart"/>
      <w:r>
        <w:rPr>
          <w:color w:val="231F20"/>
          <w:sz w:val="19"/>
          <w:szCs w:val="19"/>
        </w:rPr>
        <w:t>Biophys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7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Biomolecul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Struct.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27:199–224,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1998.</w:t>
      </w:r>
    </w:p>
    <w:p w14:paraId="5D3C317A" w14:textId="77777777" w:rsidR="002D79DA" w:rsidRDefault="00675C63">
      <w:pPr>
        <w:numPr>
          <w:ilvl w:val="0"/>
          <w:numId w:val="22"/>
        </w:numPr>
        <w:spacing w:before="7" w:line="217" w:lineRule="atLeast"/>
        <w:ind w:right="2120"/>
        <w:rPr>
          <w:sz w:val="18"/>
          <w:szCs w:val="18"/>
        </w:rPr>
      </w:pPr>
      <w:r>
        <w:rPr>
          <w:color w:val="231F20"/>
          <w:sz w:val="18"/>
          <w:szCs w:val="18"/>
        </w:rPr>
        <w:t>P.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Mendes,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Sha,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Ye.</w:t>
      </w:r>
      <w:r>
        <w:rPr>
          <w:color w:val="231F20"/>
          <w:spacing w:val="6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Artificial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objective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comparison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 analysis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algorithms.</w:t>
      </w:r>
      <w:r>
        <w:rPr>
          <w:color w:val="231F20"/>
          <w:spacing w:val="13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19:122–9,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6942F992" w14:textId="77777777" w:rsidR="002D79DA" w:rsidRDefault="00675C63">
      <w:pPr>
        <w:numPr>
          <w:ilvl w:val="0"/>
          <w:numId w:val="22"/>
        </w:numPr>
        <w:spacing w:line="225" w:lineRule="atLeast"/>
        <w:ind w:right="1900"/>
        <w:rPr>
          <w:sz w:val="18"/>
          <w:szCs w:val="18"/>
        </w:rPr>
      </w:pPr>
      <w:r>
        <w:rPr>
          <w:color w:val="231F20"/>
          <w:sz w:val="18"/>
          <w:szCs w:val="18"/>
        </w:rPr>
        <w:t>R.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Milo,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Shen-Orr,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3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Itzkovitz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N.</w:t>
      </w:r>
      <w:r>
        <w:rPr>
          <w:color w:val="231F20"/>
          <w:spacing w:val="3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Kashtan</w:t>
      </w:r>
      <w:proofErr w:type="spellEnd"/>
      <w:r>
        <w:rPr>
          <w:color w:val="231F20"/>
          <w:spacing w:val="27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8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motifs:</w:t>
      </w:r>
      <w:r>
        <w:rPr>
          <w:color w:val="231F20"/>
          <w:spacing w:val="7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Simple building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blocks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complex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15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298:824–827,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496D5797" w14:textId="77777777" w:rsidR="002D79DA" w:rsidRDefault="00675C63">
      <w:pPr>
        <w:numPr>
          <w:ilvl w:val="0"/>
          <w:numId w:val="22"/>
        </w:numPr>
        <w:spacing w:before="9" w:line="215" w:lineRule="atLeast"/>
        <w:ind w:right="1841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N.</w:t>
      </w:r>
      <w:r>
        <w:rPr>
          <w:color w:val="231F20"/>
          <w:spacing w:val="3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Nariai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Kim,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Imoto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3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Miyano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25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2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protein-protein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interactions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 refining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estimated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microarray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by</w:t>
      </w:r>
      <w:r>
        <w:rPr>
          <w:color w:val="231F20"/>
          <w:spacing w:val="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bayesian</w:t>
      </w:r>
      <w:proofErr w:type="spellEnd"/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4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Pac.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336–47,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02C617DF" w14:textId="77777777" w:rsidR="002D79DA" w:rsidRDefault="00675C63">
      <w:pPr>
        <w:numPr>
          <w:ilvl w:val="0"/>
          <w:numId w:val="22"/>
        </w:numPr>
        <w:spacing w:before="4" w:line="217" w:lineRule="atLeast"/>
        <w:ind w:right="2163"/>
        <w:rPr>
          <w:sz w:val="18"/>
          <w:szCs w:val="18"/>
        </w:rPr>
      </w:pPr>
      <w:r>
        <w:rPr>
          <w:color w:val="231F20"/>
          <w:sz w:val="18"/>
          <w:szCs w:val="18"/>
        </w:rPr>
        <w:t>S.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Ott,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Imoto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Miyano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Finding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optimal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small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In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557–567,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048E7B97" w14:textId="77777777" w:rsidR="002D79DA" w:rsidRDefault="00675C63">
      <w:pPr>
        <w:numPr>
          <w:ilvl w:val="0"/>
          <w:numId w:val="22"/>
        </w:numPr>
        <w:spacing w:before="19" w:line="20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J.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Paulsson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Summing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up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noise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26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427:415–418,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6927FE76" w14:textId="77777777" w:rsidR="002D79DA" w:rsidRDefault="00675C63">
      <w:pPr>
        <w:numPr>
          <w:ilvl w:val="0"/>
          <w:numId w:val="22"/>
        </w:numPr>
        <w:spacing w:before="5" w:line="217" w:lineRule="atLeast"/>
        <w:ind w:right="2219"/>
        <w:rPr>
          <w:sz w:val="18"/>
          <w:szCs w:val="18"/>
        </w:rPr>
      </w:pPr>
      <w:r>
        <w:rPr>
          <w:color w:val="231F20"/>
          <w:sz w:val="18"/>
          <w:szCs w:val="18"/>
        </w:rPr>
        <w:t>D.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Pe’er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Regev,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Elidan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Friedman.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Inferring subnetworks from</w:t>
      </w:r>
      <w:r>
        <w:rPr>
          <w:color w:val="231F20"/>
          <w:spacing w:val="1"/>
          <w:sz w:val="18"/>
          <w:szCs w:val="18"/>
        </w:rPr>
        <w:t xml:space="preserve"> perturbed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profiles.</w:t>
      </w:r>
      <w:r>
        <w:rPr>
          <w:color w:val="231F20"/>
          <w:spacing w:val="9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17(Suppl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</w:t>
      </w:r>
      <w:proofErr w:type="gramStart"/>
      <w:r>
        <w:rPr>
          <w:color w:val="231F20"/>
          <w:sz w:val="18"/>
          <w:szCs w:val="18"/>
        </w:rPr>
        <w:t>):S</w:t>
      </w:r>
      <w:proofErr w:type="gramEnd"/>
      <w:r>
        <w:rPr>
          <w:color w:val="231F20"/>
          <w:sz w:val="18"/>
          <w:szCs w:val="18"/>
        </w:rPr>
        <w:t>215–S224,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3E59E4F3" w14:textId="77777777" w:rsidR="002D79DA" w:rsidRDefault="00675C63">
      <w:pPr>
        <w:numPr>
          <w:ilvl w:val="0"/>
          <w:numId w:val="22"/>
        </w:numPr>
        <w:spacing w:before="9" w:line="215" w:lineRule="atLeast"/>
        <w:ind w:right="2230"/>
        <w:rPr>
          <w:sz w:val="18"/>
          <w:szCs w:val="18"/>
        </w:rPr>
      </w:pPr>
      <w:r>
        <w:rPr>
          <w:color w:val="231F20"/>
          <w:sz w:val="18"/>
          <w:szCs w:val="18"/>
        </w:rPr>
        <w:t>Y.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pacing w:val="1"/>
          <w:sz w:val="18"/>
          <w:szCs w:val="18"/>
        </w:rPr>
        <w:t>Pilpel</w:t>
      </w:r>
      <w:proofErr w:type="spellEnd"/>
      <w:r>
        <w:rPr>
          <w:color w:val="231F20"/>
          <w:spacing w:val="1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1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Sudarsanam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Church.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Identifying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by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combi- </w:t>
      </w:r>
      <w:proofErr w:type="spellStart"/>
      <w:r>
        <w:rPr>
          <w:color w:val="231F20"/>
          <w:sz w:val="18"/>
          <w:szCs w:val="18"/>
        </w:rPr>
        <w:t>natorial</w:t>
      </w:r>
      <w:proofErr w:type="spellEnd"/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analysis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promoter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elements.</w:t>
      </w:r>
      <w:r>
        <w:rPr>
          <w:color w:val="231F20"/>
          <w:spacing w:val="2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29:153–159,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19B12502" w14:textId="77777777" w:rsidR="002D79DA" w:rsidRDefault="00675C63">
      <w:pPr>
        <w:numPr>
          <w:ilvl w:val="0"/>
          <w:numId w:val="22"/>
        </w:numPr>
        <w:spacing w:line="231" w:lineRule="atLeast"/>
        <w:ind w:right="2082"/>
        <w:rPr>
          <w:sz w:val="18"/>
          <w:szCs w:val="18"/>
        </w:rPr>
      </w:pPr>
      <w:r>
        <w:rPr>
          <w:color w:val="231F20"/>
          <w:sz w:val="18"/>
          <w:szCs w:val="18"/>
        </w:rPr>
        <w:t>M.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Ptashne.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Genetic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Switch:</w:t>
      </w:r>
      <w:r>
        <w:rPr>
          <w:color w:val="231F20"/>
          <w:spacing w:val="4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Phage</w:t>
      </w:r>
      <w:r>
        <w:rPr>
          <w:color w:val="231F20"/>
          <w:spacing w:val="2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Lambda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and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Higher</w:t>
      </w:r>
      <w:r>
        <w:rPr>
          <w:color w:val="231F20"/>
          <w:spacing w:val="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Organisms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Cell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Press 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Blackwell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Scientific,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edition,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1992.</w:t>
      </w:r>
    </w:p>
    <w:p w14:paraId="3BE57254" w14:textId="77777777" w:rsidR="002D79DA" w:rsidRDefault="00675C63">
      <w:pPr>
        <w:numPr>
          <w:ilvl w:val="0"/>
          <w:numId w:val="22"/>
        </w:numPr>
        <w:spacing w:before="3" w:line="225" w:lineRule="atLeast"/>
        <w:ind w:right="1946"/>
        <w:rPr>
          <w:sz w:val="18"/>
          <w:szCs w:val="18"/>
        </w:rPr>
      </w:pPr>
      <w:r>
        <w:rPr>
          <w:color w:val="231F20"/>
          <w:sz w:val="18"/>
          <w:szCs w:val="18"/>
        </w:rPr>
        <w:t>E.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Ravazs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A.L.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Somera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D.A.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Mongru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Z.N.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Oltvai</w:t>
      </w:r>
      <w:proofErr w:type="spellEnd"/>
      <w:r>
        <w:rPr>
          <w:color w:val="231F20"/>
          <w:spacing w:val="2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Hierarchical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organization 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modularity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metabolic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21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297:1551–5,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6C5FC79F" w14:textId="77777777" w:rsidR="002D79DA" w:rsidRDefault="00675C63">
      <w:pPr>
        <w:numPr>
          <w:ilvl w:val="0"/>
          <w:numId w:val="22"/>
        </w:numPr>
        <w:spacing w:before="5" w:line="217" w:lineRule="atLeast"/>
        <w:ind w:right="1955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M.A.</w:t>
      </w:r>
      <w:r>
        <w:rPr>
          <w:color w:val="231F20"/>
          <w:spacing w:val="26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Savageau</w:t>
      </w:r>
      <w:proofErr w:type="spellEnd"/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Sands.</w:t>
      </w:r>
      <w:r>
        <w:rPr>
          <w:color w:val="231F20"/>
          <w:spacing w:val="6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Completly</w:t>
      </w:r>
      <w:proofErr w:type="spellEnd"/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uncoupled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or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perfectly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coupled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circuits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 inducible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regulation.</w:t>
      </w:r>
      <w:r>
        <w:rPr>
          <w:color w:val="231F20"/>
          <w:spacing w:val="7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E.O.</w:t>
      </w:r>
      <w:r>
        <w:rPr>
          <w:color w:val="231F20"/>
          <w:spacing w:val="3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Voit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editor,</w:t>
      </w:r>
      <w:r>
        <w:rPr>
          <w:color w:val="231F20"/>
          <w:spacing w:val="26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Canonical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nonlinear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modeling:</w:t>
      </w:r>
      <w:r>
        <w:rPr>
          <w:color w:val="231F20"/>
          <w:spacing w:val="7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S- system</w:t>
      </w:r>
      <w:r>
        <w:rPr>
          <w:color w:val="231F20"/>
          <w:spacing w:val="2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approach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to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understanding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complexity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Van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Nostrand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Reinhold,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New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York, 1990.</w:t>
      </w:r>
    </w:p>
    <w:p w14:paraId="317A0710" w14:textId="77777777" w:rsidR="002D79DA" w:rsidRDefault="00675C63">
      <w:pPr>
        <w:numPr>
          <w:ilvl w:val="0"/>
          <w:numId w:val="22"/>
        </w:numPr>
        <w:spacing w:line="231" w:lineRule="atLeast"/>
        <w:ind w:right="1941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E.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Segal,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Shapira,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Regev,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Peer</w:t>
      </w:r>
      <w:r>
        <w:rPr>
          <w:color w:val="231F20"/>
          <w:spacing w:val="21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9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Module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</w:t>
      </w:r>
      <w:r>
        <w:rPr>
          <w:color w:val="231F20"/>
          <w:spacing w:val="7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Identifying regulatory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their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condition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specific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data. </w:t>
      </w:r>
      <w:r>
        <w:rPr>
          <w:color w:val="231F20"/>
          <w:sz w:val="19"/>
          <w:szCs w:val="19"/>
        </w:rPr>
        <w:t>Nat.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34(2):166–76,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316DC4A9" w14:textId="77777777" w:rsidR="002D79DA" w:rsidRDefault="00675C63">
      <w:pPr>
        <w:numPr>
          <w:ilvl w:val="0"/>
          <w:numId w:val="22"/>
        </w:numPr>
        <w:spacing w:before="9" w:line="215" w:lineRule="atLeast"/>
        <w:ind w:right="2181"/>
        <w:rPr>
          <w:sz w:val="18"/>
          <w:szCs w:val="18"/>
        </w:rPr>
      </w:pPr>
      <w:r>
        <w:rPr>
          <w:color w:val="231F20"/>
          <w:sz w:val="18"/>
          <w:szCs w:val="18"/>
        </w:rPr>
        <w:t>Y.</w:t>
      </w:r>
      <w:r>
        <w:rPr>
          <w:color w:val="231F20"/>
          <w:spacing w:val="3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Setty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A.E.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Mayo,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M.G.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Surette,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Alon.</w:t>
      </w:r>
      <w:r>
        <w:rPr>
          <w:color w:val="231F20"/>
          <w:spacing w:val="8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Detailed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map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cis-regulatory input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function.</w:t>
      </w:r>
      <w:r>
        <w:rPr>
          <w:color w:val="231F20"/>
          <w:spacing w:val="1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100:7702–7707,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5B1E44AF" w14:textId="77777777" w:rsidR="002D79DA" w:rsidRDefault="00675C63">
      <w:pPr>
        <w:numPr>
          <w:ilvl w:val="0"/>
          <w:numId w:val="22"/>
        </w:numPr>
        <w:spacing w:before="2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 xml:space="preserve">I. </w:t>
      </w:r>
      <w:proofErr w:type="spellStart"/>
      <w:r>
        <w:rPr>
          <w:color w:val="231F20"/>
          <w:sz w:val="18"/>
          <w:szCs w:val="18"/>
        </w:rPr>
        <w:t>Shmulevich</w:t>
      </w:r>
      <w:proofErr w:type="spellEnd"/>
      <w:r>
        <w:rPr>
          <w:color w:val="231F20"/>
          <w:sz w:val="18"/>
          <w:szCs w:val="18"/>
        </w:rPr>
        <w:t>, E.R. Dougherty,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 Kim,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 W. Zhang.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Probabilistic </w:t>
      </w:r>
      <w:proofErr w:type="spellStart"/>
      <w:r>
        <w:rPr>
          <w:color w:val="231F20"/>
          <w:spacing w:val="1"/>
          <w:sz w:val="18"/>
          <w:szCs w:val="18"/>
        </w:rPr>
        <w:t>boolean</w:t>
      </w:r>
      <w:proofErr w:type="spellEnd"/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</w:t>
      </w:r>
    </w:p>
    <w:p w14:paraId="333DDDBE" w14:textId="77777777" w:rsidR="002D79DA" w:rsidRDefault="00675C63">
      <w:pPr>
        <w:spacing w:line="231" w:lineRule="atLeast"/>
        <w:ind w:left="1817" w:right="1887"/>
        <w:rPr>
          <w:sz w:val="18"/>
          <w:szCs w:val="18"/>
        </w:rPr>
      </w:pPr>
      <w:r>
        <w:rPr>
          <w:color w:val="231F20"/>
          <w:sz w:val="18"/>
          <w:szCs w:val="18"/>
        </w:rPr>
        <w:t>A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rule-based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uncertainty </w:t>
      </w:r>
      <w:r>
        <w:rPr>
          <w:color w:val="231F20"/>
          <w:spacing w:val="1"/>
          <w:sz w:val="18"/>
          <w:szCs w:val="18"/>
        </w:rPr>
        <w:t>model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3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18:261– 74,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677098A3" w14:textId="77777777" w:rsidR="002D79DA" w:rsidRDefault="00675C63">
      <w:pPr>
        <w:numPr>
          <w:ilvl w:val="0"/>
          <w:numId w:val="23"/>
        </w:numPr>
        <w:spacing w:before="5" w:line="223" w:lineRule="atLeast"/>
        <w:ind w:right="190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I.</w:t>
      </w:r>
      <w:r>
        <w:rPr>
          <w:color w:val="231F20"/>
          <w:spacing w:val="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Shmulevich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a¨</w:t>
      </w:r>
      <w:r>
        <w:rPr>
          <w:color w:val="231F20"/>
          <w:spacing w:val="2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hdesm¨aki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E.R.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Dougherty,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Astola</w:t>
      </w:r>
      <w:r>
        <w:rPr>
          <w:color w:val="231F20"/>
          <w:spacing w:val="21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role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certain </w:t>
      </w:r>
      <w:r>
        <w:rPr>
          <w:color w:val="231F20"/>
          <w:spacing w:val="1"/>
          <w:sz w:val="18"/>
          <w:szCs w:val="18"/>
        </w:rPr>
        <w:t>post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classes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26"/>
          <w:sz w:val="18"/>
          <w:szCs w:val="18"/>
        </w:rPr>
        <w:t xml:space="preserve"> </w:t>
      </w:r>
      <w:proofErr w:type="spellStart"/>
      <w:r>
        <w:rPr>
          <w:color w:val="231F20"/>
          <w:spacing w:val="1"/>
          <w:sz w:val="18"/>
          <w:szCs w:val="18"/>
        </w:rPr>
        <w:t>boolean</w:t>
      </w:r>
      <w:proofErr w:type="spellEnd"/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models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networks.</w:t>
      </w:r>
      <w:r>
        <w:rPr>
          <w:color w:val="231F20"/>
          <w:spacing w:val="2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Sci. </w:t>
      </w:r>
      <w:r>
        <w:rPr>
          <w:color w:val="231F20"/>
          <w:spacing w:val="3"/>
          <w:sz w:val="19"/>
          <w:szCs w:val="19"/>
        </w:rPr>
        <w:t>USA</w:t>
      </w:r>
      <w:r>
        <w:rPr>
          <w:color w:val="231F20"/>
          <w:spacing w:val="3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100:10734–9,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659CA484" w14:textId="77777777" w:rsidR="002D79DA" w:rsidRDefault="00675C63">
      <w:pPr>
        <w:numPr>
          <w:ilvl w:val="0"/>
          <w:numId w:val="23"/>
        </w:numPr>
        <w:spacing w:before="2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E.D. Sontag.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For differential equations with r parameters, 2r+1 experiments are enough</w:t>
      </w:r>
    </w:p>
    <w:p w14:paraId="45604D18" w14:textId="77777777" w:rsidR="002D79DA" w:rsidRDefault="00675C63">
      <w:pPr>
        <w:spacing w:before="18" w:after="1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for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identification.</w:t>
      </w:r>
      <w:r>
        <w:rPr>
          <w:color w:val="231F20"/>
          <w:spacing w:val="1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J.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Nonlinear</w:t>
      </w:r>
      <w:r>
        <w:rPr>
          <w:color w:val="231F20"/>
          <w:spacing w:val="2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12:553–83,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1A7A7633" w14:textId="77777777" w:rsidR="002D79DA" w:rsidRDefault="00675C63">
      <w:pPr>
        <w:numPr>
          <w:ilvl w:val="0"/>
          <w:numId w:val="24"/>
        </w:numPr>
        <w:spacing w:line="234" w:lineRule="atLeast"/>
        <w:ind w:right="2137"/>
        <w:rPr>
          <w:sz w:val="18"/>
          <w:szCs w:val="18"/>
        </w:rPr>
      </w:pPr>
      <w:r>
        <w:rPr>
          <w:color w:val="231F20"/>
          <w:sz w:val="18"/>
          <w:szCs w:val="18"/>
        </w:rPr>
        <w:t>T.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Speed,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editor.</w:t>
      </w:r>
      <w:r>
        <w:rPr>
          <w:color w:val="231F20"/>
          <w:spacing w:val="1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Statistical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Analysis</w:t>
      </w:r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of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Expression</w:t>
      </w:r>
      <w:r>
        <w:rPr>
          <w:color w:val="231F20"/>
          <w:spacing w:val="3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Microarray</w:t>
      </w:r>
      <w:r>
        <w:rPr>
          <w:color w:val="231F20"/>
          <w:spacing w:val="3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Data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6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CRC </w:t>
      </w:r>
      <w:r>
        <w:rPr>
          <w:color w:val="231F20"/>
          <w:sz w:val="18"/>
          <w:szCs w:val="18"/>
        </w:rPr>
        <w:t>Press,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67154C41" w14:textId="77777777" w:rsidR="002D79DA" w:rsidRDefault="00675C63">
      <w:pPr>
        <w:numPr>
          <w:ilvl w:val="0"/>
          <w:numId w:val="24"/>
        </w:numPr>
        <w:spacing w:line="225" w:lineRule="atLeast"/>
        <w:ind w:right="1964"/>
        <w:rPr>
          <w:sz w:val="18"/>
          <w:szCs w:val="18"/>
        </w:rPr>
      </w:pPr>
      <w:r>
        <w:rPr>
          <w:color w:val="231F20"/>
          <w:spacing w:val="1"/>
          <w:sz w:val="18"/>
          <w:szCs w:val="18"/>
        </w:rPr>
        <w:t xml:space="preserve">J. </w:t>
      </w:r>
      <w:r>
        <w:rPr>
          <w:color w:val="231F20"/>
          <w:sz w:val="18"/>
          <w:szCs w:val="18"/>
        </w:rPr>
        <w:t>Stark,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Brewer,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Barenco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Tomescu</w:t>
      </w:r>
      <w:proofErr w:type="spellEnd"/>
      <w:r>
        <w:rPr>
          <w:color w:val="231F20"/>
          <w:spacing w:val="2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Reconstructing gene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 what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are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limits?</w:t>
      </w:r>
      <w:r>
        <w:rPr>
          <w:color w:val="231F20"/>
          <w:spacing w:val="176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Biochem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Soc.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Transact.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31:1519–25,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371B4FA0" w14:textId="77777777" w:rsidR="002D79DA" w:rsidRDefault="00675C63">
      <w:pPr>
        <w:numPr>
          <w:ilvl w:val="0"/>
          <w:numId w:val="24"/>
        </w:numPr>
        <w:spacing w:before="1" w:line="225" w:lineRule="atLeast"/>
        <w:ind w:right="1922"/>
        <w:rPr>
          <w:sz w:val="18"/>
          <w:szCs w:val="18"/>
        </w:rPr>
      </w:pP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Stuart,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Segal,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Koller,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S.K.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Kim</w:t>
      </w:r>
      <w:r>
        <w:rPr>
          <w:color w:val="231F20"/>
          <w:spacing w:val="2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4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co-expression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for </w:t>
      </w:r>
      <w:r>
        <w:rPr>
          <w:color w:val="231F20"/>
          <w:sz w:val="18"/>
          <w:szCs w:val="18"/>
        </w:rPr>
        <w:t>global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discovery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conserved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modules.</w:t>
      </w:r>
      <w:r>
        <w:rPr>
          <w:color w:val="231F20"/>
          <w:spacing w:val="18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302:249–55,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2DCA8A30" w14:textId="77777777" w:rsidR="002D79DA" w:rsidRDefault="00675C63">
      <w:pPr>
        <w:numPr>
          <w:ilvl w:val="0"/>
          <w:numId w:val="24"/>
        </w:numPr>
        <w:spacing w:before="27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Tanay</w:t>
      </w:r>
      <w:proofErr w:type="spellEnd"/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et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Revealing</w:t>
      </w:r>
      <w:r>
        <w:rPr>
          <w:color w:val="231F20"/>
          <w:spacing w:val="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modularity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organization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yeast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molecular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</w:p>
    <w:p w14:paraId="4E241DD7" w14:textId="77777777" w:rsidR="002D79DA" w:rsidRDefault="00675C63">
      <w:pPr>
        <w:spacing w:line="225" w:lineRule="atLeast"/>
        <w:ind w:left="1817" w:right="1913"/>
        <w:rPr>
          <w:sz w:val="18"/>
          <w:szCs w:val="18"/>
        </w:rPr>
      </w:pPr>
      <w:r>
        <w:rPr>
          <w:color w:val="231F20"/>
          <w:sz w:val="18"/>
          <w:szCs w:val="18"/>
        </w:rPr>
        <w:t>by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integrated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analysis</w:t>
      </w:r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highly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heterogeneous</w:t>
      </w:r>
      <w:r>
        <w:rPr>
          <w:color w:val="231F20"/>
          <w:spacing w:val="2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genomewide</w:t>
      </w:r>
      <w:proofErr w:type="spellEnd"/>
      <w:r>
        <w:rPr>
          <w:color w:val="231F20"/>
          <w:spacing w:val="2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  <w:r>
        <w:rPr>
          <w:color w:val="231F20"/>
          <w:spacing w:val="35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 Sci.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101(9):2981–2986,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2004.</w:t>
      </w:r>
    </w:p>
    <w:p w14:paraId="5A99A91B" w14:textId="77777777" w:rsidR="002D79DA" w:rsidRDefault="00675C63">
      <w:pPr>
        <w:numPr>
          <w:ilvl w:val="0"/>
          <w:numId w:val="25"/>
        </w:numPr>
        <w:spacing w:before="19" w:line="20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S.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Tavazoie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J.D.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Hughes,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M.J.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Campbell,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R.J.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Cho</w:t>
      </w:r>
      <w:r>
        <w:rPr>
          <w:color w:val="231F20"/>
          <w:spacing w:val="30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Systematic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determina</w:t>
      </w:r>
      <w:proofErr w:type="spellEnd"/>
      <w:r>
        <w:rPr>
          <w:color w:val="231F20"/>
          <w:sz w:val="18"/>
          <w:szCs w:val="18"/>
        </w:rPr>
        <w:t>-</w:t>
      </w:r>
      <w:r>
        <w:pict w14:anchorId="11D321CC">
          <v:shape id="_x0000_s1254" type="#_x0000_t75" style="position:absolute;left:0;text-align:left;margin-left:55.3pt;margin-top:62.1pt;width:16.95pt;height:.35pt;z-index:-251451392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6BC43ADD">
          <v:shape id="_x0000_s1255" type="#_x0000_t75" style="position:absolute;left:0;text-align:left;margin-left:561.65pt;margin-top:62.1pt;width:16.95pt;height:.35pt;z-index:-251450368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53F94F24" w14:textId="77777777" w:rsidR="002D79DA" w:rsidRDefault="00675C63">
      <w:pPr>
        <w:spacing w:before="735" w:line="207" w:lineRule="atLeast"/>
        <w:ind w:left="1447" w:right="-200"/>
        <w:jc w:val="both"/>
        <w:rPr>
          <w:sz w:val="19"/>
          <w:szCs w:val="19"/>
        </w:rPr>
      </w:pPr>
      <w:r>
        <w:rPr>
          <w:color w:val="231F20"/>
          <w:sz w:val="19"/>
          <w:szCs w:val="19"/>
        </w:rPr>
        <w:t>References</w:t>
      </w:r>
      <w:r>
        <w:rPr>
          <w:color w:val="231F20"/>
          <w:spacing w:val="6105"/>
          <w:sz w:val="19"/>
          <w:szCs w:val="19"/>
        </w:rPr>
        <w:t xml:space="preserve"> </w:t>
      </w:r>
      <w:r>
        <w:rPr>
          <w:color w:val="231F20"/>
          <w:spacing w:val="1"/>
          <w:sz w:val="19"/>
          <w:szCs w:val="19"/>
        </w:rPr>
        <w:t>27-29</w:t>
      </w:r>
      <w:r>
        <w:pict w14:anchorId="6213337C">
          <v:shape id="_x0000_s1256" type="#_x0000_t75" style="position:absolute;left:0;text-align:left;margin-left:46.85pt;margin-top:.55pt;width:16.95pt;height:.35pt;z-index:-251449344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15AAF7FD">
          <v:shape id="_x0000_s1257" type="#_x0000_t75" style="position:absolute;left:0;text-align:left;margin-left:553.2pt;margin-top:.55pt;width:16.95pt;height:.35pt;z-index:-251448320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1E5E0C38" w14:textId="77777777" w:rsidR="002D79DA" w:rsidRDefault="00675C63">
      <w:pPr>
        <w:spacing w:before="242" w:after="9" w:line="207" w:lineRule="atLeast"/>
        <w:ind w:left="1817" w:right="-200"/>
        <w:jc w:val="both"/>
        <w:rPr>
          <w:sz w:val="18"/>
          <w:szCs w:val="18"/>
        </w:rPr>
      </w:pPr>
      <w:proofErr w:type="spellStart"/>
      <w:r>
        <w:rPr>
          <w:color w:val="231F20"/>
          <w:sz w:val="18"/>
          <w:szCs w:val="18"/>
        </w:rPr>
        <w:t>tion</w:t>
      </w:r>
      <w:proofErr w:type="spellEnd"/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architecture.</w:t>
      </w:r>
      <w:r>
        <w:rPr>
          <w:color w:val="231F20"/>
          <w:spacing w:val="22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Genet.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22:281–5,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1999.</w:t>
      </w:r>
    </w:p>
    <w:p w14:paraId="190788A7" w14:textId="77777777" w:rsidR="002D79DA" w:rsidRDefault="00675C63">
      <w:pPr>
        <w:numPr>
          <w:ilvl w:val="0"/>
          <w:numId w:val="26"/>
        </w:numPr>
        <w:spacing w:before="4" w:line="215" w:lineRule="atLeast"/>
        <w:ind w:right="193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J.</w:t>
      </w:r>
      <w:r>
        <w:rPr>
          <w:color w:val="231F20"/>
          <w:spacing w:val="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Tegner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M.K.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Yeung,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Hasty,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J.J.</w:t>
      </w:r>
      <w:r>
        <w:rPr>
          <w:color w:val="231F20"/>
          <w:spacing w:val="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Collins.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</w:t>
      </w:r>
      <w:r>
        <w:rPr>
          <w:color w:val="231F20"/>
          <w:spacing w:val="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networks: integrating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perturbations</w:t>
      </w:r>
      <w:r>
        <w:rPr>
          <w:color w:val="231F20"/>
          <w:spacing w:val="2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with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dynamical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modeling.</w:t>
      </w:r>
      <w:r>
        <w:rPr>
          <w:color w:val="231F20"/>
          <w:spacing w:val="41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3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 xml:space="preserve">Sci. </w:t>
      </w:r>
      <w:r>
        <w:rPr>
          <w:color w:val="231F20"/>
          <w:spacing w:val="3"/>
          <w:sz w:val="19"/>
          <w:szCs w:val="19"/>
        </w:rPr>
        <w:t>USA</w:t>
      </w:r>
      <w:r>
        <w:rPr>
          <w:color w:val="231F20"/>
          <w:spacing w:val="3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100(10):5944–5949,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51122D02" w14:textId="77777777" w:rsidR="002D79DA" w:rsidRDefault="00675C63">
      <w:pPr>
        <w:numPr>
          <w:ilvl w:val="0"/>
          <w:numId w:val="26"/>
        </w:numPr>
        <w:spacing w:before="4" w:line="217" w:lineRule="atLeast"/>
        <w:ind w:right="2230"/>
        <w:rPr>
          <w:sz w:val="18"/>
          <w:szCs w:val="18"/>
        </w:rPr>
      </w:pPr>
      <w:r>
        <w:rPr>
          <w:color w:val="231F20"/>
          <w:sz w:val="18"/>
          <w:szCs w:val="18"/>
        </w:rPr>
        <w:t>M.</w:t>
      </w:r>
      <w:r>
        <w:rPr>
          <w:color w:val="231F20"/>
          <w:spacing w:val="3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Thattai</w:t>
      </w:r>
      <w:proofErr w:type="spellEnd"/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van</w:t>
      </w:r>
      <w:r>
        <w:rPr>
          <w:color w:val="231F20"/>
          <w:spacing w:val="35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Oudenaarden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10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Intrinsic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noise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3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networks.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98(15):8614–8619,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4155845C" w14:textId="77777777" w:rsidR="002D79DA" w:rsidRDefault="00675C63">
      <w:pPr>
        <w:numPr>
          <w:ilvl w:val="0"/>
          <w:numId w:val="26"/>
        </w:numPr>
        <w:spacing w:before="9" w:line="215" w:lineRule="atLeast"/>
        <w:ind w:right="2159"/>
        <w:rPr>
          <w:sz w:val="18"/>
          <w:szCs w:val="18"/>
        </w:rPr>
      </w:pPr>
      <w:r>
        <w:rPr>
          <w:color w:val="231F20"/>
          <w:sz w:val="18"/>
          <w:szCs w:val="18"/>
        </w:rPr>
        <w:t>E.P.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van</w:t>
      </w:r>
      <w:r>
        <w:rPr>
          <w:color w:val="231F20"/>
          <w:spacing w:val="19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Someren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L.F.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Wessels,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M.J.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Reinders.</w:t>
      </w:r>
      <w:r>
        <w:rPr>
          <w:color w:val="231F20"/>
          <w:spacing w:val="5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Linear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net- works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experimental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data.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19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ISMB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355–366,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08C3A713" w14:textId="77777777" w:rsidR="002D79DA" w:rsidRDefault="00675C63">
      <w:pPr>
        <w:numPr>
          <w:ilvl w:val="0"/>
          <w:numId w:val="26"/>
        </w:numPr>
        <w:spacing w:before="6" w:line="217" w:lineRule="atLeast"/>
        <w:ind w:right="2130"/>
        <w:rPr>
          <w:sz w:val="18"/>
          <w:szCs w:val="18"/>
        </w:rPr>
      </w:pPr>
      <w:r>
        <w:rPr>
          <w:color w:val="231F20"/>
          <w:sz w:val="18"/>
          <w:szCs w:val="18"/>
        </w:rPr>
        <w:t>J.M.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Vilar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H.Y.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Kueh,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N.</w:t>
      </w:r>
      <w:r>
        <w:rPr>
          <w:color w:val="231F20"/>
          <w:spacing w:val="23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Barkai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S.</w:t>
      </w:r>
      <w:r>
        <w:rPr>
          <w:color w:val="231F20"/>
          <w:spacing w:val="23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Leibler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5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Mechanisms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noise-resistance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 genetic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oscillators.</w:t>
      </w:r>
      <w:r>
        <w:rPr>
          <w:color w:val="231F20"/>
          <w:spacing w:val="11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99(9):5988–92,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54ED3BB9" w14:textId="77777777" w:rsidR="002D79DA" w:rsidRDefault="00675C63">
      <w:pPr>
        <w:numPr>
          <w:ilvl w:val="0"/>
          <w:numId w:val="26"/>
        </w:numPr>
        <w:spacing w:before="25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G.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von</w:t>
      </w:r>
      <w:r>
        <w:rPr>
          <w:color w:val="231F20"/>
          <w:spacing w:val="8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Dassow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Meir,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E.M.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Munro,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G.M.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Odell.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segment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polarity</w:t>
      </w:r>
      <w:r>
        <w:rPr>
          <w:color w:val="231F20"/>
          <w:spacing w:val="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</w:p>
    <w:p w14:paraId="2C190E69" w14:textId="77777777" w:rsidR="002D79DA" w:rsidRDefault="00675C63">
      <w:pPr>
        <w:spacing w:before="20" w:after="16" w:line="207" w:lineRule="atLeast"/>
        <w:ind w:left="1817"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is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robust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developmental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module.</w:t>
      </w:r>
      <w:r>
        <w:rPr>
          <w:color w:val="231F20"/>
          <w:spacing w:val="20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Nature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406:188–92,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2000.</w:t>
      </w:r>
    </w:p>
    <w:p w14:paraId="584AA2B1" w14:textId="77777777" w:rsidR="002D79DA" w:rsidRDefault="00675C63">
      <w:pPr>
        <w:numPr>
          <w:ilvl w:val="0"/>
          <w:numId w:val="27"/>
        </w:numPr>
        <w:spacing w:before="9" w:line="208" w:lineRule="atLeast"/>
        <w:ind w:right="1921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Wagner.</w:t>
      </w:r>
      <w:r>
        <w:rPr>
          <w:color w:val="231F20"/>
          <w:spacing w:val="5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How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to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reconstruct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large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28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</w:t>
      </w:r>
      <w:r>
        <w:rPr>
          <w:color w:val="231F20"/>
          <w:spacing w:val="3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perturbation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in </w:t>
      </w:r>
      <w:r>
        <w:rPr>
          <w:color w:val="231F20"/>
          <w:spacing w:val="19"/>
          <w:sz w:val="19"/>
          <w:szCs w:val="19"/>
        </w:rPr>
        <w:t>n</w:t>
      </w:r>
      <w:r>
        <w:rPr>
          <w:color w:val="231F20"/>
          <w:spacing w:val="19"/>
          <w:sz w:val="13"/>
          <w:szCs w:val="13"/>
        </w:rPr>
        <w:t>2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easy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steps.</w:t>
      </w:r>
      <w:r>
        <w:rPr>
          <w:color w:val="231F20"/>
          <w:spacing w:val="8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Bioinformatics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17:1183–97,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42504441" w14:textId="77777777" w:rsidR="002D79DA" w:rsidRDefault="00675C63">
      <w:pPr>
        <w:numPr>
          <w:ilvl w:val="0"/>
          <w:numId w:val="27"/>
        </w:numPr>
        <w:spacing w:before="9" w:line="215" w:lineRule="atLeast"/>
        <w:ind w:right="2215"/>
        <w:rPr>
          <w:sz w:val="18"/>
          <w:szCs w:val="18"/>
        </w:rPr>
      </w:pPr>
      <w:r>
        <w:rPr>
          <w:color w:val="231F20"/>
          <w:sz w:val="18"/>
          <w:szCs w:val="18"/>
        </w:rPr>
        <w:t>D.C.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Weaver,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C.T.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Workman,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G.D.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Stormo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5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Modeling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with weight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matrices.</w:t>
      </w:r>
      <w:r>
        <w:rPr>
          <w:color w:val="231F20"/>
          <w:spacing w:val="11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4:112–123,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1999.</w:t>
      </w:r>
    </w:p>
    <w:p w14:paraId="1C57574B" w14:textId="77777777" w:rsidR="002D79DA" w:rsidRDefault="00675C63">
      <w:pPr>
        <w:numPr>
          <w:ilvl w:val="0"/>
          <w:numId w:val="27"/>
        </w:numPr>
        <w:spacing w:before="6" w:line="217" w:lineRule="atLeast"/>
        <w:ind w:right="2169"/>
        <w:rPr>
          <w:sz w:val="18"/>
          <w:szCs w:val="18"/>
        </w:rPr>
      </w:pPr>
      <w:r>
        <w:rPr>
          <w:color w:val="231F20"/>
          <w:sz w:val="18"/>
          <w:szCs w:val="18"/>
        </w:rPr>
        <w:t>L.F.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Wessels,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E.P.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van</w:t>
      </w:r>
      <w:r>
        <w:rPr>
          <w:color w:val="231F20"/>
          <w:spacing w:val="12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Someren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M.J.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Reinders.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comparison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 models.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5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6,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508–519,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2001.</w:t>
      </w:r>
    </w:p>
    <w:p w14:paraId="5DBC9E61" w14:textId="77777777" w:rsidR="002D79DA" w:rsidRDefault="00675C63">
      <w:pPr>
        <w:numPr>
          <w:ilvl w:val="0"/>
          <w:numId w:val="27"/>
        </w:numPr>
        <w:spacing w:before="25" w:line="197" w:lineRule="atLeast"/>
        <w:ind w:right="-20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F.C.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Wimberly,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Glymor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1"/>
          <w:sz w:val="18"/>
          <w:szCs w:val="18"/>
        </w:rPr>
        <w:t xml:space="preserve"> J. </w:t>
      </w:r>
      <w:r>
        <w:rPr>
          <w:color w:val="231F20"/>
          <w:sz w:val="18"/>
          <w:szCs w:val="18"/>
        </w:rPr>
        <w:t>Ramsey.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Experiments on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 accuracy</w:t>
      </w:r>
      <w:r>
        <w:rPr>
          <w:color w:val="231F20"/>
          <w:spacing w:val="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algorithms</w:t>
      </w:r>
    </w:p>
    <w:p w14:paraId="2814C9AE" w14:textId="77777777" w:rsidR="002D79DA" w:rsidRDefault="00675C63">
      <w:pPr>
        <w:spacing w:before="11" w:after="9" w:line="215" w:lineRule="atLeast"/>
        <w:ind w:left="1817" w:right="2130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for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inferring</w:t>
      </w:r>
      <w:r>
        <w:rPr>
          <w:color w:val="231F20"/>
          <w:spacing w:val="2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structure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genetic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regulatory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from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microarray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expression levels.</w:t>
      </w:r>
      <w:r>
        <w:rPr>
          <w:color w:val="231F20"/>
          <w:spacing w:val="9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IJCAI</w:t>
      </w:r>
      <w:r>
        <w:rPr>
          <w:color w:val="231F20"/>
          <w:spacing w:val="34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2003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Workshop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37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Learning</w:t>
      </w:r>
      <w:r>
        <w:rPr>
          <w:color w:val="231F20"/>
          <w:spacing w:val="3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Graphical</w:t>
      </w:r>
      <w:r>
        <w:rPr>
          <w:color w:val="231F20"/>
          <w:spacing w:val="4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Models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for</w:t>
      </w:r>
      <w:r>
        <w:rPr>
          <w:color w:val="231F20"/>
          <w:spacing w:val="3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Computational Genomics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2003.</w:t>
      </w:r>
    </w:p>
    <w:p w14:paraId="4089D4E7" w14:textId="77777777" w:rsidR="002D79DA" w:rsidRDefault="00675C63">
      <w:pPr>
        <w:numPr>
          <w:ilvl w:val="0"/>
          <w:numId w:val="28"/>
        </w:numPr>
        <w:spacing w:before="6" w:line="215" w:lineRule="atLeast"/>
        <w:ind w:right="2195"/>
        <w:rPr>
          <w:sz w:val="18"/>
          <w:szCs w:val="18"/>
        </w:rPr>
      </w:pPr>
      <w:r>
        <w:rPr>
          <w:color w:val="231F20"/>
          <w:sz w:val="18"/>
          <w:szCs w:val="18"/>
        </w:rPr>
        <w:t>A.</w:t>
      </w:r>
      <w:r>
        <w:rPr>
          <w:color w:val="231F20"/>
          <w:spacing w:val="14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Wuensche</w:t>
      </w:r>
      <w:proofErr w:type="spellEnd"/>
      <w:r>
        <w:rPr>
          <w:color w:val="231F20"/>
          <w:sz w:val="18"/>
          <w:szCs w:val="18"/>
        </w:rPr>
        <w:t>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regulation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modeled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as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</w:t>
      </w:r>
      <w:r>
        <w:rPr>
          <w:color w:val="231F20"/>
          <w:spacing w:val="1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with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basins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attraction.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 xml:space="preserve">In </w:t>
      </w:r>
      <w:r>
        <w:rPr>
          <w:color w:val="231F20"/>
          <w:sz w:val="19"/>
          <w:szCs w:val="19"/>
        </w:rPr>
        <w:t>Pac.</w:t>
      </w:r>
      <w:r>
        <w:rPr>
          <w:color w:val="231F20"/>
          <w:spacing w:val="22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Symp</w:t>
      </w:r>
      <w:proofErr w:type="spellEnd"/>
      <w:r>
        <w:rPr>
          <w:color w:val="231F20"/>
          <w:sz w:val="19"/>
          <w:szCs w:val="19"/>
        </w:rPr>
        <w:t>.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Biocomputing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volume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3,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pages</w:t>
      </w:r>
      <w:r>
        <w:rPr>
          <w:color w:val="231F20"/>
          <w:spacing w:val="1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89–102,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1998.</w:t>
      </w:r>
    </w:p>
    <w:p w14:paraId="02B980B5" w14:textId="77777777" w:rsidR="002D79DA" w:rsidRDefault="00675C63">
      <w:pPr>
        <w:numPr>
          <w:ilvl w:val="0"/>
          <w:numId w:val="28"/>
        </w:numPr>
        <w:spacing w:before="6" w:line="217" w:lineRule="atLeast"/>
        <w:ind w:right="1944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M.K.S.</w:t>
      </w:r>
      <w:r>
        <w:rPr>
          <w:color w:val="231F20"/>
          <w:spacing w:val="2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Yeung,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2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Tegna˜r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2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J.J.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Collins.</w:t>
      </w:r>
      <w:r>
        <w:rPr>
          <w:color w:val="231F20"/>
          <w:spacing w:val="5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Reverse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engineering</w:t>
      </w:r>
      <w:r>
        <w:rPr>
          <w:color w:val="231F20"/>
          <w:spacing w:val="2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networks</w:t>
      </w:r>
      <w:r>
        <w:rPr>
          <w:color w:val="231F20"/>
          <w:spacing w:val="2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 singular</w:t>
      </w:r>
      <w:r>
        <w:rPr>
          <w:color w:val="231F20"/>
          <w:spacing w:val="3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value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decomposition</w:t>
      </w:r>
      <w:r>
        <w:rPr>
          <w:color w:val="231F20"/>
          <w:spacing w:val="4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robust</w:t>
      </w:r>
      <w:r>
        <w:rPr>
          <w:color w:val="231F20"/>
          <w:spacing w:val="3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regression.</w:t>
      </w:r>
      <w:r>
        <w:rPr>
          <w:color w:val="231F20"/>
          <w:spacing w:val="3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Proc.</w:t>
      </w:r>
      <w:r>
        <w:rPr>
          <w:color w:val="231F20"/>
          <w:spacing w:val="45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Natl.</w:t>
      </w:r>
      <w:r>
        <w:rPr>
          <w:color w:val="231F20"/>
          <w:spacing w:val="4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Acad.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Sci.</w:t>
      </w:r>
      <w:r>
        <w:rPr>
          <w:color w:val="231F20"/>
          <w:spacing w:val="4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USA</w:t>
      </w:r>
      <w:r>
        <w:rPr>
          <w:color w:val="231F20"/>
          <w:sz w:val="18"/>
          <w:szCs w:val="18"/>
        </w:rPr>
        <w:t>, 99:6163–6168,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218B4A9D" w14:textId="77777777" w:rsidR="002D79DA" w:rsidRDefault="00675C63">
      <w:pPr>
        <w:numPr>
          <w:ilvl w:val="0"/>
          <w:numId w:val="28"/>
        </w:numPr>
        <w:spacing w:before="5" w:line="223" w:lineRule="atLeast"/>
        <w:ind w:right="1903"/>
        <w:jc w:val="both"/>
        <w:rPr>
          <w:sz w:val="18"/>
          <w:szCs w:val="18"/>
        </w:rPr>
      </w:pPr>
      <w:r>
        <w:rPr>
          <w:color w:val="231F20"/>
          <w:spacing w:val="1"/>
          <w:sz w:val="18"/>
          <w:szCs w:val="18"/>
        </w:rPr>
        <w:t>J.</w:t>
      </w:r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Yu,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A.V.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Smith,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P.P.</w:t>
      </w:r>
      <w:r>
        <w:rPr>
          <w:color w:val="231F20"/>
          <w:spacing w:val="3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Wang,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A.J.</w:t>
      </w:r>
      <w:r>
        <w:rPr>
          <w:color w:val="231F20"/>
          <w:spacing w:val="30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Hartemink</w:t>
      </w:r>
      <w:proofErr w:type="spellEnd"/>
      <w:r>
        <w:rPr>
          <w:color w:val="231F20"/>
          <w:spacing w:val="3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et</w:t>
      </w:r>
      <w:r>
        <w:rPr>
          <w:color w:val="231F20"/>
          <w:spacing w:val="3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al</w:t>
      </w:r>
      <w:r>
        <w:rPr>
          <w:color w:val="231F20"/>
          <w:sz w:val="18"/>
          <w:szCs w:val="18"/>
        </w:rPr>
        <w:t>.</w:t>
      </w:r>
      <w:r>
        <w:rPr>
          <w:color w:val="231F20"/>
          <w:spacing w:val="8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Using</w:t>
      </w:r>
      <w:r>
        <w:rPr>
          <w:color w:val="231F20"/>
          <w:spacing w:val="3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bayesian</w:t>
      </w:r>
      <w:proofErr w:type="spellEnd"/>
      <w:r>
        <w:rPr>
          <w:color w:val="231F20"/>
          <w:spacing w:val="3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network inference algorithms to recover molecular genetic regulatory networks.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</w:t>
      </w:r>
      <w:r>
        <w:rPr>
          <w:color w:val="231F20"/>
          <w:spacing w:val="32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International Conference</w:t>
      </w:r>
      <w:r>
        <w:rPr>
          <w:color w:val="231F20"/>
          <w:spacing w:val="23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on</w:t>
      </w:r>
      <w:r>
        <w:rPr>
          <w:color w:val="231F20"/>
          <w:spacing w:val="2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Systems</w:t>
      </w:r>
      <w:r>
        <w:rPr>
          <w:color w:val="231F20"/>
          <w:spacing w:val="19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Biology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9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2002.</w:t>
      </w:r>
    </w:p>
    <w:p w14:paraId="77BA3EFA" w14:textId="77777777" w:rsidR="002D79DA" w:rsidRDefault="00675C63">
      <w:pPr>
        <w:numPr>
          <w:ilvl w:val="0"/>
          <w:numId w:val="28"/>
        </w:numPr>
        <w:spacing w:before="3" w:line="223" w:lineRule="atLeast"/>
        <w:ind w:right="1929"/>
        <w:rPr>
          <w:sz w:val="18"/>
          <w:szCs w:val="18"/>
        </w:rPr>
      </w:pPr>
      <w:r>
        <w:rPr>
          <w:color w:val="231F20"/>
          <w:sz w:val="18"/>
          <w:szCs w:val="18"/>
        </w:rPr>
        <w:lastRenderedPageBreak/>
        <w:t>C.-H.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Yuh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H.</w:t>
      </w:r>
      <w:r>
        <w:rPr>
          <w:color w:val="231F20"/>
          <w:spacing w:val="1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Bolouri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3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 E.H.</w:t>
      </w:r>
      <w:r>
        <w:rPr>
          <w:color w:val="231F20"/>
          <w:spacing w:val="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Davidson.</w:t>
      </w:r>
      <w:r>
        <w:rPr>
          <w:color w:val="231F20"/>
          <w:spacing w:val="10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Genomic</w:t>
      </w:r>
      <w:r>
        <w:rPr>
          <w:color w:val="231F20"/>
          <w:spacing w:val="208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</w:t>
      </w:r>
      <w:r>
        <w:rPr>
          <w:color w:val="231F20"/>
          <w:sz w:val="18"/>
          <w:szCs w:val="18"/>
        </w:rPr>
        <w:t>-regulatory</w:t>
      </w:r>
      <w:r>
        <w:rPr>
          <w:color w:val="231F20"/>
          <w:spacing w:val="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logic: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experimental and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computational</w:t>
      </w:r>
      <w:r>
        <w:rPr>
          <w:color w:val="231F20"/>
          <w:spacing w:val="1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analysis</w:t>
      </w:r>
      <w:r>
        <w:rPr>
          <w:color w:val="231F20"/>
          <w:spacing w:val="1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sea</w:t>
      </w:r>
      <w:r>
        <w:rPr>
          <w:color w:val="231F20"/>
          <w:spacing w:val="1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urchin</w:t>
      </w:r>
      <w:r>
        <w:rPr>
          <w:color w:val="231F20"/>
          <w:spacing w:val="1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gene.</w:t>
      </w:r>
      <w:r>
        <w:rPr>
          <w:color w:val="231F20"/>
          <w:spacing w:val="271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Science</w:t>
      </w:r>
      <w:r>
        <w:rPr>
          <w:color w:val="231F20"/>
          <w:sz w:val="18"/>
          <w:szCs w:val="18"/>
        </w:rPr>
        <w:t>,</w:t>
      </w:r>
      <w:r>
        <w:rPr>
          <w:color w:val="231F20"/>
          <w:spacing w:val="1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279:1896–1902,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1998.</w:t>
      </w:r>
    </w:p>
    <w:p w14:paraId="3F0EFAC6" w14:textId="77777777" w:rsidR="002D79DA" w:rsidRDefault="00675C63">
      <w:pPr>
        <w:numPr>
          <w:ilvl w:val="0"/>
          <w:numId w:val="28"/>
        </w:numPr>
        <w:spacing w:before="7" w:line="217" w:lineRule="atLeast"/>
        <w:ind w:right="1833"/>
        <w:jc w:val="both"/>
        <w:rPr>
          <w:sz w:val="18"/>
          <w:szCs w:val="18"/>
        </w:rPr>
      </w:pPr>
      <w:r>
        <w:rPr>
          <w:color w:val="231F20"/>
          <w:sz w:val="18"/>
          <w:szCs w:val="18"/>
        </w:rPr>
        <w:t>C.-H.</w:t>
      </w:r>
      <w:r>
        <w:rPr>
          <w:color w:val="231F20"/>
          <w:spacing w:val="37"/>
          <w:sz w:val="18"/>
          <w:szCs w:val="18"/>
        </w:rPr>
        <w:t xml:space="preserve"> </w:t>
      </w:r>
      <w:proofErr w:type="spellStart"/>
      <w:r>
        <w:rPr>
          <w:color w:val="231F20"/>
          <w:sz w:val="18"/>
          <w:szCs w:val="18"/>
        </w:rPr>
        <w:t>Yuh</w:t>
      </w:r>
      <w:proofErr w:type="spellEnd"/>
      <w:r>
        <w:rPr>
          <w:color w:val="231F20"/>
          <w:sz w:val="18"/>
          <w:szCs w:val="18"/>
        </w:rPr>
        <w:t>,</w:t>
      </w:r>
      <w:r>
        <w:rPr>
          <w:color w:val="231F20"/>
          <w:spacing w:val="42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J.G.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Moore,</w:t>
      </w:r>
      <w:r>
        <w:rPr>
          <w:color w:val="231F20"/>
          <w:spacing w:val="4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and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E.H.</w:t>
      </w:r>
      <w:r>
        <w:rPr>
          <w:color w:val="231F20"/>
          <w:spacing w:val="3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Davidson.</w:t>
      </w:r>
      <w:r>
        <w:rPr>
          <w:color w:val="231F20"/>
          <w:spacing w:val="9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Quantitative</w:t>
      </w:r>
      <w:r>
        <w:rPr>
          <w:color w:val="231F20"/>
          <w:spacing w:val="34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functional</w:t>
      </w:r>
      <w:r>
        <w:rPr>
          <w:color w:val="231F20"/>
          <w:spacing w:val="37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interrelations within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92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cis</w:t>
      </w:r>
      <w:r>
        <w:rPr>
          <w:color w:val="231F20"/>
          <w:sz w:val="18"/>
          <w:szCs w:val="18"/>
        </w:rPr>
        <w:t>-regulatory</w:t>
      </w:r>
      <w:r>
        <w:rPr>
          <w:color w:val="231F20"/>
          <w:spacing w:val="31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system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of</w:t>
      </w:r>
      <w:r>
        <w:rPr>
          <w:color w:val="231F20"/>
          <w:spacing w:val="28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the</w:t>
      </w:r>
      <w:r>
        <w:rPr>
          <w:color w:val="231F20"/>
          <w:spacing w:val="15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s.</w:t>
      </w:r>
      <w:r>
        <w:rPr>
          <w:color w:val="231F20"/>
          <w:spacing w:val="31"/>
          <w:sz w:val="19"/>
          <w:szCs w:val="19"/>
        </w:rPr>
        <w:t xml:space="preserve"> </w:t>
      </w:r>
      <w:proofErr w:type="spellStart"/>
      <w:r>
        <w:rPr>
          <w:color w:val="231F20"/>
          <w:sz w:val="19"/>
          <w:szCs w:val="19"/>
        </w:rPr>
        <w:t>purpuratus</w:t>
      </w:r>
      <w:proofErr w:type="spellEnd"/>
      <w:r>
        <w:rPr>
          <w:color w:val="231F20"/>
          <w:spacing w:val="30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endo-16</w:t>
      </w:r>
      <w:r>
        <w:rPr>
          <w:color w:val="231F20"/>
          <w:spacing w:val="155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gene.</w:t>
      </w:r>
      <w:r>
        <w:rPr>
          <w:color w:val="231F20"/>
          <w:spacing w:val="86"/>
          <w:sz w:val="19"/>
          <w:szCs w:val="19"/>
        </w:rPr>
        <w:t xml:space="preserve"> </w:t>
      </w:r>
      <w:r>
        <w:rPr>
          <w:color w:val="231F20"/>
          <w:sz w:val="19"/>
          <w:szCs w:val="19"/>
        </w:rPr>
        <w:t>Development</w:t>
      </w:r>
      <w:r>
        <w:rPr>
          <w:color w:val="231F20"/>
          <w:sz w:val="18"/>
          <w:szCs w:val="18"/>
        </w:rPr>
        <w:t>, 122:4045–4056,</w:t>
      </w:r>
      <w:r>
        <w:rPr>
          <w:color w:val="231F20"/>
          <w:spacing w:val="26"/>
          <w:sz w:val="18"/>
          <w:szCs w:val="18"/>
        </w:rPr>
        <w:t xml:space="preserve"> </w:t>
      </w:r>
      <w:r>
        <w:rPr>
          <w:color w:val="231F20"/>
          <w:sz w:val="18"/>
          <w:szCs w:val="18"/>
        </w:rPr>
        <w:t>1996.</w:t>
      </w:r>
      <w:r>
        <w:pict w14:anchorId="5AF85384">
          <v:shape id="_x0000_s1258" type="#_x0000_t75" style="position:absolute;left:0;text-align:left;margin-left:46.85pt;margin-top:253.3pt;width:16.95pt;height:.35pt;z-index:-251447296;mso-position-horizontal-relative:page;mso-position-vertical-relative:text" o:allowincell="f">
            <v:imagedata r:id="rId8" o:title=""/>
            <w10:wrap anchorx="page"/>
            <w10:anchorlock/>
          </v:shape>
        </w:pict>
      </w:r>
      <w:r>
        <w:pict w14:anchorId="03A8C80C">
          <v:shape id="_x0000_s1259" type="#_x0000_t75" style="position:absolute;left:0;text-align:left;margin-left:553.2pt;margin-top:253.3pt;width:16.95pt;height:.35pt;z-index:-251446272;mso-position-horizontal-relative:page;mso-position-vertical-relative:text" o:allowincell="f">
            <v:imagedata r:id="rId8" o:title=""/>
            <w10:wrap anchorx="page"/>
            <w10:anchorlock/>
          </v:shape>
        </w:pict>
      </w:r>
    </w:p>
    <w:p w14:paraId="3CB764CF" w14:textId="77777777" w:rsidR="002D79DA" w:rsidRDefault="00A66198">
      <w:pPr>
        <w:spacing w:before="11"/>
        <w:ind w:right="-200"/>
        <w:jc w:val="both"/>
        <w:rPr>
          <w:rFonts w:ascii="Fanwood" w:eastAsia="Fanwood" w:hAnsi="Fanwood" w:cs="Fanwood"/>
          <w:sz w:val="2"/>
          <w:szCs w:val="2"/>
        </w:rPr>
      </w:pPr>
      <w:r>
        <w:pict w14:anchorId="7D0F26B5">
          <v:shape id="_x0000_i1072" type="#_x0000_t75" style="width:16.5pt;height:.75pt;flip:y" o:allowincell="f">
            <v:imagedata r:id="rId38" o:title=""/>
          </v:shape>
        </w:pict>
      </w:r>
      <w:r w:rsidR="00675C63">
        <w:rPr>
          <w:rFonts w:ascii="Fanwood" w:eastAsia="Fanwood" w:hAnsi="Fanwood" w:cs="Fanwood"/>
          <w:spacing w:val="9784"/>
          <w:sz w:val="2"/>
          <w:szCs w:val="2"/>
        </w:rPr>
        <w:t xml:space="preserve"> </w:t>
      </w:r>
      <w:r>
        <w:pict w14:anchorId="494CF05B">
          <v:shape id="_x0000_i1073" type="#_x0000_t75" style="width:16.5pt;height:.75pt;flip:y" o:allowincell="f">
            <v:imagedata r:id="rId38" o:title=""/>
          </v:shape>
        </w:pict>
      </w:r>
    </w:p>
    <w:p w14:paraId="62A31BBC" w14:textId="77777777" w:rsidR="002D79DA" w:rsidRDefault="00A66198">
      <w:pPr>
        <w:spacing w:before="13393"/>
        <w:ind w:right="-200"/>
        <w:jc w:val="both"/>
        <w:rPr>
          <w:rFonts w:ascii="Fanwood" w:eastAsia="Fanwood" w:hAnsi="Fanwood" w:cs="Fanwood"/>
          <w:sz w:val="2"/>
          <w:szCs w:val="2"/>
        </w:rPr>
      </w:pPr>
      <w:r>
        <w:lastRenderedPageBreak/>
        <w:pict w14:anchorId="27AD9D9D">
          <v:shape id="_x0000_i1074" type="#_x0000_t75" style="width:16.5pt;height:.75pt;flip:y" o:allowincell="f">
            <v:imagedata r:id="rId38" o:title=""/>
          </v:shape>
        </w:pict>
      </w:r>
      <w:r w:rsidR="00675C63">
        <w:rPr>
          <w:rFonts w:ascii="Fanwood" w:eastAsia="Fanwood" w:hAnsi="Fanwood" w:cs="Fanwood"/>
          <w:spacing w:val="9784"/>
          <w:sz w:val="2"/>
          <w:szCs w:val="2"/>
        </w:rPr>
        <w:t xml:space="preserve"> </w:t>
      </w:r>
      <w:r>
        <w:pict w14:anchorId="4A845F9C">
          <v:shape id="_x0000_i1075" type="#_x0000_t75" style="width:16.5pt;height:.75pt;flip:y" o:allowincell="f">
            <v:imagedata r:id="rId38" o:title=""/>
          </v:shape>
        </w:pict>
      </w:r>
    </w:p>
    <w:sectPr w:rsidR="002D79DA">
      <w:headerReference w:type="even" r:id="rId39"/>
      <w:headerReference w:type="default" r:id="rId40"/>
      <w:footerReference w:type="even" r:id="rId41"/>
      <w:footerReference w:type="default" r:id="rId42"/>
      <w:type w:val="continuous"/>
      <w:pgSz w:w="12240" w:h="15840"/>
      <w:pgMar w:top="680" w:right="669" w:bottom="1700" w:left="1106" w:header="200" w:footer="12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B0D7" w14:textId="77777777" w:rsidR="00675C63" w:rsidRDefault="00675C63">
      <w:r>
        <w:separator/>
      </w:r>
    </w:p>
  </w:endnote>
  <w:endnote w:type="continuationSeparator" w:id="0">
    <w:p w14:paraId="07250AE7" w14:textId="77777777" w:rsidR="00675C63" w:rsidRDefault="0067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woo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DCE7" w14:textId="77777777" w:rsidR="002D79DA" w:rsidRDefault="00A66198">
    <w:pPr>
      <w:ind w:right="-200"/>
      <w:jc w:val="both"/>
      <w:rPr>
        <w:rFonts w:ascii="Fanwood" w:eastAsia="Fanwood" w:hAnsi="Fanwood" w:cs="Fanwood"/>
        <w:sz w:val="2"/>
        <w:szCs w:val="2"/>
      </w:rPr>
    </w:pPr>
    <w:r>
      <w:pict w14:anchorId="4A8176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63ACE2EC">
        <v:shape id="_x0000_i1026" type="#_x0000_t75" style="width:.75pt;height:17.25pt;flip:y" o:allowincell="f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F2F2" w14:textId="77777777" w:rsidR="002D79DA" w:rsidRDefault="00A66198">
    <w:pPr>
      <w:ind w:right="-200"/>
      <w:jc w:val="both"/>
      <w:rPr>
        <w:rFonts w:ascii="Fanwood" w:eastAsia="Fanwood" w:hAnsi="Fanwood" w:cs="Fanwood"/>
        <w:sz w:val="2"/>
        <w:szCs w:val="2"/>
      </w:rPr>
    </w:pPr>
    <w:r>
      <w:pict w14:anchorId="7A8A55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27F7FF9C">
        <v:shape id="_x0000_i1028" type="#_x0000_t75" style="width:.75pt;height:17.25pt;flip:y" o:allowincell="f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F078" w14:textId="77777777" w:rsidR="002D79DA" w:rsidRDefault="00675C63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7195CB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1A9DA207">
        <v:shape id="_x0000_i1050" type="#_x0000_t75" style="width:.75pt;height:17.25pt;flip:y" o:allowincell="f">
          <v:imagedata r:id="rId1" o:title="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42EE" w14:textId="77777777" w:rsidR="002D79DA" w:rsidRDefault="00675C63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2C5DA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2062E70A">
        <v:shape id="_x0000_i1052" type="#_x0000_t75" style="width:.75pt;height:17.25pt;flip:y" o:allowincell="f">
          <v:imagedata r:id="rId1" o:title="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7B7F" w14:textId="77777777" w:rsidR="002D79DA" w:rsidRDefault="00A66198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54894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7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3123B5A4">
        <v:shape id="_x0000_i1058" type="#_x0000_t75" style="width:.75pt;height:17.25pt;flip:y" o:allowincell="f">
          <v:imagedata r:id="rId1" o:title="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12CE" w14:textId="77777777" w:rsidR="002D79DA" w:rsidRDefault="00A66198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41FC28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9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01B8DA1E">
        <v:shape id="_x0000_i1060" type="#_x0000_t75" style="width:.75pt;height:17.25pt;flip:y" o:allowincell="f">
          <v:imagedata r:id="rId1" o:title="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BE62" w14:textId="77777777" w:rsidR="002D79DA" w:rsidRDefault="00675C63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0F32F1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0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306F3346">
        <v:shape id="_x0000_i1081" type="#_x0000_t75" style="width:.75pt;height:17.25pt;flip:y" o:allowincell="f">
          <v:imagedata r:id="rId1" o:title="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E036" w14:textId="77777777" w:rsidR="002D79DA" w:rsidRDefault="00675C63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350ED6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82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154F7BCE">
        <v:shape id="_x0000_i1083" type="#_x0000_t75" style="width:.75pt;height:17.25pt;flip:y" o:allowincell="f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A7EB" w14:textId="77777777" w:rsidR="00675C63" w:rsidRDefault="00675C63">
      <w:r>
        <w:separator/>
      </w:r>
    </w:p>
  </w:footnote>
  <w:footnote w:type="continuationSeparator" w:id="0">
    <w:p w14:paraId="61267781" w14:textId="77777777" w:rsidR="00675C63" w:rsidRDefault="0067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1914" w14:textId="77777777" w:rsidR="002D79DA" w:rsidRDefault="00675C63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7015CE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0FAC559D">
        <v:shape id="_x0000_i1046" type="#_x0000_t75" style="width:.75pt;height:17.25pt;flip:y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B0D2" w14:textId="77777777" w:rsidR="002D79DA" w:rsidRDefault="00675C63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615D1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7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4C3A3F28">
        <v:shape id="_x0000_i1048" type="#_x0000_t75" style="width:.75pt;height:17.25pt;flip:y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1204" w14:textId="77777777" w:rsidR="002D79DA" w:rsidRDefault="00A66198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0D462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3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5809124E">
        <v:shape id="_x0000_i1054" type="#_x0000_t75" style="width:.75pt;height:17.25pt;flip:y" o:allowincell="f"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AF46" w14:textId="77777777" w:rsidR="002D79DA" w:rsidRDefault="00A66198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6F102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5" type="#_x0000_t75" style="width:.75pt;height:17.25pt;flip:y" o:allowincell="f">
          <v:imagedata r:id="rId1" o:title=""/>
        </v:shape>
      </w:pict>
    </w:r>
    <w:r w:rsidR="00675C63"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5966B70D">
        <v:shape id="_x0000_i1056" type="#_x0000_t75" style="width:.75pt;height:17.25pt;flip:y" o:allowincell="f">
          <v:imagedata r:id="rId1" o:title="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37C8" w14:textId="77777777" w:rsidR="002D79DA" w:rsidRDefault="00675C63">
    <w:pPr>
      <w:ind w:left="485" w:right="-200"/>
      <w:jc w:val="both"/>
      <w:rPr>
        <w:rFonts w:ascii="Fanwood" w:eastAsia="Fanwood" w:hAnsi="Fanwood" w:cs="Fanwood"/>
        <w:sz w:val="2"/>
        <w:szCs w:val="2"/>
      </w:rPr>
    </w:pPr>
    <w:r>
      <w:pict w14:anchorId="2B9461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6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767F8CAF">
        <v:shape id="_x0000_i1077" type="#_x0000_t75" style="width:.75pt;height:17.25pt;flip:y" o:allowincell="f">
          <v:imagedata r:id="rId1" o:title="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CE27" w14:textId="77777777" w:rsidR="002D79DA" w:rsidRDefault="00675C63">
    <w:pPr>
      <w:ind w:left="318" w:right="-200"/>
      <w:jc w:val="both"/>
      <w:rPr>
        <w:rFonts w:ascii="Fanwood" w:eastAsia="Fanwood" w:hAnsi="Fanwood" w:cs="Fanwood"/>
        <w:sz w:val="2"/>
        <w:szCs w:val="2"/>
      </w:rPr>
    </w:pPr>
    <w:r>
      <w:pict w14:anchorId="164516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8" type="#_x0000_t75" style="width:.75pt;height:17.25pt;flip:y" o:allowincell="f">
          <v:imagedata r:id="rId1" o:title=""/>
        </v:shape>
      </w:pict>
    </w:r>
    <w:r>
      <w:rPr>
        <w:rFonts w:ascii="Fanwood" w:eastAsia="Fanwood" w:hAnsi="Fanwood" w:cs="Fanwood"/>
        <w:spacing w:val="9475"/>
        <w:sz w:val="2"/>
        <w:szCs w:val="2"/>
      </w:rPr>
      <w:t xml:space="preserve"> </w:t>
    </w:r>
    <w:r>
      <w:pict w14:anchorId="7386A348">
        <v:shape id="_x0000_i1079" type="#_x0000_t75" style="width:.75pt;height:17.25pt;flip:y" o:allowincell="f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27.%1"/>
      <w:lvlJc w:val="left"/>
      <w:pPr>
        <w:tabs>
          <w:tab w:val="num" w:pos="4291"/>
        </w:tabs>
        <w:ind w:left="4291" w:hanging="46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27.%1"/>
      <w:lvlJc w:val="left"/>
      <w:pPr>
        <w:tabs>
          <w:tab w:val="num" w:pos="1836"/>
        </w:tabs>
        <w:ind w:left="1836" w:hanging="70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27.2.%1"/>
      <w:lvlJc w:val="left"/>
      <w:pPr>
        <w:tabs>
          <w:tab w:val="num" w:pos="2198"/>
        </w:tabs>
        <w:ind w:left="2198" w:hanging="7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2"/>
      <w:numFmt w:val="decimal"/>
      <w:lvlText w:val="27.2.%1"/>
      <w:lvlJc w:val="left"/>
      <w:pPr>
        <w:tabs>
          <w:tab w:val="num" w:pos="2198"/>
        </w:tabs>
        <w:ind w:left="2198" w:hanging="7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27.2.%1"/>
      <w:lvlJc w:val="left"/>
      <w:pPr>
        <w:tabs>
          <w:tab w:val="num" w:pos="2199"/>
        </w:tabs>
        <w:ind w:left="2199" w:hanging="7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lvl w:ilvl="0">
      <w:start w:val="3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0000008"/>
    <w:multiLevelType w:val="multilevel"/>
    <w:tmpl w:val="00000008"/>
    <w:lvl w:ilvl="0">
      <w:start w:val="4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0000009"/>
    <w:multiLevelType w:val="multilevel"/>
    <w:tmpl w:val="00000009"/>
    <w:lvl w:ilvl="0">
      <w:start w:val="5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0000000A"/>
    <w:multiLevelType w:val="multilevel"/>
    <w:tmpl w:val="0000000A"/>
    <w:lvl w:ilvl="0">
      <w:start w:val="6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0000000B"/>
    <w:multiLevelType w:val="hybridMultilevel"/>
    <w:tmpl w:val="0000000B"/>
    <w:lvl w:ilvl="0" w:tplc="C8F4D58C">
      <w:start w:val="1"/>
      <w:numFmt w:val="bullet"/>
      <w:lvlText w:val="•"/>
      <w:lvlJc w:val="left"/>
      <w:pPr>
        <w:tabs>
          <w:tab w:val="num" w:pos="1915"/>
        </w:tabs>
        <w:ind w:left="1915" w:hanging="18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9"/>
      </w:rPr>
    </w:lvl>
    <w:lvl w:ilvl="1" w:tplc="18E46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BA2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8D6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AED9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240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04B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6657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BA11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lvl w:ilvl="0">
      <w:start w:val="7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000000D"/>
    <w:multiLevelType w:val="multilevel"/>
    <w:tmpl w:val="0000000D"/>
    <w:lvl w:ilvl="0">
      <w:start w:val="8"/>
      <w:numFmt w:val="decimal"/>
      <w:lvlText w:val="27.%1"/>
      <w:lvlJc w:val="left"/>
      <w:pPr>
        <w:tabs>
          <w:tab w:val="num" w:pos="2155"/>
        </w:tabs>
        <w:ind w:left="2155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0000000E"/>
    <w:multiLevelType w:val="multilevel"/>
    <w:tmpl w:val="0000000E"/>
    <w:lvl w:ilvl="0">
      <w:start w:val="9"/>
      <w:numFmt w:val="decimal"/>
      <w:lvlText w:val="27.%1"/>
      <w:lvlJc w:val="left"/>
      <w:pPr>
        <w:tabs>
          <w:tab w:val="num" w:pos="2154"/>
        </w:tabs>
        <w:ind w:left="2154" w:hanging="70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000000F"/>
    <w:multiLevelType w:val="multilevel"/>
    <w:tmpl w:val="0000000F"/>
    <w:lvl w:ilvl="0">
      <w:start w:val="10"/>
      <w:numFmt w:val="decimal"/>
      <w:lvlText w:val="27.%1"/>
      <w:lvlJc w:val="left"/>
      <w:pPr>
        <w:tabs>
          <w:tab w:val="num" w:pos="2276"/>
        </w:tabs>
        <w:ind w:left="2276" w:hanging="82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[%1]"/>
      <w:lvlJc w:val="left"/>
      <w:pPr>
        <w:tabs>
          <w:tab w:val="num" w:pos="1837"/>
        </w:tabs>
        <w:ind w:left="1817" w:hanging="28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0000011"/>
    <w:multiLevelType w:val="multilevel"/>
    <w:tmpl w:val="00000011"/>
    <w:lvl w:ilvl="0">
      <w:start w:val="18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lvl w:ilvl="0">
      <w:start w:val="19"/>
      <w:numFmt w:val="decimal"/>
      <w:lvlText w:val="[%1]"/>
      <w:lvlJc w:val="left"/>
      <w:pPr>
        <w:tabs>
          <w:tab w:val="num" w:pos="1838"/>
        </w:tabs>
        <w:ind w:left="1818" w:hanging="3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00000013"/>
    <w:multiLevelType w:val="multilevel"/>
    <w:tmpl w:val="00000013"/>
    <w:lvl w:ilvl="0">
      <w:start w:val="21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00000014"/>
    <w:multiLevelType w:val="multilevel"/>
    <w:tmpl w:val="00000014"/>
    <w:lvl w:ilvl="0">
      <w:start w:val="23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00000015"/>
    <w:multiLevelType w:val="multilevel"/>
    <w:tmpl w:val="00000015"/>
    <w:lvl w:ilvl="0">
      <w:start w:val="26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00000016"/>
    <w:multiLevelType w:val="multilevel"/>
    <w:tmpl w:val="00000016"/>
    <w:lvl w:ilvl="0">
      <w:start w:val="42"/>
      <w:numFmt w:val="decimal"/>
      <w:lvlText w:val="[%1]"/>
      <w:lvlJc w:val="left"/>
      <w:pPr>
        <w:tabs>
          <w:tab w:val="num" w:pos="1837"/>
        </w:tabs>
        <w:ind w:left="1818" w:hanging="37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00000017"/>
    <w:multiLevelType w:val="multilevel"/>
    <w:tmpl w:val="00000017"/>
    <w:lvl w:ilvl="0">
      <w:start w:val="57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00000018"/>
    <w:multiLevelType w:val="multilevel"/>
    <w:tmpl w:val="00000018"/>
    <w:lvl w:ilvl="0">
      <w:start w:val="59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00000019"/>
    <w:multiLevelType w:val="multilevel"/>
    <w:tmpl w:val="00000019"/>
    <w:lvl w:ilvl="0">
      <w:start w:val="63"/>
      <w:numFmt w:val="decimal"/>
      <w:lvlText w:val="[%1]"/>
      <w:lvlJc w:val="left"/>
      <w:pPr>
        <w:tabs>
          <w:tab w:val="num" w:pos="1837"/>
        </w:tabs>
        <w:ind w:left="1837" w:hanging="39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0000001A"/>
    <w:multiLevelType w:val="multilevel"/>
    <w:tmpl w:val="0000001A"/>
    <w:lvl w:ilvl="0">
      <w:start w:val="64"/>
      <w:numFmt w:val="decimal"/>
      <w:lvlText w:val="[%1]"/>
      <w:lvlJc w:val="left"/>
      <w:pPr>
        <w:tabs>
          <w:tab w:val="num" w:pos="1837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0000001B"/>
    <w:multiLevelType w:val="multilevel"/>
    <w:tmpl w:val="0000001B"/>
    <w:lvl w:ilvl="0">
      <w:start w:val="69"/>
      <w:numFmt w:val="decimal"/>
      <w:lvlText w:val="[%1]"/>
      <w:lvlJc w:val="left"/>
      <w:pPr>
        <w:tabs>
          <w:tab w:val="num" w:pos="1838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0000001C"/>
    <w:multiLevelType w:val="multilevel"/>
    <w:tmpl w:val="0000001C"/>
    <w:lvl w:ilvl="0">
      <w:start w:val="73"/>
      <w:numFmt w:val="decimal"/>
      <w:lvlText w:val="[%1]"/>
      <w:lvlJc w:val="left"/>
      <w:pPr>
        <w:tabs>
          <w:tab w:val="num" w:pos="1838"/>
        </w:tabs>
        <w:ind w:left="1817" w:hanging="37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9DA"/>
    <w:rsid w:val="002D79DA"/>
    <w:rsid w:val="0033437A"/>
    <w:rsid w:val="00396FAF"/>
    <w:rsid w:val="005301DB"/>
    <w:rsid w:val="00675C63"/>
    <w:rsid w:val="00A66198"/>
    <w:rsid w:val="00C1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D679"/>
  <w15:docId w15:val="{F3AF1B06-3F31-4ACC-93F1-C0EC60AF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9" Type="http://schemas.openxmlformats.org/officeDocument/2006/relationships/header" Target="header5.xml"/><Relationship Id="rId21" Type="http://schemas.openxmlformats.org/officeDocument/2006/relationships/image" Target="media/image14.png"/><Relationship Id="rId34" Type="http://schemas.openxmlformats.org/officeDocument/2006/relationships/image" Target="media/image19.png"/><Relationship Id="rId42" Type="http://schemas.openxmlformats.org/officeDocument/2006/relationships/footer" Target="footer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4.xml"/><Relationship Id="rId41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1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4.xml"/><Relationship Id="rId30" Type="http://schemas.openxmlformats.org/officeDocument/2006/relationships/footer" Target="footer5.xml"/><Relationship Id="rId35" Type="http://schemas.openxmlformats.org/officeDocument/2006/relationships/image" Target="media/image20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33" Type="http://schemas.openxmlformats.org/officeDocument/2006/relationships/image" Target="media/image18.jpeg"/><Relationship Id="rId38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29</Pages>
  <Words>14426</Words>
  <Characters>82229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C061-Final.pdf</vt:lpstr>
    </vt:vector>
  </TitlesOfParts>
  <Company/>
  <LinksUpToDate>false</LinksUpToDate>
  <CharactersWithSpaces>96463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C061-Final.pdf</dc:title>
  <dc:creator>aluru</dc:creator>
  <cp:lastModifiedBy>rahulbiswas1107@gmail.com</cp:lastModifiedBy>
  <cp:revision>2</cp:revision>
  <dcterms:created xsi:type="dcterms:W3CDTF">2024-05-05T20:12:00Z</dcterms:created>
  <dcterms:modified xsi:type="dcterms:W3CDTF">2024-05-06T08:00:00Z</dcterms:modified>
</cp:coreProperties>
</file>